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32F20" w14:textId="77777777" w:rsidR="00486C4C" w:rsidRDefault="00486C4C" w:rsidP="00486C4C">
      <w:pPr>
        <w:ind w:left="1610" w:right="1956"/>
        <w:jc w:val="center"/>
      </w:pPr>
    </w:p>
    <w:p w14:paraId="0C23927B" w14:textId="77777777" w:rsidR="00486C4C" w:rsidRDefault="00486C4C" w:rsidP="00486C4C">
      <w:pPr>
        <w:ind w:left="1610" w:right="1956"/>
        <w:jc w:val="center"/>
      </w:pPr>
    </w:p>
    <w:p w14:paraId="4BB72078" w14:textId="77777777" w:rsidR="00486C4C" w:rsidRDefault="00486C4C" w:rsidP="00486C4C">
      <w:pPr>
        <w:ind w:left="1610" w:right="1956"/>
        <w:jc w:val="center"/>
      </w:pPr>
    </w:p>
    <w:p w14:paraId="4B6586BE" w14:textId="77777777" w:rsidR="00486C4C" w:rsidRDefault="00486C4C" w:rsidP="00486C4C">
      <w:pPr>
        <w:ind w:left="1610" w:right="1956"/>
        <w:jc w:val="center"/>
      </w:pPr>
    </w:p>
    <w:p w14:paraId="10EEF720" w14:textId="77777777" w:rsidR="00486C4C" w:rsidRDefault="00486C4C" w:rsidP="00486C4C">
      <w:pPr>
        <w:ind w:left="1610" w:right="1956"/>
        <w:jc w:val="center"/>
      </w:pPr>
    </w:p>
    <w:p w14:paraId="3A8B40C5" w14:textId="77777777" w:rsidR="00486C4C" w:rsidRDefault="00486C4C" w:rsidP="00486C4C">
      <w:pPr>
        <w:ind w:left="1610" w:right="1956"/>
        <w:jc w:val="center"/>
      </w:pPr>
    </w:p>
    <w:p w14:paraId="0B409D9C" w14:textId="77777777" w:rsidR="00486C4C" w:rsidRDefault="00486C4C" w:rsidP="00486C4C">
      <w:pPr>
        <w:ind w:left="1610" w:right="1956"/>
        <w:jc w:val="center"/>
      </w:pPr>
    </w:p>
    <w:p w14:paraId="48EB2D8F" w14:textId="77777777" w:rsidR="00486C4C" w:rsidRDefault="00486C4C" w:rsidP="00486C4C">
      <w:pPr>
        <w:ind w:left="1610" w:right="1956"/>
        <w:jc w:val="center"/>
      </w:pPr>
    </w:p>
    <w:p w14:paraId="013F9029" w14:textId="77777777" w:rsidR="00486C4C" w:rsidRDefault="00486C4C" w:rsidP="00486C4C">
      <w:pPr>
        <w:ind w:left="1610" w:right="1956"/>
        <w:jc w:val="center"/>
      </w:pPr>
    </w:p>
    <w:p w14:paraId="7E8A13C3" w14:textId="77777777" w:rsidR="00486C4C" w:rsidRDefault="00486C4C" w:rsidP="00486C4C">
      <w:pPr>
        <w:ind w:left="1610" w:right="1956"/>
        <w:jc w:val="center"/>
      </w:pPr>
    </w:p>
    <w:p w14:paraId="122519C1" w14:textId="77777777" w:rsidR="00486C4C" w:rsidRDefault="00486C4C" w:rsidP="00486C4C">
      <w:pPr>
        <w:ind w:left="1610" w:right="1956"/>
        <w:jc w:val="center"/>
      </w:pPr>
    </w:p>
    <w:p w14:paraId="3459AE25" w14:textId="77777777" w:rsidR="00486C4C" w:rsidRDefault="00486C4C" w:rsidP="00486C4C">
      <w:pPr>
        <w:ind w:left="1610" w:right="1956"/>
        <w:jc w:val="center"/>
      </w:pPr>
    </w:p>
    <w:p w14:paraId="6F7AA1A6" w14:textId="77777777" w:rsidR="00486C4C" w:rsidRDefault="00486C4C" w:rsidP="00486C4C">
      <w:pPr>
        <w:ind w:left="1610" w:right="1956"/>
        <w:jc w:val="center"/>
      </w:pPr>
    </w:p>
    <w:p w14:paraId="4E983FD6" w14:textId="77777777" w:rsidR="00486C4C" w:rsidRDefault="00486C4C" w:rsidP="00486C4C">
      <w:pPr>
        <w:ind w:left="1610" w:right="1956"/>
        <w:jc w:val="center"/>
      </w:pPr>
    </w:p>
    <w:p w14:paraId="41D5C930" w14:textId="77777777" w:rsidR="00486C4C" w:rsidRDefault="00486C4C" w:rsidP="00486C4C">
      <w:pPr>
        <w:ind w:left="1610" w:right="1956"/>
        <w:jc w:val="center"/>
      </w:pPr>
    </w:p>
    <w:p w14:paraId="4194051D" w14:textId="77777777" w:rsidR="00486C4C" w:rsidRDefault="00486C4C" w:rsidP="00486C4C">
      <w:pPr>
        <w:ind w:left="1610" w:right="1956"/>
        <w:jc w:val="center"/>
      </w:pPr>
    </w:p>
    <w:p w14:paraId="6694F8BB" w14:textId="77777777" w:rsidR="00486C4C" w:rsidRDefault="00486C4C" w:rsidP="00486C4C">
      <w:pPr>
        <w:ind w:left="1610" w:right="1956"/>
        <w:jc w:val="center"/>
      </w:pPr>
    </w:p>
    <w:p w14:paraId="7C171DE8" w14:textId="77777777" w:rsidR="00486C4C" w:rsidRDefault="00486C4C" w:rsidP="00486C4C">
      <w:pPr>
        <w:ind w:left="1610" w:right="1956"/>
        <w:jc w:val="center"/>
      </w:pPr>
    </w:p>
    <w:p w14:paraId="1DE356C7" w14:textId="77777777" w:rsidR="00486C4C" w:rsidRDefault="00486C4C" w:rsidP="00486C4C">
      <w:pPr>
        <w:ind w:left="1610" w:right="1956"/>
        <w:jc w:val="center"/>
      </w:pPr>
    </w:p>
    <w:p w14:paraId="3584CFC2" w14:textId="77777777" w:rsidR="00486C4C" w:rsidRDefault="00486C4C" w:rsidP="00486C4C">
      <w:pPr>
        <w:ind w:left="1610" w:right="1956"/>
        <w:jc w:val="center"/>
      </w:pPr>
    </w:p>
    <w:p w14:paraId="4323198C" w14:textId="77777777" w:rsidR="00486C4C" w:rsidRDefault="00486C4C" w:rsidP="00486C4C">
      <w:pPr>
        <w:ind w:left="1610" w:right="1956"/>
        <w:jc w:val="center"/>
      </w:pPr>
    </w:p>
    <w:p w14:paraId="3497E20F" w14:textId="77777777" w:rsidR="00486C4C" w:rsidRDefault="00486C4C" w:rsidP="00486C4C">
      <w:pPr>
        <w:ind w:left="1610" w:right="1956"/>
        <w:jc w:val="center"/>
      </w:pPr>
      <w:proofErr w:type="spellStart"/>
      <w:r>
        <w:rPr>
          <w:sz w:val="44"/>
          <w:szCs w:val="44"/>
        </w:rPr>
        <w:t>Звіт</w:t>
      </w:r>
      <w:proofErr w:type="spellEnd"/>
      <w:r>
        <w:rPr>
          <w:sz w:val="44"/>
          <w:szCs w:val="44"/>
        </w:rPr>
        <w:t xml:space="preserve"> з предмету: «</w:t>
      </w:r>
      <w:proofErr w:type="spellStart"/>
      <w:r>
        <w:rPr>
          <w:sz w:val="44"/>
          <w:szCs w:val="44"/>
        </w:rPr>
        <w:t>Аналіз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вимог</w:t>
      </w:r>
      <w:proofErr w:type="spellEnd"/>
      <w:r>
        <w:rPr>
          <w:sz w:val="44"/>
          <w:szCs w:val="44"/>
        </w:rPr>
        <w:t xml:space="preserve"> до </w:t>
      </w:r>
      <w:proofErr w:type="spellStart"/>
      <w:r>
        <w:rPr>
          <w:sz w:val="44"/>
          <w:szCs w:val="44"/>
        </w:rPr>
        <w:t>програмного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забезпечення</w:t>
      </w:r>
      <w:proofErr w:type="spellEnd"/>
      <w:r>
        <w:rPr>
          <w:sz w:val="44"/>
          <w:szCs w:val="44"/>
        </w:rPr>
        <w:t>»</w:t>
      </w:r>
    </w:p>
    <w:p w14:paraId="41C816E4" w14:textId="77777777" w:rsidR="00486C4C" w:rsidRDefault="00486C4C" w:rsidP="00486C4C">
      <w:pPr>
        <w:ind w:left="1610" w:right="1956"/>
        <w:jc w:val="center"/>
      </w:pPr>
    </w:p>
    <w:p w14:paraId="34230092" w14:textId="77777777" w:rsidR="00486C4C" w:rsidRDefault="00486C4C" w:rsidP="00486C4C">
      <w:pPr>
        <w:ind w:left="1610" w:right="1956"/>
        <w:jc w:val="center"/>
      </w:pPr>
    </w:p>
    <w:p w14:paraId="3DD9AF6A" w14:textId="77777777" w:rsidR="00486C4C" w:rsidRDefault="00486C4C" w:rsidP="00486C4C">
      <w:pPr>
        <w:ind w:left="1610" w:right="1956"/>
        <w:jc w:val="center"/>
      </w:pPr>
    </w:p>
    <w:p w14:paraId="632B4F32" w14:textId="77777777" w:rsidR="00486C4C" w:rsidRDefault="00486C4C" w:rsidP="00486C4C">
      <w:pPr>
        <w:ind w:left="1610" w:right="1956"/>
        <w:jc w:val="center"/>
      </w:pPr>
    </w:p>
    <w:p w14:paraId="0F8A1B44" w14:textId="77777777" w:rsidR="00486C4C" w:rsidRDefault="00486C4C" w:rsidP="00486C4C">
      <w:pPr>
        <w:ind w:left="1610" w:right="1956"/>
        <w:jc w:val="center"/>
      </w:pPr>
    </w:p>
    <w:p w14:paraId="4044BAF9" w14:textId="77777777" w:rsidR="00486C4C" w:rsidRDefault="00486C4C" w:rsidP="00486C4C">
      <w:pPr>
        <w:ind w:left="1610" w:right="1956"/>
        <w:jc w:val="center"/>
      </w:pPr>
    </w:p>
    <w:p w14:paraId="27C5AFEF" w14:textId="77777777" w:rsidR="00486C4C" w:rsidRDefault="00486C4C" w:rsidP="00486C4C">
      <w:pPr>
        <w:ind w:left="1610" w:right="1956"/>
        <w:jc w:val="center"/>
      </w:pPr>
    </w:p>
    <w:p w14:paraId="65FB369E" w14:textId="77777777" w:rsidR="00486C4C" w:rsidRDefault="00486C4C" w:rsidP="00486C4C">
      <w:pPr>
        <w:ind w:left="1610" w:right="1956"/>
        <w:jc w:val="center"/>
      </w:pPr>
    </w:p>
    <w:p w14:paraId="716B4095" w14:textId="77777777" w:rsidR="00486C4C" w:rsidRDefault="00486C4C" w:rsidP="00486C4C">
      <w:pPr>
        <w:ind w:left="1610" w:right="1956"/>
        <w:jc w:val="center"/>
      </w:pPr>
    </w:p>
    <w:p w14:paraId="3A9997A1" w14:textId="77777777" w:rsidR="00486C4C" w:rsidRDefault="00486C4C" w:rsidP="00486C4C">
      <w:pPr>
        <w:ind w:left="1610" w:right="1956"/>
        <w:jc w:val="center"/>
      </w:pPr>
    </w:p>
    <w:p w14:paraId="315ACCF0" w14:textId="77777777" w:rsidR="00486C4C" w:rsidRDefault="00486C4C" w:rsidP="00486C4C">
      <w:pPr>
        <w:ind w:left="1610" w:right="1956"/>
        <w:jc w:val="center"/>
      </w:pPr>
    </w:p>
    <w:p w14:paraId="0374D7AD" w14:textId="77777777" w:rsidR="00486C4C" w:rsidRDefault="00486C4C" w:rsidP="00486C4C">
      <w:pPr>
        <w:ind w:left="1610" w:right="1956"/>
        <w:jc w:val="center"/>
      </w:pPr>
    </w:p>
    <w:p w14:paraId="3482BC13" w14:textId="77777777" w:rsidR="00486C4C" w:rsidRDefault="00486C4C" w:rsidP="00486C4C">
      <w:pPr>
        <w:ind w:left="1610" w:right="1956"/>
        <w:jc w:val="center"/>
      </w:pPr>
    </w:p>
    <w:p w14:paraId="1675EF89" w14:textId="77777777" w:rsidR="00486C4C" w:rsidRDefault="00486C4C" w:rsidP="00486C4C">
      <w:pPr>
        <w:ind w:left="1610" w:right="1956"/>
        <w:jc w:val="center"/>
      </w:pPr>
    </w:p>
    <w:p w14:paraId="45730AF3" w14:textId="77777777" w:rsidR="00486C4C" w:rsidRDefault="00486C4C" w:rsidP="00486C4C">
      <w:pPr>
        <w:ind w:left="1610" w:right="1956"/>
        <w:jc w:val="center"/>
      </w:pPr>
    </w:p>
    <w:p w14:paraId="6977DE3F" w14:textId="77777777" w:rsidR="00486C4C" w:rsidRDefault="00486C4C" w:rsidP="00486C4C">
      <w:pPr>
        <w:ind w:left="1610" w:right="1956"/>
        <w:jc w:val="center"/>
      </w:pPr>
    </w:p>
    <w:p w14:paraId="36960C27" w14:textId="77777777" w:rsidR="00486C4C" w:rsidRDefault="00486C4C" w:rsidP="00486C4C">
      <w:pPr>
        <w:ind w:left="1610" w:right="1956"/>
        <w:jc w:val="center"/>
      </w:pPr>
    </w:p>
    <w:p w14:paraId="355CF1E9" w14:textId="77777777" w:rsidR="00486C4C" w:rsidRDefault="00486C4C" w:rsidP="00486C4C">
      <w:pPr>
        <w:ind w:left="1587"/>
        <w:jc w:val="right"/>
      </w:pPr>
      <w:proofErr w:type="spellStart"/>
      <w:r>
        <w:rPr>
          <w:sz w:val="28"/>
        </w:rPr>
        <w:t>Виконав</w:t>
      </w:r>
      <w:proofErr w:type="spellEnd"/>
      <w:r>
        <w:rPr>
          <w:sz w:val="28"/>
        </w:rPr>
        <w:t xml:space="preserve">: </w:t>
      </w:r>
    </w:p>
    <w:p w14:paraId="49B944E5" w14:textId="72CB4887" w:rsidR="00486C4C" w:rsidRDefault="00486C4C" w:rsidP="00486C4C">
      <w:pPr>
        <w:ind w:left="1587"/>
        <w:jc w:val="right"/>
      </w:pPr>
      <w:r>
        <w:rPr>
          <w:sz w:val="28"/>
        </w:rPr>
        <w:t>Группа ПЗ19 - 1ду</w:t>
      </w:r>
    </w:p>
    <w:p w14:paraId="3A001350" w14:textId="008B9040" w:rsidR="00486C4C" w:rsidRPr="00F42C35" w:rsidRDefault="00F42C35" w:rsidP="00486C4C">
      <w:pPr>
        <w:ind w:left="1587" w:right="57"/>
        <w:jc w:val="right"/>
        <w:rPr>
          <w:lang w:val="uk-UA"/>
        </w:rPr>
      </w:pPr>
      <w:proofErr w:type="spellStart"/>
      <w:r>
        <w:rPr>
          <w:sz w:val="28"/>
          <w:lang w:val="uk-UA"/>
        </w:rPr>
        <w:t>Циганков</w:t>
      </w:r>
      <w:proofErr w:type="spellEnd"/>
      <w:r>
        <w:rPr>
          <w:sz w:val="28"/>
          <w:lang w:val="uk-UA"/>
        </w:rPr>
        <w:t xml:space="preserve"> Артур</w:t>
      </w:r>
    </w:p>
    <w:p w14:paraId="604F1ADC" w14:textId="77777777" w:rsidR="00486C4C" w:rsidRDefault="00486C4C">
      <w:pPr>
        <w:suppressAutoHyphens w:val="0"/>
        <w:spacing w:after="160" w:line="259" w:lineRule="auto"/>
      </w:pPr>
      <w:r>
        <w:br w:type="page"/>
      </w:r>
    </w:p>
    <w:p w14:paraId="5ADD7B99" w14:textId="77777777" w:rsidR="00486C4C" w:rsidRDefault="00486C4C" w:rsidP="00486C4C">
      <w:pPr>
        <w:ind w:left="1610" w:right="1956"/>
        <w:jc w:val="center"/>
      </w:pPr>
      <w:proofErr w:type="spellStart"/>
      <w:r>
        <w:rPr>
          <w:sz w:val="28"/>
        </w:rPr>
        <w:lastRenderedPageBreak/>
        <w:t>Лабораторна</w:t>
      </w:r>
      <w:proofErr w:type="spellEnd"/>
      <w:r>
        <w:rPr>
          <w:sz w:val="28"/>
        </w:rPr>
        <w:t xml:space="preserve"> робота </w:t>
      </w:r>
      <w:r>
        <w:rPr>
          <w:b/>
          <w:sz w:val="28"/>
        </w:rPr>
        <w:t>№1</w:t>
      </w:r>
    </w:p>
    <w:p w14:paraId="7DDB9357" w14:textId="77777777" w:rsidR="00486C4C" w:rsidRDefault="00486C4C" w:rsidP="00486C4C">
      <w:pPr>
        <w:ind w:left="1610" w:right="1956"/>
        <w:jc w:val="center"/>
      </w:pPr>
      <w:proofErr w:type="spellStart"/>
      <w:r>
        <w:rPr>
          <w:b/>
          <w:sz w:val="28"/>
        </w:rPr>
        <w:t>Виявлення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високорівневих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вимог</w:t>
      </w:r>
      <w:proofErr w:type="spellEnd"/>
      <w:r>
        <w:rPr>
          <w:b/>
          <w:sz w:val="28"/>
        </w:rPr>
        <w:t xml:space="preserve"> і </w:t>
      </w:r>
      <w:proofErr w:type="spellStart"/>
      <w:r>
        <w:rPr>
          <w:b/>
          <w:sz w:val="28"/>
        </w:rPr>
        <w:t>розробка</w:t>
      </w:r>
      <w:proofErr w:type="spellEnd"/>
      <w:r>
        <w:rPr>
          <w:b/>
          <w:sz w:val="28"/>
        </w:rPr>
        <w:t xml:space="preserve"> документу "</w:t>
      </w:r>
      <w:proofErr w:type="spellStart"/>
      <w:r>
        <w:rPr>
          <w:b/>
          <w:sz w:val="28"/>
        </w:rPr>
        <w:t>Бачення</w:t>
      </w:r>
      <w:proofErr w:type="spellEnd"/>
      <w:r>
        <w:rPr>
          <w:b/>
          <w:sz w:val="28"/>
        </w:rPr>
        <w:t>"</w:t>
      </w:r>
    </w:p>
    <w:p w14:paraId="6BB06CFC" w14:textId="77777777" w:rsidR="00486C4C" w:rsidRDefault="00486C4C" w:rsidP="00486C4C">
      <w:pPr>
        <w:spacing w:before="211"/>
        <w:ind w:firstLine="708"/>
      </w:pPr>
      <w:r>
        <w:rPr>
          <w:b/>
          <w:sz w:val="28"/>
          <w:u w:val="single"/>
        </w:rPr>
        <w:t xml:space="preserve">Мета </w:t>
      </w:r>
      <w:proofErr w:type="spellStart"/>
      <w:r>
        <w:rPr>
          <w:b/>
          <w:sz w:val="28"/>
          <w:u w:val="single"/>
        </w:rPr>
        <w:t>роботи</w:t>
      </w:r>
      <w:proofErr w:type="spellEnd"/>
      <w:r>
        <w:rPr>
          <w:b/>
          <w:sz w:val="28"/>
          <w:u w:val="single"/>
        </w:rPr>
        <w:t>:</w:t>
      </w:r>
      <w:r>
        <w:rPr>
          <w:sz w:val="28"/>
        </w:rPr>
        <w:t xml:space="preserve">   </w:t>
      </w:r>
      <w:proofErr w:type="spellStart"/>
      <w:r>
        <w:rPr>
          <w:sz w:val="28"/>
        </w:rPr>
        <w:t>набуття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навичок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виявлення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високорівневих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розробки</w:t>
      </w:r>
      <w:proofErr w:type="spellEnd"/>
      <w:r>
        <w:rPr>
          <w:sz w:val="28"/>
        </w:rPr>
        <w:t xml:space="preserve"> документу “</w:t>
      </w:r>
      <w:proofErr w:type="spellStart"/>
      <w:r>
        <w:rPr>
          <w:sz w:val="28"/>
        </w:rPr>
        <w:t>Бачення</w:t>
      </w:r>
      <w:proofErr w:type="spellEnd"/>
      <w:r>
        <w:rPr>
          <w:sz w:val="28"/>
        </w:rPr>
        <w:t xml:space="preserve">” на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основі</w:t>
      </w:r>
      <w:proofErr w:type="spellEnd"/>
      <w:r>
        <w:rPr>
          <w:sz w:val="28"/>
        </w:rPr>
        <w:t>.</w:t>
      </w:r>
    </w:p>
    <w:p w14:paraId="6A51ED77" w14:textId="77777777" w:rsidR="00486C4C" w:rsidRDefault="00486C4C" w:rsidP="00486C4C">
      <w:pPr>
        <w:ind w:left="219"/>
      </w:pPr>
      <w:proofErr w:type="spellStart"/>
      <w:r>
        <w:rPr>
          <w:b/>
          <w:sz w:val="28"/>
          <w:u w:val="single"/>
        </w:rPr>
        <w:t>Теоретичні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основи</w:t>
      </w:r>
      <w:proofErr w:type="spellEnd"/>
      <w:r>
        <w:rPr>
          <w:b/>
          <w:i/>
          <w:sz w:val="28"/>
          <w:u w:val="single"/>
        </w:rPr>
        <w:t>.</w:t>
      </w:r>
    </w:p>
    <w:p w14:paraId="640FDA0D" w14:textId="77777777" w:rsidR="00486C4C" w:rsidRDefault="00486C4C" w:rsidP="00486C4C">
      <w:pPr>
        <w:ind w:firstLine="708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Одним з перших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документів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який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розробляється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ході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будь-</w:t>
      </w:r>
      <w:proofErr w:type="spellStart"/>
      <w:r>
        <w:rPr>
          <w:color w:val="000000"/>
          <w:sz w:val="28"/>
          <w:szCs w:val="28"/>
          <w:shd w:val="clear" w:color="auto" w:fill="FFFFFF"/>
        </w:rPr>
        <w:t>якого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проекту з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розробки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інформаційної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системи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є документ </w:t>
      </w:r>
      <w:r>
        <w:rPr>
          <w:sz w:val="28"/>
        </w:rPr>
        <w:t>“</w:t>
      </w:r>
      <w:proofErr w:type="spellStart"/>
      <w:r>
        <w:rPr>
          <w:sz w:val="28"/>
        </w:rPr>
        <w:t>Бачення</w:t>
      </w:r>
      <w:proofErr w:type="spellEnd"/>
      <w:r>
        <w:rPr>
          <w:sz w:val="28"/>
        </w:rPr>
        <w:t xml:space="preserve">” </w:t>
      </w:r>
      <w:r>
        <w:rPr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технічне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завдання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бачення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що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описує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на </w:t>
      </w:r>
      <w:r w:rsidRPr="00486C4C">
        <w:rPr>
          <w:color w:val="000000"/>
          <w:sz w:val="28"/>
          <w:szCs w:val="28"/>
          <w:shd w:val="clear" w:color="auto" w:fill="FFFFFF"/>
          <w:lang w:val="uk-UA"/>
        </w:rPr>
        <w:t>високому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86C4C">
        <w:rPr>
          <w:noProof/>
          <w:color w:val="000000"/>
          <w:sz w:val="28"/>
          <w:szCs w:val="28"/>
          <w:shd w:val="clear" w:color="auto" w:fill="FFFFFF"/>
          <w:lang w:val="uk-UA"/>
        </w:rPr>
        <w:t>рівні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призначення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системи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контекст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її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використання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підходи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вирішення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поставлених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завдань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обмеження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стратегічні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рішення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щодо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реалізації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проекту.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Цей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документ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задає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межі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проекту і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забезпечує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загальне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бачення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системи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з боку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всіх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зацікавлених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сторін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14:paraId="4F2D0D2C" w14:textId="77777777" w:rsidR="00486C4C" w:rsidRDefault="00486C4C" w:rsidP="00486C4C">
      <w:pPr>
        <w:shd w:val="clear" w:color="auto" w:fill="FFFFFF"/>
        <w:spacing w:before="75" w:after="75"/>
        <w:ind w:firstLine="708"/>
        <w:jc w:val="both"/>
      </w:pPr>
      <w:r>
        <w:rPr>
          <w:color w:val="000000"/>
          <w:sz w:val="28"/>
          <w:szCs w:val="28"/>
          <w:lang w:eastAsia="ru-RU" w:bidi="ar-SA"/>
        </w:rPr>
        <w:t xml:space="preserve">З метою однозначного </w:t>
      </w:r>
      <w:proofErr w:type="spellStart"/>
      <w:r>
        <w:rPr>
          <w:color w:val="000000"/>
          <w:sz w:val="28"/>
          <w:szCs w:val="28"/>
          <w:lang w:eastAsia="ru-RU" w:bidi="ar-SA"/>
        </w:rPr>
        <w:t>розуміння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вимог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до </w:t>
      </w:r>
      <w:proofErr w:type="spellStart"/>
      <w:r>
        <w:rPr>
          <w:color w:val="000000"/>
          <w:sz w:val="28"/>
          <w:szCs w:val="28"/>
          <w:lang w:eastAsia="ru-RU" w:bidi="ar-SA"/>
        </w:rPr>
        <w:t>програмного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продукту </w:t>
      </w:r>
      <w:proofErr w:type="spellStart"/>
      <w:r>
        <w:rPr>
          <w:color w:val="000000"/>
          <w:sz w:val="28"/>
          <w:szCs w:val="28"/>
          <w:lang w:eastAsia="ru-RU" w:bidi="ar-SA"/>
        </w:rPr>
        <w:t>створюється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специфікація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вимог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(SRS), </w:t>
      </w:r>
      <w:proofErr w:type="spellStart"/>
      <w:r>
        <w:rPr>
          <w:color w:val="000000"/>
          <w:sz w:val="28"/>
          <w:szCs w:val="28"/>
          <w:lang w:eastAsia="ru-RU" w:bidi="ar-SA"/>
        </w:rPr>
        <w:t>що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містить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високодеталізовані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функціональні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та </w:t>
      </w:r>
      <w:proofErr w:type="spellStart"/>
      <w:r>
        <w:rPr>
          <w:color w:val="000000"/>
          <w:sz w:val="28"/>
          <w:szCs w:val="28"/>
          <w:lang w:eastAsia="ru-RU" w:bidi="ar-SA"/>
        </w:rPr>
        <w:t>нефункціональні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вимоги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, </w:t>
      </w:r>
      <w:proofErr w:type="spellStart"/>
      <w:r>
        <w:rPr>
          <w:color w:val="000000"/>
          <w:sz w:val="28"/>
          <w:szCs w:val="28"/>
          <w:lang w:eastAsia="ru-RU" w:bidi="ar-SA"/>
        </w:rPr>
        <w:t>поведінкові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моделі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, </w:t>
      </w:r>
      <w:proofErr w:type="spellStart"/>
      <w:r>
        <w:rPr>
          <w:color w:val="000000"/>
          <w:sz w:val="28"/>
          <w:szCs w:val="28"/>
          <w:lang w:eastAsia="ru-RU" w:bidi="ar-SA"/>
        </w:rPr>
        <w:t>ескізи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користувача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інтерфейсу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і т.д. За </w:t>
      </w:r>
      <w:proofErr w:type="spellStart"/>
      <w:r>
        <w:rPr>
          <w:color w:val="000000"/>
          <w:sz w:val="28"/>
          <w:szCs w:val="28"/>
          <w:lang w:eastAsia="ru-RU" w:bidi="ar-SA"/>
        </w:rPr>
        <w:t>домовленістю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із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Замовником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можуть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бути </w:t>
      </w:r>
      <w:proofErr w:type="spellStart"/>
      <w:r>
        <w:rPr>
          <w:color w:val="000000"/>
          <w:sz w:val="28"/>
          <w:szCs w:val="28"/>
          <w:lang w:eastAsia="ru-RU" w:bidi="ar-SA"/>
        </w:rPr>
        <w:t>використані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різні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види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специфікацій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: </w:t>
      </w:r>
      <w:proofErr w:type="spellStart"/>
      <w:r>
        <w:rPr>
          <w:color w:val="000000"/>
          <w:sz w:val="28"/>
          <w:szCs w:val="28"/>
          <w:lang w:eastAsia="ru-RU" w:bidi="ar-SA"/>
        </w:rPr>
        <w:t>Use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Case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Specification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, </w:t>
      </w:r>
      <w:proofErr w:type="spellStart"/>
      <w:r>
        <w:rPr>
          <w:color w:val="000000"/>
          <w:sz w:val="28"/>
          <w:szCs w:val="28"/>
          <w:lang w:eastAsia="ru-RU" w:bidi="ar-SA"/>
        </w:rPr>
        <w:t>User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Story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, </w:t>
      </w:r>
      <w:proofErr w:type="spellStart"/>
      <w:r>
        <w:rPr>
          <w:color w:val="000000"/>
          <w:sz w:val="28"/>
          <w:szCs w:val="28"/>
          <w:lang w:eastAsia="ru-RU" w:bidi="ar-SA"/>
        </w:rPr>
        <w:t>Specification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by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Example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та </w:t>
      </w:r>
      <w:proofErr w:type="spellStart"/>
      <w:r>
        <w:rPr>
          <w:color w:val="000000"/>
          <w:sz w:val="28"/>
          <w:szCs w:val="28"/>
          <w:lang w:eastAsia="ru-RU" w:bidi="ar-SA"/>
        </w:rPr>
        <w:t>інші</w:t>
      </w:r>
      <w:proofErr w:type="spellEnd"/>
      <w:r>
        <w:rPr>
          <w:color w:val="000000"/>
          <w:sz w:val="28"/>
          <w:szCs w:val="28"/>
          <w:lang w:eastAsia="ru-RU" w:bidi="ar-SA"/>
        </w:rPr>
        <w:t>.</w:t>
      </w:r>
    </w:p>
    <w:p w14:paraId="0E5F32C5" w14:textId="77777777" w:rsidR="00486C4C" w:rsidRDefault="00486C4C" w:rsidP="00486C4C">
      <w:pPr>
        <w:shd w:val="clear" w:color="auto" w:fill="FFFFFF"/>
        <w:spacing w:before="75" w:after="75"/>
        <w:ind w:firstLine="708"/>
        <w:jc w:val="both"/>
      </w:pPr>
    </w:p>
    <w:p w14:paraId="752B649D" w14:textId="77777777" w:rsidR="00486C4C" w:rsidRDefault="00486C4C" w:rsidP="00486C4C">
      <w:pPr>
        <w:shd w:val="clear" w:color="auto" w:fill="FFFFFF"/>
        <w:spacing w:before="75" w:after="75"/>
        <w:jc w:val="both"/>
      </w:pPr>
      <w:proofErr w:type="spellStart"/>
      <w:r>
        <w:rPr>
          <w:color w:val="000000"/>
          <w:sz w:val="28"/>
          <w:szCs w:val="28"/>
          <w:lang w:eastAsia="ru-RU" w:bidi="ar-SA"/>
        </w:rPr>
        <w:t>Що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дасть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виявлення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вимог</w:t>
      </w:r>
      <w:proofErr w:type="spellEnd"/>
      <w:r>
        <w:rPr>
          <w:color w:val="000000"/>
          <w:sz w:val="28"/>
          <w:szCs w:val="28"/>
          <w:lang w:eastAsia="ru-RU" w:bidi="ar-SA"/>
        </w:rPr>
        <w:t>:</w:t>
      </w:r>
    </w:p>
    <w:p w14:paraId="1CBFCBF4" w14:textId="77777777" w:rsidR="00486C4C" w:rsidRDefault="00486C4C" w:rsidP="00486C4C">
      <w:pPr>
        <w:shd w:val="clear" w:color="auto" w:fill="FFFFFF"/>
        <w:spacing w:before="150" w:after="150"/>
        <w:ind w:left="360"/>
        <w:jc w:val="both"/>
      </w:pPr>
      <w:proofErr w:type="spellStart"/>
      <w:r>
        <w:rPr>
          <w:color w:val="000000"/>
          <w:sz w:val="28"/>
          <w:szCs w:val="28"/>
          <w:lang w:eastAsia="ru-RU" w:bidi="ar-SA"/>
        </w:rPr>
        <w:t>Узгоджений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перелік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бізнес-вимог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, </w:t>
      </w:r>
      <w:proofErr w:type="spellStart"/>
      <w:r>
        <w:rPr>
          <w:color w:val="000000"/>
          <w:sz w:val="28"/>
          <w:szCs w:val="28"/>
          <w:lang w:eastAsia="ru-RU" w:bidi="ar-SA"/>
        </w:rPr>
        <w:t>вимог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зацікавлених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осіб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і </w:t>
      </w:r>
      <w:proofErr w:type="spellStart"/>
      <w:r>
        <w:rPr>
          <w:color w:val="000000"/>
          <w:sz w:val="28"/>
          <w:szCs w:val="28"/>
          <w:lang w:eastAsia="ru-RU" w:bidi="ar-SA"/>
        </w:rPr>
        <w:t>вимог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до </w:t>
      </w:r>
      <w:proofErr w:type="spellStart"/>
      <w:r>
        <w:rPr>
          <w:color w:val="000000"/>
          <w:sz w:val="28"/>
          <w:szCs w:val="28"/>
          <w:lang w:eastAsia="ru-RU" w:bidi="ar-SA"/>
        </w:rPr>
        <w:t>рішення</w:t>
      </w:r>
      <w:proofErr w:type="spellEnd"/>
      <w:r>
        <w:rPr>
          <w:color w:val="000000"/>
          <w:sz w:val="28"/>
          <w:szCs w:val="28"/>
          <w:lang w:eastAsia="ru-RU" w:bidi="ar-SA"/>
        </w:rPr>
        <w:t>;</w:t>
      </w:r>
    </w:p>
    <w:p w14:paraId="05001F4B" w14:textId="77777777" w:rsidR="00486C4C" w:rsidRDefault="00486C4C" w:rsidP="00486C4C">
      <w:pPr>
        <w:numPr>
          <w:ilvl w:val="0"/>
          <w:numId w:val="1"/>
        </w:numPr>
        <w:shd w:val="clear" w:color="auto" w:fill="FFFFFF"/>
        <w:spacing w:before="150" w:after="150"/>
        <w:ind w:left="0"/>
        <w:jc w:val="both"/>
      </w:pPr>
      <w:proofErr w:type="spellStart"/>
      <w:r>
        <w:rPr>
          <w:color w:val="000000"/>
          <w:sz w:val="28"/>
          <w:szCs w:val="28"/>
          <w:lang w:eastAsia="ru-RU" w:bidi="ar-SA"/>
        </w:rPr>
        <w:t>Можливість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визначити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пріоритети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, за </w:t>
      </w:r>
      <w:proofErr w:type="spellStart"/>
      <w:r>
        <w:rPr>
          <w:color w:val="000000"/>
          <w:sz w:val="28"/>
          <w:szCs w:val="28"/>
          <w:lang w:eastAsia="ru-RU" w:bidi="ar-SA"/>
        </w:rPr>
        <w:t>якими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система буде </w:t>
      </w:r>
      <w:proofErr w:type="spellStart"/>
      <w:r>
        <w:rPr>
          <w:color w:val="000000"/>
          <w:sz w:val="28"/>
          <w:szCs w:val="28"/>
          <w:lang w:eastAsia="ru-RU" w:bidi="ar-SA"/>
        </w:rPr>
        <w:t>розроблятися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і </w:t>
      </w:r>
      <w:proofErr w:type="spellStart"/>
      <w:r>
        <w:rPr>
          <w:color w:val="000000"/>
          <w:sz w:val="28"/>
          <w:szCs w:val="28"/>
          <w:lang w:eastAsia="ru-RU" w:bidi="ar-SA"/>
        </w:rPr>
        <w:t>впроваджуватися</w:t>
      </w:r>
      <w:proofErr w:type="spellEnd"/>
      <w:r>
        <w:rPr>
          <w:color w:val="000000"/>
          <w:sz w:val="28"/>
          <w:szCs w:val="28"/>
          <w:lang w:eastAsia="ru-RU" w:bidi="ar-SA"/>
        </w:rPr>
        <w:t>;</w:t>
      </w:r>
    </w:p>
    <w:p w14:paraId="70BD36F1" w14:textId="77777777" w:rsidR="00486C4C" w:rsidRDefault="00486C4C" w:rsidP="00486C4C">
      <w:pPr>
        <w:numPr>
          <w:ilvl w:val="0"/>
          <w:numId w:val="1"/>
        </w:numPr>
        <w:shd w:val="clear" w:color="auto" w:fill="FFFFFF"/>
        <w:spacing w:before="150" w:after="150"/>
        <w:ind w:left="0"/>
        <w:jc w:val="both"/>
      </w:pPr>
      <w:r>
        <w:rPr>
          <w:color w:val="000000"/>
          <w:sz w:val="28"/>
          <w:szCs w:val="28"/>
          <w:lang w:eastAsia="ru-RU" w:bidi="ar-SA"/>
        </w:rPr>
        <w:t xml:space="preserve">Базу для </w:t>
      </w:r>
      <w:proofErr w:type="spellStart"/>
      <w:r>
        <w:rPr>
          <w:color w:val="000000"/>
          <w:sz w:val="28"/>
          <w:szCs w:val="28"/>
          <w:lang w:eastAsia="ru-RU" w:bidi="ar-SA"/>
        </w:rPr>
        <w:t>оцінки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трудомісткості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і </w:t>
      </w:r>
      <w:proofErr w:type="spellStart"/>
      <w:r>
        <w:rPr>
          <w:color w:val="000000"/>
          <w:sz w:val="28"/>
          <w:szCs w:val="28"/>
          <w:lang w:eastAsia="ru-RU" w:bidi="ar-SA"/>
        </w:rPr>
        <w:t>загальних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витрат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по проекту.</w:t>
      </w:r>
    </w:p>
    <w:p w14:paraId="25F1AC52" w14:textId="77777777" w:rsidR="00486C4C" w:rsidRDefault="00486C4C" w:rsidP="00486C4C">
      <w:pPr>
        <w:shd w:val="clear" w:color="auto" w:fill="FFFFFF"/>
        <w:spacing w:before="150" w:after="150"/>
        <w:ind w:left="360"/>
        <w:jc w:val="both"/>
      </w:pPr>
    </w:p>
    <w:p w14:paraId="436C8780" w14:textId="77777777" w:rsidR="00486C4C" w:rsidRDefault="00486C4C" w:rsidP="00486C4C">
      <w:pPr>
        <w:shd w:val="clear" w:color="auto" w:fill="FFFFFF"/>
        <w:spacing w:before="75" w:after="75"/>
        <w:jc w:val="both"/>
      </w:pPr>
      <w:proofErr w:type="spellStart"/>
      <w:r>
        <w:rPr>
          <w:color w:val="000000"/>
          <w:sz w:val="28"/>
          <w:szCs w:val="28"/>
          <w:lang w:eastAsia="ru-RU" w:bidi="ar-SA"/>
        </w:rPr>
        <w:t>Що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дасть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розробка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документу </w:t>
      </w:r>
      <w:r>
        <w:rPr>
          <w:b/>
          <w:color w:val="000000"/>
          <w:sz w:val="28"/>
          <w:szCs w:val="28"/>
        </w:rPr>
        <w:t>“</w:t>
      </w:r>
      <w:proofErr w:type="spellStart"/>
      <w:r>
        <w:rPr>
          <w:b/>
          <w:color w:val="000000"/>
          <w:sz w:val="28"/>
          <w:szCs w:val="28"/>
        </w:rPr>
        <w:t>Бачення</w:t>
      </w:r>
      <w:proofErr w:type="spellEnd"/>
      <w:r>
        <w:rPr>
          <w:b/>
          <w:color w:val="000000"/>
          <w:sz w:val="28"/>
          <w:szCs w:val="28"/>
        </w:rPr>
        <w:t>”</w:t>
      </w:r>
      <w:r>
        <w:rPr>
          <w:b/>
          <w:color w:val="000000"/>
          <w:sz w:val="28"/>
          <w:szCs w:val="28"/>
          <w:lang w:eastAsia="ru-RU" w:bidi="ar-SA"/>
        </w:rPr>
        <w:t>:</w:t>
      </w:r>
    </w:p>
    <w:p w14:paraId="35971ECE" w14:textId="77777777" w:rsidR="00486C4C" w:rsidRDefault="00486C4C" w:rsidP="00486C4C">
      <w:pPr>
        <w:numPr>
          <w:ilvl w:val="0"/>
          <w:numId w:val="2"/>
        </w:numPr>
        <w:shd w:val="clear" w:color="auto" w:fill="FFFFFF"/>
        <w:spacing w:before="150" w:after="150"/>
        <w:ind w:left="0"/>
        <w:jc w:val="both"/>
      </w:pPr>
      <w:proofErr w:type="spellStart"/>
      <w:r>
        <w:rPr>
          <w:color w:val="000000"/>
          <w:sz w:val="28"/>
          <w:szCs w:val="28"/>
          <w:lang w:eastAsia="ru-RU" w:bidi="ar-SA"/>
        </w:rPr>
        <w:t>Високорівневий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опис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рішення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відповідно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до </w:t>
      </w:r>
      <w:proofErr w:type="spellStart"/>
      <w:r>
        <w:rPr>
          <w:color w:val="000000"/>
          <w:sz w:val="28"/>
          <w:szCs w:val="28"/>
          <w:lang w:eastAsia="ru-RU" w:bidi="ar-SA"/>
        </w:rPr>
        <w:t>загальновизнаних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стандартів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розробки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бізнес-аналітичних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документів</w:t>
      </w:r>
      <w:proofErr w:type="spellEnd"/>
      <w:r>
        <w:rPr>
          <w:color w:val="000000"/>
          <w:sz w:val="28"/>
          <w:szCs w:val="28"/>
          <w:lang w:eastAsia="ru-RU" w:bidi="ar-SA"/>
        </w:rPr>
        <w:t>;</w:t>
      </w:r>
    </w:p>
    <w:p w14:paraId="01858E7F" w14:textId="77777777" w:rsidR="00486C4C" w:rsidRDefault="00486C4C" w:rsidP="00486C4C">
      <w:pPr>
        <w:numPr>
          <w:ilvl w:val="0"/>
          <w:numId w:val="2"/>
        </w:numPr>
        <w:shd w:val="clear" w:color="auto" w:fill="FFFFFF"/>
        <w:spacing w:before="150" w:after="150"/>
        <w:ind w:left="0"/>
        <w:jc w:val="both"/>
      </w:pPr>
      <w:proofErr w:type="spellStart"/>
      <w:r>
        <w:rPr>
          <w:color w:val="000000"/>
          <w:sz w:val="28"/>
          <w:szCs w:val="28"/>
          <w:lang w:eastAsia="ru-RU" w:bidi="ar-SA"/>
        </w:rPr>
        <w:t>Розуміння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зацікавленими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особами </w:t>
      </w:r>
      <w:proofErr w:type="spellStart"/>
      <w:r>
        <w:rPr>
          <w:color w:val="000000"/>
          <w:sz w:val="28"/>
          <w:szCs w:val="28"/>
          <w:lang w:eastAsia="ru-RU" w:bidi="ar-SA"/>
        </w:rPr>
        <w:t>кордонів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рішення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(</w:t>
      </w:r>
      <w:proofErr w:type="spellStart"/>
      <w:r>
        <w:rPr>
          <w:color w:val="000000"/>
          <w:sz w:val="28"/>
          <w:szCs w:val="28"/>
          <w:lang w:eastAsia="ru-RU" w:bidi="ar-SA"/>
        </w:rPr>
        <w:t>що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рішення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має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забезпечувати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і </w:t>
      </w:r>
      <w:proofErr w:type="spellStart"/>
      <w:r>
        <w:rPr>
          <w:color w:val="000000"/>
          <w:sz w:val="28"/>
          <w:szCs w:val="28"/>
          <w:lang w:eastAsia="ru-RU" w:bidi="ar-SA"/>
        </w:rPr>
        <w:t>що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знаходиться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поза рамками </w:t>
      </w:r>
      <w:proofErr w:type="spellStart"/>
      <w:r>
        <w:rPr>
          <w:color w:val="000000"/>
          <w:sz w:val="28"/>
          <w:szCs w:val="28"/>
          <w:lang w:eastAsia="ru-RU" w:bidi="ar-SA"/>
        </w:rPr>
        <w:t>рішення</w:t>
      </w:r>
      <w:proofErr w:type="spellEnd"/>
      <w:r>
        <w:rPr>
          <w:color w:val="000000"/>
          <w:sz w:val="28"/>
          <w:szCs w:val="28"/>
          <w:lang w:eastAsia="ru-RU" w:bidi="ar-SA"/>
        </w:rPr>
        <w:t>);</w:t>
      </w:r>
    </w:p>
    <w:p w14:paraId="7BB84073" w14:textId="77777777" w:rsidR="00486C4C" w:rsidRDefault="00486C4C" w:rsidP="00486C4C">
      <w:pPr>
        <w:numPr>
          <w:ilvl w:val="0"/>
          <w:numId w:val="2"/>
        </w:numPr>
        <w:shd w:val="clear" w:color="auto" w:fill="FFFFFF"/>
        <w:spacing w:before="150" w:after="150"/>
        <w:ind w:left="0"/>
        <w:jc w:val="both"/>
      </w:pPr>
      <w:proofErr w:type="spellStart"/>
      <w:r>
        <w:rPr>
          <w:color w:val="000000"/>
          <w:sz w:val="28"/>
          <w:szCs w:val="28"/>
          <w:lang w:eastAsia="ru-RU" w:bidi="ar-SA"/>
        </w:rPr>
        <w:t>Можливість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планування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робіт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і </w:t>
      </w:r>
      <w:proofErr w:type="spellStart"/>
      <w:r>
        <w:rPr>
          <w:color w:val="000000"/>
          <w:sz w:val="28"/>
          <w:szCs w:val="28"/>
          <w:lang w:eastAsia="ru-RU" w:bidi="ar-SA"/>
        </w:rPr>
        <w:t>виконання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подальших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дій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з </w:t>
      </w:r>
      <w:proofErr w:type="spellStart"/>
      <w:r>
        <w:rPr>
          <w:color w:val="000000"/>
          <w:sz w:val="28"/>
          <w:szCs w:val="28"/>
          <w:lang w:eastAsia="ru-RU" w:bidi="ar-SA"/>
        </w:rPr>
        <w:t>розробки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рішення</w:t>
      </w:r>
      <w:proofErr w:type="spellEnd"/>
      <w:r>
        <w:rPr>
          <w:color w:val="000000"/>
          <w:sz w:val="28"/>
          <w:szCs w:val="28"/>
          <w:lang w:eastAsia="ru-RU" w:bidi="ar-SA"/>
        </w:rPr>
        <w:t>.</w:t>
      </w:r>
    </w:p>
    <w:p w14:paraId="668D8352" w14:textId="77777777" w:rsidR="00486C4C" w:rsidRDefault="00486C4C" w:rsidP="00486C4C">
      <w:pPr>
        <w:shd w:val="clear" w:color="auto" w:fill="FFFFFF"/>
        <w:spacing w:before="150" w:after="150"/>
        <w:ind w:left="360"/>
        <w:jc w:val="both"/>
      </w:pPr>
    </w:p>
    <w:p w14:paraId="5DF3DCCB" w14:textId="77777777" w:rsidR="00486C4C" w:rsidRDefault="00486C4C" w:rsidP="00486C4C">
      <w:pPr>
        <w:spacing w:line="322" w:lineRule="exact"/>
      </w:pPr>
    </w:p>
    <w:p w14:paraId="6F6A492F" w14:textId="77777777" w:rsidR="00486C4C" w:rsidRDefault="00486C4C" w:rsidP="00486C4C">
      <w:pPr>
        <w:spacing w:line="322" w:lineRule="exact"/>
      </w:pPr>
    </w:p>
    <w:p w14:paraId="5B86906D" w14:textId="77777777" w:rsidR="00486C4C" w:rsidRDefault="00486C4C" w:rsidP="00486C4C">
      <w:pPr>
        <w:spacing w:line="322" w:lineRule="exact"/>
      </w:pPr>
      <w:r>
        <w:rPr>
          <w:sz w:val="28"/>
        </w:rPr>
        <w:t xml:space="preserve">Кроки,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пройти для </w:t>
      </w:r>
      <w:proofErr w:type="spellStart"/>
      <w:r>
        <w:rPr>
          <w:sz w:val="28"/>
        </w:rPr>
        <w:t>формування</w:t>
      </w:r>
      <w:proofErr w:type="spellEnd"/>
      <w:r>
        <w:rPr>
          <w:sz w:val="28"/>
        </w:rPr>
        <w:t xml:space="preserve"> документу "</w:t>
      </w:r>
      <w:proofErr w:type="spellStart"/>
      <w:r>
        <w:rPr>
          <w:sz w:val="28"/>
        </w:rPr>
        <w:t>Бачення</w:t>
      </w:r>
      <w:proofErr w:type="spellEnd"/>
      <w:r>
        <w:rPr>
          <w:sz w:val="28"/>
        </w:rPr>
        <w:t>":</w:t>
      </w:r>
    </w:p>
    <w:p w14:paraId="545F8548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proofErr w:type="spellStart"/>
      <w:r>
        <w:rPr>
          <w:sz w:val="28"/>
        </w:rPr>
        <w:t>Формулювання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проблем</w:t>
      </w:r>
    </w:p>
    <w:p w14:paraId="6F88F345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proofErr w:type="spellStart"/>
      <w:r>
        <w:rPr>
          <w:sz w:val="28"/>
        </w:rPr>
        <w:t>Ідентифікація</w:t>
      </w:r>
      <w:proofErr w:type="spellEnd"/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співвласників</w:t>
      </w:r>
      <w:proofErr w:type="spellEnd"/>
    </w:p>
    <w:p w14:paraId="73E98F48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proofErr w:type="spellStart"/>
      <w:r>
        <w:rPr>
          <w:sz w:val="28"/>
        </w:rPr>
        <w:t>Визначення</w:t>
      </w:r>
      <w:proofErr w:type="spellEnd"/>
      <w:r>
        <w:rPr>
          <w:sz w:val="28"/>
        </w:rPr>
        <w:t xml:space="preserve"> меж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</w:p>
    <w:p w14:paraId="622AA8AD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proofErr w:type="spellStart"/>
      <w:r>
        <w:rPr>
          <w:sz w:val="28"/>
        </w:rPr>
        <w:lastRenderedPageBreak/>
        <w:t>Ідентифікація</w:t>
      </w:r>
      <w:proofErr w:type="spellEnd"/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обмежень</w:t>
      </w:r>
      <w:proofErr w:type="spellEnd"/>
    </w:p>
    <w:p w14:paraId="1995E7DE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proofErr w:type="spellStart"/>
      <w:r>
        <w:rPr>
          <w:sz w:val="28"/>
        </w:rPr>
        <w:t>Формулювання</w:t>
      </w:r>
      <w:proofErr w:type="spellEnd"/>
      <w:r>
        <w:rPr>
          <w:sz w:val="28"/>
        </w:rPr>
        <w:t xml:space="preserve"> постановки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завдань</w:t>
      </w:r>
      <w:proofErr w:type="spellEnd"/>
    </w:p>
    <w:p w14:paraId="26ECDC28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proofErr w:type="spellStart"/>
      <w:r>
        <w:rPr>
          <w:sz w:val="28"/>
        </w:rPr>
        <w:t>Визначення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можливостей</w:t>
      </w:r>
      <w:proofErr w:type="spellEnd"/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</w:p>
    <w:p w14:paraId="67C6C052" w14:textId="77777777" w:rsidR="00486C4C" w:rsidRDefault="00486C4C" w:rsidP="00486C4C">
      <w:pPr>
        <w:numPr>
          <w:ilvl w:val="0"/>
          <w:numId w:val="3"/>
        </w:numPr>
        <w:tabs>
          <w:tab w:val="left" w:pos="940"/>
        </w:tabs>
        <w:spacing w:line="322" w:lineRule="exact"/>
        <w:ind w:left="0" w:firstLine="0"/>
      </w:pPr>
      <w:proofErr w:type="spellStart"/>
      <w:r>
        <w:rPr>
          <w:sz w:val="28"/>
        </w:rPr>
        <w:t>Оцінка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результатів</w:t>
      </w:r>
      <w:proofErr w:type="spellEnd"/>
    </w:p>
    <w:p w14:paraId="4ECD092B" w14:textId="77777777" w:rsidR="00486C4C" w:rsidRDefault="00486C4C" w:rsidP="00486C4C">
      <w:pPr>
        <w:tabs>
          <w:tab w:val="left" w:pos="1660"/>
        </w:tabs>
        <w:ind w:left="360"/>
      </w:pPr>
    </w:p>
    <w:p w14:paraId="2AE5885F" w14:textId="77777777" w:rsidR="00486C4C" w:rsidRDefault="00486C4C" w:rsidP="00486C4C">
      <w:pPr>
        <w:tabs>
          <w:tab w:val="left" w:pos="1660"/>
        </w:tabs>
        <w:ind w:left="360"/>
      </w:pPr>
    </w:p>
    <w:p w14:paraId="42AD5E82" w14:textId="77777777" w:rsidR="00486C4C" w:rsidRDefault="00486C4C" w:rsidP="00486C4C">
      <w:pPr>
        <w:ind w:left="219" w:right="569" w:firstLine="705"/>
        <w:jc w:val="both"/>
      </w:pPr>
      <w:proofErr w:type="spellStart"/>
      <w:r>
        <w:rPr>
          <w:sz w:val="28"/>
        </w:rPr>
        <w:t>Визначення</w:t>
      </w:r>
      <w:proofErr w:type="spellEnd"/>
      <w:r>
        <w:rPr>
          <w:sz w:val="28"/>
        </w:rPr>
        <w:t xml:space="preserve"> меж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 є </w:t>
      </w:r>
      <w:proofErr w:type="spellStart"/>
      <w:r>
        <w:rPr>
          <w:sz w:val="28"/>
        </w:rPr>
        <w:t>нетривіальним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процесом</w:t>
      </w:r>
      <w:proofErr w:type="spellEnd"/>
      <w:r>
        <w:rPr>
          <w:sz w:val="28"/>
        </w:rPr>
        <w:t xml:space="preserve">. Для </w:t>
      </w:r>
      <w:proofErr w:type="spellStart"/>
      <w:r>
        <w:rPr>
          <w:sz w:val="28"/>
        </w:rPr>
        <w:t>цього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використовують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контекстні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діаграми</w:t>
      </w:r>
      <w:proofErr w:type="spellEnd"/>
      <w:r>
        <w:rPr>
          <w:sz w:val="28"/>
        </w:rPr>
        <w:t>.</w:t>
      </w:r>
    </w:p>
    <w:p w14:paraId="100F6B55" w14:textId="77777777" w:rsidR="00486C4C" w:rsidRDefault="00486C4C" w:rsidP="00486C4C">
      <w:pPr>
        <w:ind w:left="219" w:right="569" w:firstLine="705"/>
        <w:jc w:val="both"/>
      </w:pPr>
    </w:p>
    <w:p w14:paraId="3A956802" w14:textId="77777777" w:rsidR="00486C4C" w:rsidRDefault="00486C4C" w:rsidP="00486C4C">
      <w:pPr>
        <w:ind w:left="219" w:right="569" w:firstLine="705"/>
        <w:jc w:val="both"/>
      </w:pPr>
      <w:proofErr w:type="spellStart"/>
      <w:r>
        <w:rPr>
          <w:sz w:val="28"/>
        </w:rPr>
        <w:t>Джерела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>:</w:t>
      </w:r>
    </w:p>
    <w:p w14:paraId="10C3DD2F" w14:textId="77777777" w:rsidR="00486C4C" w:rsidRDefault="00486C4C" w:rsidP="00486C4C">
      <w:pPr>
        <w:numPr>
          <w:ilvl w:val="0"/>
          <w:numId w:val="4"/>
        </w:numPr>
        <w:shd w:val="clear" w:color="auto" w:fill="FFFFFF"/>
        <w:ind w:left="384"/>
        <w:jc w:val="both"/>
      </w:pPr>
      <w:proofErr w:type="spellStart"/>
      <w:r>
        <w:rPr>
          <w:color w:val="000000"/>
          <w:sz w:val="28"/>
          <w:szCs w:val="28"/>
          <w:lang w:eastAsia="ru-RU" w:bidi="ar-SA"/>
        </w:rPr>
        <w:t>Законодавство</w:t>
      </w:r>
      <w:proofErr w:type="spellEnd"/>
      <w:r>
        <w:rPr>
          <w:color w:val="000000"/>
          <w:sz w:val="28"/>
          <w:szCs w:val="28"/>
          <w:lang w:val="en-US" w:eastAsia="ru-RU" w:bidi="ar-SA"/>
        </w:rPr>
        <w:t>;</w:t>
      </w:r>
    </w:p>
    <w:p w14:paraId="4509205A" w14:textId="77777777" w:rsidR="00486C4C" w:rsidRDefault="00486C4C" w:rsidP="00486C4C">
      <w:pPr>
        <w:numPr>
          <w:ilvl w:val="0"/>
          <w:numId w:val="4"/>
        </w:numPr>
        <w:shd w:val="clear" w:color="auto" w:fill="FFFFFF"/>
        <w:ind w:left="384"/>
        <w:jc w:val="both"/>
      </w:pPr>
      <w:proofErr w:type="spellStart"/>
      <w:r>
        <w:rPr>
          <w:color w:val="000000"/>
          <w:sz w:val="28"/>
          <w:szCs w:val="28"/>
          <w:lang w:eastAsia="ru-RU" w:bidi="ar-SA"/>
        </w:rPr>
        <w:t>Вимоги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стандартів</w:t>
      </w:r>
      <w:proofErr w:type="spellEnd"/>
      <w:r>
        <w:rPr>
          <w:color w:val="000000"/>
          <w:sz w:val="28"/>
          <w:szCs w:val="28"/>
          <w:lang w:val="en-US" w:eastAsia="ru-RU" w:bidi="ar-SA"/>
        </w:rPr>
        <w:t>;</w:t>
      </w:r>
    </w:p>
    <w:p w14:paraId="0A2AF317" w14:textId="77777777" w:rsidR="00486C4C" w:rsidRDefault="00486C4C" w:rsidP="00486C4C">
      <w:pPr>
        <w:numPr>
          <w:ilvl w:val="0"/>
          <w:numId w:val="4"/>
        </w:numPr>
        <w:shd w:val="clear" w:color="auto" w:fill="FFFFFF"/>
        <w:ind w:left="384"/>
        <w:jc w:val="both"/>
      </w:pPr>
      <w:proofErr w:type="spellStart"/>
      <w:r>
        <w:rPr>
          <w:color w:val="000000"/>
          <w:sz w:val="28"/>
          <w:szCs w:val="28"/>
          <w:lang w:eastAsia="ru-RU" w:bidi="ar-SA"/>
        </w:rPr>
        <w:t>Бізнес-процеси</w:t>
      </w:r>
      <w:proofErr w:type="spellEnd"/>
      <w:r>
        <w:rPr>
          <w:color w:val="000000"/>
          <w:sz w:val="28"/>
          <w:szCs w:val="28"/>
          <w:lang w:val="en-US" w:eastAsia="ru-RU" w:bidi="ar-SA"/>
        </w:rPr>
        <w:t>;</w:t>
      </w:r>
    </w:p>
    <w:p w14:paraId="2CBC7D64" w14:textId="77777777" w:rsidR="00486C4C" w:rsidRDefault="00486C4C" w:rsidP="00486C4C">
      <w:pPr>
        <w:numPr>
          <w:ilvl w:val="0"/>
          <w:numId w:val="4"/>
        </w:numPr>
        <w:shd w:val="clear" w:color="auto" w:fill="FFFFFF"/>
        <w:ind w:left="384"/>
        <w:jc w:val="both"/>
      </w:pPr>
      <w:proofErr w:type="spellStart"/>
      <w:r>
        <w:rPr>
          <w:color w:val="000000"/>
          <w:sz w:val="28"/>
          <w:szCs w:val="28"/>
          <w:lang w:eastAsia="ru-RU" w:bidi="ar-SA"/>
        </w:rPr>
        <w:t>Очікування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та </w:t>
      </w:r>
      <w:proofErr w:type="spellStart"/>
      <w:r>
        <w:rPr>
          <w:color w:val="000000"/>
          <w:sz w:val="28"/>
          <w:szCs w:val="28"/>
          <w:lang w:eastAsia="ru-RU" w:bidi="ar-SA"/>
        </w:rPr>
        <w:t>бачення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користувачів</w:t>
      </w:r>
      <w:proofErr w:type="spellEnd"/>
      <w:r>
        <w:rPr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 w:val="28"/>
          <w:szCs w:val="28"/>
          <w:lang w:eastAsia="ru-RU" w:bidi="ar-SA"/>
        </w:rPr>
        <w:t>системи</w:t>
      </w:r>
      <w:proofErr w:type="spellEnd"/>
      <w:r>
        <w:rPr>
          <w:color w:val="000000"/>
          <w:sz w:val="28"/>
          <w:szCs w:val="28"/>
          <w:lang w:eastAsia="ru-RU" w:bidi="ar-SA"/>
        </w:rPr>
        <w:t>.</w:t>
      </w:r>
    </w:p>
    <w:p w14:paraId="56233C78" w14:textId="77777777" w:rsidR="00486C4C" w:rsidRDefault="00486C4C" w:rsidP="00486C4C">
      <w:pPr>
        <w:spacing w:before="2" w:line="640" w:lineRule="atLeast"/>
        <w:ind w:right="562" w:firstLine="708"/>
        <w:jc w:val="both"/>
      </w:pPr>
      <w:r>
        <w:rPr>
          <w:sz w:val="28"/>
        </w:rPr>
        <w:t>Шаблон документу "</w:t>
      </w:r>
      <w:proofErr w:type="spellStart"/>
      <w:r>
        <w:rPr>
          <w:sz w:val="28"/>
        </w:rPr>
        <w:t>Бачення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містить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наступні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основні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розділи</w:t>
      </w:r>
      <w:proofErr w:type="spellEnd"/>
      <w:r>
        <w:rPr>
          <w:sz w:val="28"/>
        </w:rPr>
        <w:t>:</w:t>
      </w:r>
    </w:p>
    <w:p w14:paraId="20D3AAF3" w14:textId="77777777" w:rsidR="00486C4C" w:rsidRDefault="00486C4C" w:rsidP="00486C4C">
      <w:pPr>
        <w:jc w:val="both"/>
      </w:pPr>
      <w:r>
        <w:rPr>
          <w:color w:val="000000"/>
          <w:sz w:val="28"/>
          <w:szCs w:val="28"/>
          <w:lang w:eastAsia="ru-RU" w:bidi="ar-SA"/>
        </w:rPr>
        <w:t>I.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eastAsia="ru-RU" w:bidi="ar-SA"/>
        </w:rPr>
        <w:t>ВСТУП</w:t>
      </w:r>
    </w:p>
    <w:p w14:paraId="73520092" w14:textId="77777777" w:rsidR="00486C4C" w:rsidRDefault="00486C4C" w:rsidP="00486C4C">
      <w:pPr>
        <w:numPr>
          <w:ilvl w:val="0"/>
          <w:numId w:val="5"/>
        </w:numPr>
        <w:shd w:val="clear" w:color="auto" w:fill="FFFFFF"/>
        <w:jc w:val="both"/>
      </w:pPr>
      <w:proofErr w:type="spellStart"/>
      <w:r>
        <w:rPr>
          <w:color w:val="222222"/>
          <w:sz w:val="28"/>
          <w:szCs w:val="28"/>
          <w:lang w:eastAsia="ru-RU" w:bidi="ar-SA"/>
        </w:rPr>
        <w:t>Огляд</w:t>
      </w:r>
      <w:proofErr w:type="spellEnd"/>
      <w:r>
        <w:rPr>
          <w:color w:val="222222"/>
          <w:sz w:val="28"/>
          <w:szCs w:val="28"/>
          <w:lang w:eastAsia="ru-RU" w:bidi="ar-SA"/>
        </w:rPr>
        <w:t xml:space="preserve"> продукту</w:t>
      </w:r>
    </w:p>
    <w:p w14:paraId="2BECC824" w14:textId="77777777" w:rsidR="00486C4C" w:rsidRDefault="00486C4C" w:rsidP="00486C4C">
      <w:pPr>
        <w:numPr>
          <w:ilvl w:val="0"/>
          <w:numId w:val="5"/>
        </w:num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>Мета</w:t>
      </w:r>
    </w:p>
    <w:p w14:paraId="35C6E485" w14:textId="77777777" w:rsidR="00486C4C" w:rsidRDefault="00486C4C" w:rsidP="00486C4C">
      <w:pPr>
        <w:numPr>
          <w:ilvl w:val="0"/>
          <w:numId w:val="5"/>
        </w:numPr>
        <w:shd w:val="clear" w:color="auto" w:fill="FFFFFF"/>
        <w:jc w:val="both"/>
      </w:pPr>
      <w:proofErr w:type="spellStart"/>
      <w:r>
        <w:rPr>
          <w:color w:val="222222"/>
          <w:sz w:val="28"/>
          <w:szCs w:val="28"/>
          <w:lang w:eastAsia="ru-RU" w:bidi="ar-SA"/>
        </w:rPr>
        <w:t>Межі</w:t>
      </w:r>
      <w:proofErr w:type="spellEnd"/>
    </w:p>
    <w:p w14:paraId="2A399B2F" w14:textId="77777777" w:rsidR="00486C4C" w:rsidRDefault="00486C4C" w:rsidP="00486C4C">
      <w:pPr>
        <w:numPr>
          <w:ilvl w:val="0"/>
          <w:numId w:val="5"/>
        </w:numPr>
        <w:shd w:val="clear" w:color="auto" w:fill="FFFFFF"/>
        <w:jc w:val="both"/>
      </w:pPr>
      <w:proofErr w:type="spellStart"/>
      <w:r>
        <w:rPr>
          <w:color w:val="222222"/>
          <w:sz w:val="28"/>
          <w:szCs w:val="28"/>
          <w:lang w:eastAsia="ru-RU" w:bidi="ar-SA"/>
        </w:rPr>
        <w:t>Посилання</w:t>
      </w:r>
      <w:proofErr w:type="spellEnd"/>
    </w:p>
    <w:p w14:paraId="7F031DE1" w14:textId="77777777" w:rsidR="00486C4C" w:rsidRDefault="00486C4C" w:rsidP="00486C4C">
      <w:pPr>
        <w:numPr>
          <w:ilvl w:val="0"/>
          <w:numId w:val="5"/>
        </w:numPr>
        <w:shd w:val="clear" w:color="auto" w:fill="FFFFFF"/>
        <w:jc w:val="both"/>
      </w:pPr>
      <w:proofErr w:type="spellStart"/>
      <w:r>
        <w:rPr>
          <w:color w:val="222222"/>
          <w:sz w:val="28"/>
          <w:szCs w:val="28"/>
          <w:shd w:val="clear" w:color="auto" w:fill="FFFFFF"/>
        </w:rPr>
        <w:t>Означення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абревіатури</w:t>
      </w:r>
      <w:proofErr w:type="spellEnd"/>
    </w:p>
    <w:p w14:paraId="359E4FB4" w14:textId="77777777" w:rsidR="00486C4C" w:rsidRDefault="00486C4C" w:rsidP="00486C4C">
      <w:pPr>
        <w:shd w:val="clear" w:color="auto" w:fill="FFFFFF"/>
        <w:ind w:left="768"/>
        <w:jc w:val="both"/>
      </w:pPr>
    </w:p>
    <w:p w14:paraId="156475C0" w14:textId="77777777" w:rsidR="00486C4C" w:rsidRDefault="00486C4C" w:rsidP="00486C4C">
      <w:p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>II.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eastAsia="ru-RU" w:bidi="ar-SA"/>
        </w:rPr>
        <w:t>ЗАГАЛЬНИЙ ОПИС</w:t>
      </w:r>
    </w:p>
    <w:p w14:paraId="4A05F38F" w14:textId="77777777" w:rsidR="00486C4C" w:rsidRDefault="00486C4C" w:rsidP="00486C4C">
      <w:pPr>
        <w:numPr>
          <w:ilvl w:val="0"/>
          <w:numId w:val="6"/>
        </w:numPr>
        <w:shd w:val="clear" w:color="auto" w:fill="FFFFFF"/>
        <w:jc w:val="both"/>
      </w:pPr>
      <w:proofErr w:type="spellStart"/>
      <w:r>
        <w:rPr>
          <w:color w:val="222222"/>
          <w:sz w:val="28"/>
          <w:szCs w:val="28"/>
          <w:lang w:eastAsia="ru-RU" w:bidi="ar-SA"/>
        </w:rPr>
        <w:t>Перспективи</w:t>
      </w:r>
      <w:proofErr w:type="spellEnd"/>
      <w:r>
        <w:rPr>
          <w:color w:val="222222"/>
          <w:sz w:val="28"/>
          <w:szCs w:val="28"/>
          <w:lang w:eastAsia="ru-RU" w:bidi="ar-SA"/>
        </w:rPr>
        <w:t xml:space="preserve"> продукту</w:t>
      </w:r>
    </w:p>
    <w:p w14:paraId="615D8040" w14:textId="77777777" w:rsidR="00486C4C" w:rsidRDefault="00486C4C" w:rsidP="00486C4C">
      <w:pPr>
        <w:numPr>
          <w:ilvl w:val="0"/>
          <w:numId w:val="6"/>
        </w:numPr>
        <w:shd w:val="clear" w:color="auto" w:fill="FFFFFF"/>
        <w:jc w:val="both"/>
      </w:pPr>
      <w:proofErr w:type="spellStart"/>
      <w:r>
        <w:rPr>
          <w:color w:val="222222"/>
          <w:sz w:val="28"/>
          <w:szCs w:val="28"/>
          <w:lang w:eastAsia="ru-RU" w:bidi="ar-SA"/>
        </w:rPr>
        <w:t>Функції</w:t>
      </w:r>
      <w:proofErr w:type="spellEnd"/>
      <w:r>
        <w:rPr>
          <w:color w:val="222222"/>
          <w:sz w:val="28"/>
          <w:szCs w:val="28"/>
          <w:lang w:eastAsia="ru-RU" w:bidi="ar-SA"/>
        </w:rPr>
        <w:t xml:space="preserve"> продукту</w:t>
      </w:r>
    </w:p>
    <w:p w14:paraId="5B0E0624" w14:textId="77777777" w:rsidR="00486C4C" w:rsidRDefault="00486C4C" w:rsidP="00486C4C">
      <w:pPr>
        <w:numPr>
          <w:ilvl w:val="0"/>
          <w:numId w:val="6"/>
        </w:numPr>
        <w:shd w:val="clear" w:color="auto" w:fill="FFFFFF"/>
        <w:jc w:val="both"/>
      </w:pPr>
      <w:r>
        <w:rPr>
          <w:color w:val="222222"/>
          <w:sz w:val="28"/>
          <w:szCs w:val="28"/>
          <w:lang w:eastAsia="ru-RU" w:bidi="ar-SA"/>
        </w:rPr>
        <w:t xml:space="preserve">Характеристики </w:t>
      </w:r>
      <w:proofErr w:type="spellStart"/>
      <w:r>
        <w:rPr>
          <w:color w:val="222222"/>
          <w:sz w:val="28"/>
          <w:szCs w:val="28"/>
          <w:lang w:eastAsia="ru-RU" w:bidi="ar-SA"/>
        </w:rPr>
        <w:t>користувачів</w:t>
      </w:r>
      <w:proofErr w:type="spellEnd"/>
    </w:p>
    <w:p w14:paraId="440E8CB0" w14:textId="77777777" w:rsidR="00486C4C" w:rsidRDefault="00486C4C" w:rsidP="00486C4C">
      <w:pPr>
        <w:numPr>
          <w:ilvl w:val="0"/>
          <w:numId w:val="6"/>
        </w:numPr>
        <w:shd w:val="clear" w:color="auto" w:fill="FFFFFF"/>
        <w:jc w:val="both"/>
      </w:pPr>
      <w:proofErr w:type="spellStart"/>
      <w:r>
        <w:rPr>
          <w:color w:val="222222"/>
          <w:sz w:val="28"/>
          <w:szCs w:val="28"/>
          <w:lang w:eastAsia="ru-RU" w:bidi="ar-SA"/>
        </w:rPr>
        <w:t>Загальні</w:t>
      </w:r>
      <w:proofErr w:type="spellEnd"/>
      <w:r>
        <w:rPr>
          <w:color w:val="222222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222222"/>
          <w:sz w:val="28"/>
          <w:szCs w:val="28"/>
          <w:lang w:eastAsia="ru-RU" w:bidi="ar-SA"/>
        </w:rPr>
        <w:t>обмеження</w:t>
      </w:r>
      <w:proofErr w:type="spellEnd"/>
    </w:p>
    <w:p w14:paraId="7D380E35" w14:textId="77777777" w:rsidR="00486C4C" w:rsidRDefault="00486C4C" w:rsidP="00486C4C">
      <w:pPr>
        <w:numPr>
          <w:ilvl w:val="0"/>
          <w:numId w:val="6"/>
        </w:numPr>
        <w:shd w:val="clear" w:color="auto" w:fill="FFFFFF"/>
        <w:jc w:val="both"/>
      </w:pPr>
      <w:proofErr w:type="spellStart"/>
      <w:r>
        <w:rPr>
          <w:color w:val="222222"/>
          <w:sz w:val="28"/>
          <w:szCs w:val="28"/>
          <w:lang w:eastAsia="ru-RU" w:bidi="ar-SA"/>
        </w:rPr>
        <w:t>Припущення</w:t>
      </w:r>
      <w:proofErr w:type="spellEnd"/>
      <w:r>
        <w:rPr>
          <w:color w:val="222222"/>
          <w:sz w:val="28"/>
          <w:szCs w:val="28"/>
          <w:lang w:eastAsia="ru-RU" w:bidi="ar-SA"/>
        </w:rPr>
        <w:t xml:space="preserve"> й </w:t>
      </w:r>
      <w:proofErr w:type="spellStart"/>
      <w:r>
        <w:rPr>
          <w:color w:val="222222"/>
          <w:sz w:val="28"/>
          <w:szCs w:val="28"/>
          <w:lang w:eastAsia="ru-RU" w:bidi="ar-SA"/>
        </w:rPr>
        <w:t>залежності</w:t>
      </w:r>
      <w:proofErr w:type="spellEnd"/>
    </w:p>
    <w:p w14:paraId="6A85F206" w14:textId="77777777" w:rsidR="00486C4C" w:rsidRDefault="00486C4C" w:rsidP="00486C4C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14:paraId="2FA2CA3D" w14:textId="77777777" w:rsidR="00486C4C" w:rsidRDefault="00486C4C" w:rsidP="00486C4C">
      <w:pPr>
        <w:jc w:val="both"/>
      </w:pPr>
      <w:r>
        <w:rPr>
          <w:rFonts w:ascii="Arial" w:eastAsia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III. </w:t>
      </w:r>
      <w:r>
        <w:rPr>
          <w:color w:val="222222"/>
          <w:sz w:val="28"/>
          <w:szCs w:val="28"/>
          <w:shd w:val="clear" w:color="auto" w:fill="FFFFFF"/>
        </w:rPr>
        <w:t>КОНКРЕТНІ ВИМОГИ</w:t>
      </w:r>
    </w:p>
    <w:p w14:paraId="13355BE2" w14:textId="77777777" w:rsidR="00486C4C" w:rsidRDefault="00486C4C" w:rsidP="00486C4C">
      <w:pPr>
        <w:numPr>
          <w:ilvl w:val="0"/>
          <w:numId w:val="7"/>
        </w:numPr>
        <w:shd w:val="clear" w:color="auto" w:fill="FFFFFF"/>
        <w:jc w:val="both"/>
      </w:pPr>
      <w:r>
        <w:rPr>
          <w:rFonts w:eastAsia="Liberation Serif" w:cs="Liberation Serif"/>
          <w:color w:val="222222"/>
          <w:sz w:val="28"/>
          <w:szCs w:val="28"/>
          <w:lang w:val="en-US"/>
        </w:rPr>
        <w:t xml:space="preserve"> </w:t>
      </w:r>
      <w:proofErr w:type="spellStart"/>
      <w:r>
        <w:rPr>
          <w:color w:val="222222"/>
          <w:sz w:val="28"/>
          <w:szCs w:val="28"/>
        </w:rPr>
        <w:t>Вимоги</w:t>
      </w:r>
      <w:proofErr w:type="spellEnd"/>
      <w:r>
        <w:rPr>
          <w:color w:val="222222"/>
          <w:sz w:val="28"/>
          <w:szCs w:val="28"/>
        </w:rPr>
        <w:t xml:space="preserve"> до </w:t>
      </w:r>
      <w:proofErr w:type="spellStart"/>
      <w:r>
        <w:rPr>
          <w:color w:val="222222"/>
          <w:sz w:val="28"/>
          <w:szCs w:val="28"/>
        </w:rPr>
        <w:t>зовнішніх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інтерфейсів</w:t>
      </w:r>
      <w:proofErr w:type="spellEnd"/>
    </w:p>
    <w:p w14:paraId="011298CA" w14:textId="77777777" w:rsidR="00486C4C" w:rsidRDefault="00F42C35" w:rsidP="00486C4C">
      <w:pPr>
        <w:numPr>
          <w:ilvl w:val="1"/>
          <w:numId w:val="7"/>
        </w:numPr>
        <w:shd w:val="clear" w:color="auto" w:fill="FFFFFF"/>
        <w:jc w:val="both"/>
      </w:pPr>
      <w:hyperlink r:id="rId5" w:anchor="_blank" w:history="1">
        <w:proofErr w:type="spellStart"/>
        <w:r w:rsidR="00486C4C">
          <w:rPr>
            <w:rStyle w:val="a3"/>
            <w:color w:val="000000"/>
            <w:sz w:val="28"/>
            <w:szCs w:val="28"/>
          </w:rPr>
          <w:t>Інтерфейс</w:t>
        </w:r>
        <w:proofErr w:type="spellEnd"/>
        <w:r w:rsidR="00486C4C">
          <w:rPr>
            <w:rStyle w:val="a3"/>
            <w:color w:val="000000"/>
            <w:sz w:val="28"/>
            <w:szCs w:val="28"/>
          </w:rPr>
          <w:t xml:space="preserve"> </w:t>
        </w:r>
        <w:proofErr w:type="spellStart"/>
        <w:r w:rsidR="00486C4C">
          <w:rPr>
            <w:rStyle w:val="a3"/>
            <w:color w:val="000000"/>
            <w:sz w:val="28"/>
            <w:szCs w:val="28"/>
          </w:rPr>
          <w:t>користувача</w:t>
        </w:r>
        <w:proofErr w:type="spellEnd"/>
      </w:hyperlink>
    </w:p>
    <w:p w14:paraId="417C2CE3" w14:textId="77777777" w:rsidR="00486C4C" w:rsidRDefault="00F42C35" w:rsidP="00486C4C">
      <w:pPr>
        <w:numPr>
          <w:ilvl w:val="1"/>
          <w:numId w:val="7"/>
        </w:numPr>
        <w:shd w:val="clear" w:color="auto" w:fill="FFFFFF"/>
        <w:jc w:val="both"/>
      </w:pPr>
      <w:hyperlink r:id="rId6" w:anchor="_blank" w:history="1">
        <w:proofErr w:type="spellStart"/>
        <w:r w:rsidR="00486C4C">
          <w:rPr>
            <w:rStyle w:val="a3"/>
            <w:color w:val="000000"/>
            <w:sz w:val="28"/>
            <w:szCs w:val="28"/>
          </w:rPr>
          <w:t>Апаратний</w:t>
        </w:r>
        <w:proofErr w:type="spellEnd"/>
        <w:r w:rsidR="00486C4C">
          <w:rPr>
            <w:rStyle w:val="a3"/>
            <w:color w:val="000000"/>
            <w:sz w:val="28"/>
            <w:szCs w:val="28"/>
          </w:rPr>
          <w:t xml:space="preserve"> </w:t>
        </w:r>
        <w:proofErr w:type="spellStart"/>
        <w:r w:rsidR="00486C4C">
          <w:rPr>
            <w:rStyle w:val="a3"/>
            <w:color w:val="000000"/>
            <w:sz w:val="28"/>
            <w:szCs w:val="28"/>
          </w:rPr>
          <w:t>інтерфейс</w:t>
        </w:r>
        <w:proofErr w:type="spellEnd"/>
      </w:hyperlink>
    </w:p>
    <w:p w14:paraId="53D2E073" w14:textId="77777777" w:rsidR="00486C4C" w:rsidRDefault="00F42C35" w:rsidP="00486C4C">
      <w:pPr>
        <w:numPr>
          <w:ilvl w:val="1"/>
          <w:numId w:val="7"/>
        </w:numPr>
        <w:shd w:val="clear" w:color="auto" w:fill="FFFFFF"/>
        <w:jc w:val="both"/>
      </w:pPr>
      <w:hyperlink r:id="rId7" w:anchor="_blank" w:history="1">
        <w:proofErr w:type="spellStart"/>
        <w:r w:rsidR="00486C4C">
          <w:rPr>
            <w:rStyle w:val="a3"/>
            <w:color w:val="000000"/>
            <w:sz w:val="28"/>
            <w:szCs w:val="28"/>
          </w:rPr>
          <w:t>Програмний</w:t>
        </w:r>
        <w:proofErr w:type="spellEnd"/>
        <w:r w:rsidR="00486C4C">
          <w:rPr>
            <w:rStyle w:val="a3"/>
            <w:color w:val="000000"/>
            <w:sz w:val="28"/>
            <w:szCs w:val="28"/>
          </w:rPr>
          <w:t xml:space="preserve"> </w:t>
        </w:r>
        <w:proofErr w:type="spellStart"/>
        <w:r w:rsidR="00486C4C">
          <w:rPr>
            <w:rStyle w:val="a3"/>
            <w:color w:val="000000"/>
            <w:sz w:val="28"/>
            <w:szCs w:val="28"/>
          </w:rPr>
          <w:t>інтерфейс</w:t>
        </w:r>
        <w:proofErr w:type="spellEnd"/>
      </w:hyperlink>
    </w:p>
    <w:p w14:paraId="5BF974DE" w14:textId="77777777" w:rsidR="00486C4C" w:rsidRDefault="00F42C35" w:rsidP="00486C4C">
      <w:pPr>
        <w:numPr>
          <w:ilvl w:val="1"/>
          <w:numId w:val="7"/>
        </w:numPr>
        <w:shd w:val="clear" w:color="auto" w:fill="FFFFFF"/>
        <w:jc w:val="both"/>
        <w:rPr>
          <w:color w:val="222222"/>
          <w:sz w:val="28"/>
          <w:szCs w:val="28"/>
        </w:rPr>
      </w:pPr>
      <w:hyperlink r:id="rId8" w:anchor="_blank" w:history="1">
        <w:proofErr w:type="spellStart"/>
        <w:r w:rsidR="00486C4C">
          <w:rPr>
            <w:rStyle w:val="a3"/>
            <w:color w:val="000000"/>
            <w:sz w:val="28"/>
            <w:szCs w:val="28"/>
          </w:rPr>
          <w:t>Комунікаційний</w:t>
        </w:r>
        <w:proofErr w:type="spellEnd"/>
        <w:r w:rsidR="00486C4C">
          <w:rPr>
            <w:rStyle w:val="a3"/>
            <w:color w:val="000000"/>
            <w:sz w:val="28"/>
            <w:szCs w:val="28"/>
          </w:rPr>
          <w:t xml:space="preserve"> протокол</w:t>
        </w:r>
      </w:hyperlink>
    </w:p>
    <w:p w14:paraId="0C05415E" w14:textId="77777777" w:rsidR="00486C4C" w:rsidRDefault="00486C4C" w:rsidP="00486C4C">
      <w:pPr>
        <w:numPr>
          <w:ilvl w:val="1"/>
          <w:numId w:val="7"/>
        </w:numPr>
        <w:shd w:val="clear" w:color="auto" w:fill="FFFFFF"/>
        <w:jc w:val="both"/>
      </w:pPr>
      <w:proofErr w:type="spellStart"/>
      <w:r>
        <w:rPr>
          <w:color w:val="222222"/>
          <w:sz w:val="28"/>
          <w:szCs w:val="28"/>
        </w:rPr>
        <w:t>Обмеження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пам'яті</w:t>
      </w:r>
      <w:proofErr w:type="spellEnd"/>
    </w:p>
    <w:p w14:paraId="40A96906" w14:textId="77777777" w:rsidR="00486C4C" w:rsidRDefault="00486C4C" w:rsidP="00486C4C">
      <w:pPr>
        <w:numPr>
          <w:ilvl w:val="1"/>
          <w:numId w:val="7"/>
        </w:numPr>
        <w:shd w:val="clear" w:color="auto" w:fill="FFFFFF"/>
        <w:jc w:val="both"/>
      </w:pPr>
      <w:proofErr w:type="spellStart"/>
      <w:r>
        <w:rPr>
          <w:color w:val="222222"/>
          <w:sz w:val="28"/>
          <w:szCs w:val="28"/>
        </w:rPr>
        <w:t>Операції</w:t>
      </w:r>
      <w:proofErr w:type="spellEnd"/>
    </w:p>
    <w:p w14:paraId="3E2ED5A9" w14:textId="77777777" w:rsidR="00486C4C" w:rsidRDefault="00486C4C" w:rsidP="00486C4C">
      <w:pPr>
        <w:numPr>
          <w:ilvl w:val="1"/>
          <w:numId w:val="7"/>
        </w:numPr>
        <w:shd w:val="clear" w:color="auto" w:fill="FFFFFF"/>
        <w:jc w:val="both"/>
      </w:pPr>
      <w:proofErr w:type="spellStart"/>
      <w:r>
        <w:rPr>
          <w:color w:val="222222"/>
          <w:sz w:val="28"/>
          <w:szCs w:val="28"/>
        </w:rPr>
        <w:t>Функції</w:t>
      </w:r>
      <w:proofErr w:type="spellEnd"/>
      <w:r>
        <w:rPr>
          <w:color w:val="222222"/>
          <w:sz w:val="28"/>
          <w:szCs w:val="28"/>
        </w:rPr>
        <w:t xml:space="preserve"> продукту</w:t>
      </w:r>
    </w:p>
    <w:p w14:paraId="25C77D01" w14:textId="77777777" w:rsidR="00486C4C" w:rsidRDefault="00486C4C" w:rsidP="00486C4C">
      <w:pPr>
        <w:numPr>
          <w:ilvl w:val="1"/>
          <w:numId w:val="7"/>
        </w:numPr>
        <w:shd w:val="clear" w:color="auto" w:fill="FFFFFF"/>
        <w:jc w:val="both"/>
      </w:pPr>
      <w:proofErr w:type="spellStart"/>
      <w:r>
        <w:rPr>
          <w:color w:val="222222"/>
          <w:sz w:val="28"/>
          <w:szCs w:val="28"/>
        </w:rPr>
        <w:t>Припущення</w:t>
      </w:r>
      <w:proofErr w:type="spellEnd"/>
      <w:r>
        <w:rPr>
          <w:color w:val="222222"/>
          <w:sz w:val="28"/>
          <w:szCs w:val="28"/>
        </w:rPr>
        <w:t xml:space="preserve"> й </w:t>
      </w:r>
      <w:proofErr w:type="spellStart"/>
      <w:r>
        <w:rPr>
          <w:color w:val="222222"/>
          <w:sz w:val="28"/>
          <w:szCs w:val="28"/>
        </w:rPr>
        <w:t>залежності</w:t>
      </w:r>
      <w:proofErr w:type="spellEnd"/>
    </w:p>
    <w:p w14:paraId="71134336" w14:textId="77777777" w:rsidR="00486C4C" w:rsidRDefault="00486C4C" w:rsidP="00486C4C">
      <w:pPr>
        <w:numPr>
          <w:ilvl w:val="1"/>
          <w:numId w:val="7"/>
        </w:numPr>
        <w:shd w:val="clear" w:color="auto" w:fill="FFFFFF"/>
        <w:jc w:val="both"/>
      </w:pPr>
      <w:proofErr w:type="spellStart"/>
      <w:r>
        <w:rPr>
          <w:color w:val="222222"/>
          <w:sz w:val="28"/>
          <w:szCs w:val="28"/>
          <w:lang w:eastAsia="ru-RU" w:bidi="ar-SA"/>
        </w:rPr>
        <w:t>Властивостi</w:t>
      </w:r>
      <w:proofErr w:type="spellEnd"/>
      <w:r>
        <w:rPr>
          <w:color w:val="222222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222222"/>
          <w:sz w:val="28"/>
          <w:szCs w:val="28"/>
          <w:lang w:eastAsia="ru-RU" w:bidi="ar-SA"/>
        </w:rPr>
        <w:t>програмного</w:t>
      </w:r>
      <w:proofErr w:type="spellEnd"/>
      <w:r>
        <w:rPr>
          <w:color w:val="222222"/>
          <w:sz w:val="28"/>
          <w:szCs w:val="28"/>
          <w:lang w:eastAsia="ru-RU" w:bidi="ar-SA"/>
        </w:rPr>
        <w:t xml:space="preserve"> продукту</w:t>
      </w:r>
    </w:p>
    <w:p w14:paraId="0B066322" w14:textId="77777777" w:rsidR="00486C4C" w:rsidRDefault="00486C4C" w:rsidP="00486C4C">
      <w:pPr>
        <w:numPr>
          <w:ilvl w:val="0"/>
          <w:numId w:val="7"/>
        </w:numPr>
        <w:shd w:val="clear" w:color="auto" w:fill="FFFFFF"/>
        <w:ind w:left="1066" w:hanging="357"/>
        <w:jc w:val="both"/>
      </w:pPr>
      <w:r>
        <w:rPr>
          <w:rFonts w:eastAsia="Liberation Serif" w:cs="Liberation Serif"/>
          <w:color w:val="222222"/>
          <w:sz w:val="28"/>
          <w:szCs w:val="28"/>
          <w:lang w:val="en-US" w:eastAsia="ru-RU" w:bidi="ar-SA"/>
        </w:rPr>
        <w:t xml:space="preserve"> </w:t>
      </w:r>
      <w:proofErr w:type="spellStart"/>
      <w:r>
        <w:rPr>
          <w:color w:val="222222"/>
          <w:sz w:val="28"/>
          <w:szCs w:val="28"/>
          <w:lang w:eastAsia="ru-RU" w:bidi="ar-SA"/>
        </w:rPr>
        <w:t>Атрибути</w:t>
      </w:r>
      <w:proofErr w:type="spellEnd"/>
      <w:r>
        <w:rPr>
          <w:color w:val="222222"/>
          <w:sz w:val="28"/>
          <w:szCs w:val="28"/>
          <w:lang w:eastAsia="ru-RU" w:bidi="ar-SA"/>
        </w:rPr>
        <w:t xml:space="preserve"> </w:t>
      </w:r>
      <w:proofErr w:type="spellStart"/>
      <w:r>
        <w:rPr>
          <w:color w:val="222222"/>
          <w:sz w:val="28"/>
          <w:szCs w:val="28"/>
          <w:lang w:eastAsia="ru-RU" w:bidi="ar-SA"/>
        </w:rPr>
        <w:t>програмного</w:t>
      </w:r>
      <w:proofErr w:type="spellEnd"/>
      <w:r>
        <w:rPr>
          <w:color w:val="222222"/>
          <w:sz w:val="28"/>
          <w:szCs w:val="28"/>
          <w:lang w:eastAsia="ru-RU" w:bidi="ar-SA"/>
        </w:rPr>
        <w:t xml:space="preserve"> продукту</w:t>
      </w:r>
    </w:p>
    <w:p w14:paraId="0F15D437" w14:textId="77777777" w:rsidR="00486C4C" w:rsidRDefault="00486C4C" w:rsidP="00486C4C">
      <w:pPr>
        <w:numPr>
          <w:ilvl w:val="0"/>
          <w:numId w:val="8"/>
        </w:numPr>
        <w:shd w:val="clear" w:color="auto" w:fill="FFFFFF"/>
        <w:ind w:left="708" w:firstLine="708"/>
        <w:jc w:val="both"/>
      </w:pPr>
      <w:r>
        <w:rPr>
          <w:rFonts w:eastAsia="Liberation Serif" w:cs="Liberation Serif"/>
          <w:color w:val="000000"/>
          <w:sz w:val="28"/>
          <w:szCs w:val="28"/>
        </w:rPr>
        <w:t xml:space="preserve"> </w:t>
      </w:r>
      <w:hyperlink r:id="rId9" w:anchor="_blank" w:history="1">
        <w:proofErr w:type="spellStart"/>
        <w:r>
          <w:rPr>
            <w:rStyle w:val="a3"/>
            <w:color w:val="000000"/>
            <w:sz w:val="28"/>
            <w:szCs w:val="28"/>
          </w:rPr>
          <w:t>Надійність</w:t>
        </w:r>
        <w:proofErr w:type="spellEnd"/>
      </w:hyperlink>
    </w:p>
    <w:p w14:paraId="537AF2AF" w14:textId="77777777" w:rsidR="00486C4C" w:rsidRDefault="00F42C35" w:rsidP="00486C4C">
      <w:pPr>
        <w:numPr>
          <w:ilvl w:val="0"/>
          <w:numId w:val="8"/>
        </w:numPr>
        <w:shd w:val="clear" w:color="auto" w:fill="FFFFFF"/>
        <w:ind w:left="1440" w:firstLine="0"/>
        <w:jc w:val="both"/>
      </w:pPr>
      <w:hyperlink r:id="rId10" w:anchor="_blank" w:history="1">
        <w:proofErr w:type="spellStart"/>
        <w:r w:rsidR="00486C4C">
          <w:rPr>
            <w:rStyle w:val="a3"/>
            <w:color w:val="000000"/>
            <w:sz w:val="28"/>
            <w:szCs w:val="28"/>
          </w:rPr>
          <w:t>Доступність</w:t>
        </w:r>
        <w:proofErr w:type="spellEnd"/>
      </w:hyperlink>
    </w:p>
    <w:p w14:paraId="2EBCFFF6" w14:textId="77777777" w:rsidR="00486C4C" w:rsidRDefault="00F42C35" w:rsidP="00486C4C">
      <w:pPr>
        <w:numPr>
          <w:ilvl w:val="0"/>
          <w:numId w:val="8"/>
        </w:numPr>
        <w:shd w:val="clear" w:color="auto" w:fill="FFFFFF"/>
        <w:ind w:left="1440" w:firstLine="0"/>
        <w:jc w:val="both"/>
      </w:pPr>
      <w:hyperlink r:id="rId11" w:anchor="_blank" w:history="1">
        <w:proofErr w:type="spellStart"/>
        <w:r w:rsidR="00486C4C">
          <w:rPr>
            <w:rStyle w:val="a3"/>
            <w:color w:val="000000"/>
            <w:sz w:val="28"/>
            <w:szCs w:val="28"/>
          </w:rPr>
          <w:t>Безпека</w:t>
        </w:r>
        <w:proofErr w:type="spellEnd"/>
      </w:hyperlink>
    </w:p>
    <w:p w14:paraId="23B458C9" w14:textId="77777777" w:rsidR="00486C4C" w:rsidRDefault="00F42C35" w:rsidP="00486C4C">
      <w:pPr>
        <w:numPr>
          <w:ilvl w:val="0"/>
          <w:numId w:val="8"/>
        </w:numPr>
        <w:shd w:val="clear" w:color="auto" w:fill="FFFFFF"/>
        <w:ind w:left="1440" w:firstLine="0"/>
        <w:jc w:val="both"/>
      </w:pPr>
      <w:hyperlink r:id="rId12" w:anchor="_blank" w:history="1">
        <w:proofErr w:type="spellStart"/>
        <w:r w:rsidR="00486C4C">
          <w:rPr>
            <w:rStyle w:val="a3"/>
            <w:color w:val="000000"/>
            <w:sz w:val="28"/>
            <w:szCs w:val="28"/>
          </w:rPr>
          <w:t>Супроводжуваність</w:t>
        </w:r>
        <w:proofErr w:type="spellEnd"/>
      </w:hyperlink>
    </w:p>
    <w:p w14:paraId="58BED762" w14:textId="77777777" w:rsidR="00486C4C" w:rsidRDefault="00F42C35" w:rsidP="00486C4C">
      <w:pPr>
        <w:numPr>
          <w:ilvl w:val="0"/>
          <w:numId w:val="8"/>
        </w:numPr>
        <w:shd w:val="clear" w:color="auto" w:fill="FFFFFF"/>
        <w:ind w:left="1440" w:firstLine="0"/>
        <w:jc w:val="both"/>
      </w:pPr>
      <w:hyperlink r:id="rId13" w:anchor="_blank" w:history="1">
        <w:proofErr w:type="spellStart"/>
        <w:r w:rsidR="00486C4C">
          <w:rPr>
            <w:rStyle w:val="a3"/>
            <w:color w:val="000000"/>
            <w:sz w:val="28"/>
            <w:szCs w:val="28"/>
          </w:rPr>
          <w:t>Переносимість</w:t>
        </w:r>
        <w:proofErr w:type="spellEnd"/>
      </w:hyperlink>
    </w:p>
    <w:p w14:paraId="2C59A591" w14:textId="77777777" w:rsidR="00486C4C" w:rsidRDefault="00F42C35" w:rsidP="00486C4C">
      <w:pPr>
        <w:numPr>
          <w:ilvl w:val="0"/>
          <w:numId w:val="8"/>
        </w:numPr>
        <w:shd w:val="clear" w:color="auto" w:fill="FFFFFF"/>
        <w:ind w:left="1440" w:firstLine="0"/>
        <w:jc w:val="both"/>
      </w:pPr>
      <w:hyperlink r:id="rId14" w:anchor="_blank" w:history="1">
        <w:proofErr w:type="spellStart"/>
        <w:r w:rsidR="00486C4C">
          <w:rPr>
            <w:rStyle w:val="a3"/>
            <w:color w:val="000000"/>
            <w:sz w:val="28"/>
            <w:szCs w:val="28"/>
          </w:rPr>
          <w:t>Продуктивність</w:t>
        </w:r>
        <w:proofErr w:type="spellEnd"/>
      </w:hyperlink>
    </w:p>
    <w:p w14:paraId="063172C9" w14:textId="77777777" w:rsidR="00486C4C" w:rsidRDefault="00486C4C" w:rsidP="00486C4C">
      <w:pPr>
        <w:shd w:val="clear" w:color="auto" w:fill="FFFFFF"/>
        <w:ind w:left="1800"/>
        <w:jc w:val="both"/>
      </w:pPr>
    </w:p>
    <w:p w14:paraId="320D4AF5" w14:textId="77777777" w:rsidR="00486C4C" w:rsidRDefault="00486C4C" w:rsidP="00486C4C">
      <w:pPr>
        <w:shd w:val="clear" w:color="auto" w:fill="FFFFFF"/>
        <w:jc w:val="both"/>
      </w:pPr>
      <w:r>
        <w:rPr>
          <w:rFonts w:ascii="Arial" w:eastAsia="Arial" w:hAnsi="Arial" w:cs="Arial"/>
          <w:color w:val="222222"/>
          <w:sz w:val="21"/>
          <w:szCs w:val="21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z w:val="28"/>
          <w:szCs w:val="21"/>
          <w:shd w:val="clear" w:color="auto" w:fill="FFFFFF"/>
        </w:rPr>
        <w:t xml:space="preserve">IV. </w:t>
      </w:r>
      <w:r>
        <w:rPr>
          <w:color w:val="222222"/>
          <w:sz w:val="28"/>
          <w:szCs w:val="21"/>
          <w:shd w:val="clear" w:color="auto" w:fill="FFFFFF"/>
        </w:rPr>
        <w:t>ДОДАТКОВІ МАТЕРІАЛИ</w:t>
      </w:r>
    </w:p>
    <w:p w14:paraId="2C5DC59F" w14:textId="728BFEC1" w:rsidR="00C411CC" w:rsidRDefault="00486C4C" w:rsidP="00C411CC">
      <w:pPr>
        <w:ind w:left="219" w:right="569" w:firstLine="360"/>
        <w:jc w:val="both"/>
        <w:rPr>
          <w:sz w:val="28"/>
        </w:rPr>
      </w:pPr>
      <w:r>
        <w:rPr>
          <w:sz w:val="28"/>
        </w:rPr>
        <w:t xml:space="preserve">У </w:t>
      </w:r>
      <w:proofErr w:type="spellStart"/>
      <w:r>
        <w:rPr>
          <w:sz w:val="28"/>
        </w:rPr>
        <w:t>додаток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виносяться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атрибути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можливостей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Рекомендується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наступний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набір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атрибутів</w:t>
      </w:r>
      <w:proofErr w:type="spellEnd"/>
      <w:r>
        <w:rPr>
          <w:sz w:val="28"/>
        </w:rPr>
        <w:t xml:space="preserve">: статус, </w:t>
      </w:r>
      <w:proofErr w:type="spellStart"/>
      <w:r>
        <w:rPr>
          <w:sz w:val="28"/>
        </w:rPr>
        <w:t>вигода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об'єм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робіт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ризик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стабільність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цільовий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випуск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призначення</w:t>
      </w:r>
      <w:proofErr w:type="spellEnd"/>
      <w:r>
        <w:rPr>
          <w:sz w:val="28"/>
        </w:rPr>
        <w:t>, причина.</w:t>
      </w:r>
    </w:p>
    <w:p w14:paraId="7FB92DF7" w14:textId="7E2566AC" w:rsidR="00C411CC" w:rsidRPr="00C411CC" w:rsidRDefault="00C411CC" w:rsidP="00C411CC">
      <w:pPr>
        <w:ind w:left="219" w:right="569" w:firstLine="360"/>
        <w:jc w:val="both"/>
        <w:rPr>
          <w:sz w:val="28"/>
          <w:lang w:val="uk-UA"/>
        </w:rPr>
      </w:pPr>
    </w:p>
    <w:p w14:paraId="7BE0BDC1" w14:textId="77777777" w:rsidR="00C411CC" w:rsidRDefault="00C411CC" w:rsidP="00C411CC">
      <w:pPr>
        <w:ind w:left="219" w:right="569" w:firstLine="360"/>
        <w:jc w:val="both"/>
        <w:rPr>
          <w:sz w:val="28"/>
        </w:rPr>
      </w:pPr>
    </w:p>
    <w:p w14:paraId="29B949DD" w14:textId="6589C876" w:rsidR="00486C4C" w:rsidRDefault="00486C4C" w:rsidP="00C411CC">
      <w:pPr>
        <w:ind w:left="219" w:right="569" w:firstLine="36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Бачення</w:t>
      </w:r>
      <w:proofErr w:type="spellEnd"/>
    </w:p>
    <w:p w14:paraId="71DC4ED3" w14:textId="77777777" w:rsidR="00C411CC" w:rsidRPr="00C411CC" w:rsidRDefault="00C411CC" w:rsidP="00C411CC">
      <w:pPr>
        <w:ind w:left="219" w:right="569" w:firstLine="360"/>
      </w:pPr>
    </w:p>
    <w:p w14:paraId="44537F4C" w14:textId="77777777" w:rsidR="00486C4C" w:rsidRDefault="00486C4C" w:rsidP="00486C4C">
      <w:pPr>
        <w:pStyle w:val="a4"/>
        <w:ind w:left="227" w:right="567"/>
      </w:pPr>
      <w:r>
        <w:rPr>
          <w:b/>
          <w:bCs/>
          <w:i/>
          <w:iCs/>
          <w:sz w:val="28"/>
          <w:szCs w:val="28"/>
          <w:u w:val="single"/>
        </w:rPr>
        <w:t>Мета:</w:t>
      </w:r>
      <w:r>
        <w:rPr>
          <w:sz w:val="28"/>
          <w:szCs w:val="28"/>
        </w:rPr>
        <w:t xml:space="preserve"> Мета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документа </w:t>
      </w:r>
      <w:proofErr w:type="spellStart"/>
      <w:r>
        <w:rPr>
          <w:sz w:val="28"/>
          <w:szCs w:val="28"/>
        </w:rPr>
        <w:t>полягає</w:t>
      </w:r>
      <w:proofErr w:type="spellEnd"/>
      <w:r>
        <w:rPr>
          <w:sz w:val="28"/>
          <w:szCs w:val="28"/>
        </w:rPr>
        <w:t xml:space="preserve"> в тому,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зібрати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проаналізувати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високорівневі</w:t>
      </w:r>
      <w:proofErr w:type="spellEnd"/>
      <w:r>
        <w:rPr>
          <w:sz w:val="28"/>
          <w:szCs w:val="28"/>
        </w:rPr>
        <w:t xml:space="preserve"> потреби і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редагування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розкладу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музичній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школі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різними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рівнями</w:t>
      </w:r>
      <w:proofErr w:type="spellEnd"/>
      <w:r>
        <w:rPr>
          <w:sz w:val="28"/>
          <w:szCs w:val="28"/>
        </w:rPr>
        <w:t xml:space="preserve"> доступу. Документ </w:t>
      </w:r>
      <w:proofErr w:type="spellStart"/>
      <w:r>
        <w:rPr>
          <w:sz w:val="28"/>
          <w:szCs w:val="28"/>
        </w:rPr>
        <w:t>акцентує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увагу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можливостях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необхідних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адміністрації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вчителям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учням</w:t>
      </w:r>
      <w:proofErr w:type="spellEnd"/>
      <w:r>
        <w:rPr>
          <w:sz w:val="28"/>
          <w:szCs w:val="28"/>
        </w:rPr>
        <w:t xml:space="preserve">, і на те, </w:t>
      </w: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потреби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Подробиці</w:t>
      </w:r>
      <w:proofErr w:type="spellEnd"/>
      <w:r>
        <w:rPr>
          <w:sz w:val="28"/>
          <w:szCs w:val="28"/>
        </w:rPr>
        <w:t xml:space="preserve"> того, як система </w:t>
      </w:r>
      <w:proofErr w:type="spellStart"/>
      <w:r>
        <w:rPr>
          <w:sz w:val="28"/>
          <w:szCs w:val="28"/>
        </w:rPr>
        <w:t>складання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розкладу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потреби, </w:t>
      </w:r>
      <w:proofErr w:type="spellStart"/>
      <w:r>
        <w:rPr>
          <w:sz w:val="28"/>
          <w:szCs w:val="28"/>
        </w:rPr>
        <w:t>будуть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деталізовані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реализації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розкладу</w:t>
      </w:r>
      <w:proofErr w:type="spellEnd"/>
      <w:r>
        <w:rPr>
          <w:sz w:val="28"/>
          <w:szCs w:val="28"/>
        </w:rPr>
        <w:t>.</w:t>
      </w:r>
    </w:p>
    <w:p w14:paraId="5247628C" w14:textId="77777777" w:rsidR="00486C4C" w:rsidRDefault="00486C4C" w:rsidP="00486C4C">
      <w:pPr>
        <w:pStyle w:val="41"/>
        <w:ind w:left="0"/>
        <w:rPr>
          <w:sz w:val="28"/>
          <w:szCs w:val="28"/>
        </w:rPr>
      </w:pPr>
    </w:p>
    <w:p w14:paraId="179C69D5" w14:textId="77777777" w:rsidR="00486C4C" w:rsidRDefault="00486C4C" w:rsidP="00486C4C">
      <w:pPr>
        <w:pStyle w:val="41"/>
        <w:ind w:left="0"/>
        <w:rPr>
          <w:sz w:val="28"/>
          <w:szCs w:val="28"/>
        </w:rPr>
      </w:pPr>
    </w:p>
    <w:p w14:paraId="6694C31A" w14:textId="77777777" w:rsidR="00486C4C" w:rsidRDefault="00486C4C" w:rsidP="00486C4C">
      <w:pPr>
        <w:pStyle w:val="41"/>
        <w:ind w:left="0"/>
        <w:rPr>
          <w:sz w:val="28"/>
          <w:szCs w:val="28"/>
        </w:rPr>
      </w:pPr>
    </w:p>
    <w:p w14:paraId="740DBB85" w14:textId="77777777" w:rsidR="00486C4C" w:rsidRDefault="00486C4C" w:rsidP="00486C4C">
      <w:pPr>
        <w:pStyle w:val="41"/>
        <w:ind w:left="0"/>
        <w:rPr>
          <w:sz w:val="28"/>
          <w:szCs w:val="28"/>
        </w:rPr>
      </w:pPr>
    </w:p>
    <w:p w14:paraId="4DDFDFEA" w14:textId="77777777" w:rsidR="00486C4C" w:rsidRDefault="00486C4C" w:rsidP="00486C4C">
      <w:pPr>
        <w:pStyle w:val="41"/>
        <w:ind w:left="227" w:right="567"/>
      </w:pPr>
      <w:r>
        <w:rPr>
          <w:sz w:val="28"/>
          <w:szCs w:val="28"/>
        </w:rPr>
        <w:t>Контекст</w:t>
      </w:r>
    </w:p>
    <w:p w14:paraId="209E04ED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692FC7AB" w14:textId="127AD9CC" w:rsidR="00486C4C" w:rsidRPr="00F42C35" w:rsidRDefault="00486C4C" w:rsidP="00486C4C">
      <w:pPr>
        <w:pStyle w:val="41"/>
        <w:ind w:left="227" w:right="567" w:firstLine="720"/>
      </w:pPr>
      <w:proofErr w:type="spellStart"/>
      <w:r>
        <w:rPr>
          <w:b w:val="0"/>
          <w:bCs w:val="0"/>
          <w:sz w:val="28"/>
          <w:szCs w:val="28"/>
        </w:rPr>
        <w:t>Справжній</w:t>
      </w:r>
      <w:proofErr w:type="spellEnd"/>
      <w:r>
        <w:rPr>
          <w:b w:val="0"/>
          <w:bCs w:val="0"/>
          <w:sz w:val="28"/>
          <w:szCs w:val="28"/>
        </w:rPr>
        <w:t xml:space="preserve"> документ </w:t>
      </w:r>
      <w:proofErr w:type="spellStart"/>
      <w:r>
        <w:rPr>
          <w:b w:val="0"/>
          <w:bCs w:val="0"/>
          <w:sz w:val="28"/>
          <w:szCs w:val="28"/>
        </w:rPr>
        <w:t>розробляється</w:t>
      </w:r>
      <w:proofErr w:type="spellEnd"/>
      <w:r>
        <w:rPr>
          <w:b w:val="0"/>
          <w:bCs w:val="0"/>
          <w:sz w:val="28"/>
          <w:szCs w:val="28"/>
        </w:rPr>
        <w:t xml:space="preserve"> в рамках проекту </w:t>
      </w:r>
      <w:proofErr w:type="spellStart"/>
      <w:r>
        <w:rPr>
          <w:b w:val="0"/>
          <w:bCs w:val="0"/>
          <w:sz w:val="28"/>
          <w:szCs w:val="28"/>
        </w:rPr>
        <w:t>розробки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системи</w:t>
      </w:r>
      <w:proofErr w:type="spellEnd"/>
      <w:r w:rsidR="00F42C35">
        <w:rPr>
          <w:b w:val="0"/>
          <w:bCs w:val="0"/>
          <w:sz w:val="28"/>
          <w:szCs w:val="28"/>
          <w:lang w:val="uk-UA"/>
        </w:rPr>
        <w:t xml:space="preserve"> прийому у лікарні</w:t>
      </w:r>
      <w:r>
        <w:rPr>
          <w:b w:val="0"/>
          <w:bCs w:val="0"/>
          <w:sz w:val="28"/>
          <w:szCs w:val="28"/>
        </w:rPr>
        <w:t>.</w:t>
      </w:r>
    </w:p>
    <w:p w14:paraId="690BE793" w14:textId="77777777" w:rsidR="00486C4C" w:rsidRDefault="00486C4C" w:rsidP="00486C4C">
      <w:pPr>
        <w:pStyle w:val="41"/>
        <w:ind w:left="227" w:right="567"/>
        <w:rPr>
          <w:b w:val="0"/>
          <w:bCs w:val="0"/>
          <w:sz w:val="28"/>
          <w:szCs w:val="28"/>
        </w:rPr>
      </w:pPr>
    </w:p>
    <w:p w14:paraId="08BFE74B" w14:textId="77777777" w:rsidR="00486C4C" w:rsidRDefault="00486C4C" w:rsidP="00486C4C">
      <w:pPr>
        <w:pStyle w:val="41"/>
        <w:ind w:left="227" w:right="567"/>
        <w:rPr>
          <w:b w:val="0"/>
          <w:bCs w:val="0"/>
          <w:sz w:val="28"/>
          <w:szCs w:val="28"/>
        </w:rPr>
      </w:pPr>
    </w:p>
    <w:p w14:paraId="4518E982" w14:textId="77777777" w:rsidR="00486C4C" w:rsidRDefault="00486C4C" w:rsidP="00486C4C">
      <w:pPr>
        <w:pStyle w:val="41"/>
        <w:ind w:left="227" w:right="567"/>
      </w:pP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акроніми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скорочення</w:t>
      </w:r>
      <w:proofErr w:type="spellEnd"/>
    </w:p>
    <w:p w14:paraId="67C30215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3F33C203" w14:textId="77777777" w:rsidR="00486C4C" w:rsidRDefault="00486C4C" w:rsidP="00486C4C">
      <w:pPr>
        <w:pStyle w:val="41"/>
        <w:ind w:left="227" w:right="567" w:firstLine="720"/>
      </w:pPr>
      <w:proofErr w:type="spellStart"/>
      <w:r>
        <w:rPr>
          <w:b w:val="0"/>
          <w:bCs w:val="0"/>
          <w:sz w:val="28"/>
          <w:szCs w:val="28"/>
        </w:rPr>
        <w:t>Основні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визначення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наведені</w:t>
      </w:r>
      <w:proofErr w:type="spellEnd"/>
      <w:r>
        <w:rPr>
          <w:b w:val="0"/>
          <w:bCs w:val="0"/>
          <w:sz w:val="28"/>
          <w:szCs w:val="28"/>
        </w:rPr>
        <w:t xml:space="preserve"> в </w:t>
      </w:r>
      <w:proofErr w:type="spellStart"/>
      <w:r>
        <w:rPr>
          <w:b w:val="0"/>
          <w:bCs w:val="0"/>
          <w:sz w:val="28"/>
          <w:szCs w:val="28"/>
        </w:rPr>
        <w:t>документі</w:t>
      </w:r>
      <w:proofErr w:type="spellEnd"/>
      <w:r>
        <w:rPr>
          <w:b w:val="0"/>
          <w:bCs w:val="0"/>
          <w:sz w:val="28"/>
          <w:szCs w:val="28"/>
        </w:rPr>
        <w:t xml:space="preserve"> «Словник проекту».</w:t>
      </w:r>
    </w:p>
    <w:p w14:paraId="3FA6B386" w14:textId="77777777" w:rsidR="00486C4C" w:rsidRDefault="00486C4C" w:rsidP="00486C4C">
      <w:pPr>
        <w:pStyle w:val="41"/>
        <w:ind w:left="0" w:right="567"/>
        <w:jc w:val="both"/>
        <w:rPr>
          <w:sz w:val="28"/>
          <w:szCs w:val="28"/>
        </w:rPr>
      </w:pPr>
    </w:p>
    <w:p w14:paraId="7941EBA0" w14:textId="77777777" w:rsidR="00486C4C" w:rsidRDefault="00486C4C" w:rsidP="00486C4C">
      <w:pPr>
        <w:pStyle w:val="41"/>
        <w:ind w:left="0" w:right="567"/>
        <w:jc w:val="both"/>
        <w:rPr>
          <w:sz w:val="28"/>
          <w:szCs w:val="28"/>
        </w:rPr>
      </w:pPr>
    </w:p>
    <w:p w14:paraId="70F9520E" w14:textId="77777777" w:rsidR="00486C4C" w:rsidRDefault="00486C4C" w:rsidP="00486C4C">
      <w:pPr>
        <w:pStyle w:val="a4"/>
        <w:ind w:left="227" w:right="567"/>
        <w:jc w:val="both"/>
      </w:pPr>
      <w:r>
        <w:rPr>
          <w:b/>
          <w:bCs/>
          <w:sz w:val="28"/>
          <w:szCs w:val="28"/>
        </w:rPr>
        <w:t xml:space="preserve">Короткий </w:t>
      </w:r>
      <w:proofErr w:type="spellStart"/>
      <w:r>
        <w:rPr>
          <w:b/>
          <w:bCs/>
          <w:sz w:val="28"/>
          <w:szCs w:val="28"/>
        </w:rPr>
        <w:t>зміст</w:t>
      </w:r>
      <w:proofErr w:type="spellEnd"/>
    </w:p>
    <w:p w14:paraId="27CDE9E2" w14:textId="77777777" w:rsidR="00486C4C" w:rsidRDefault="00486C4C" w:rsidP="00486C4C">
      <w:pPr>
        <w:pStyle w:val="a4"/>
        <w:ind w:left="227" w:right="567" w:firstLine="720"/>
      </w:pPr>
      <w:r>
        <w:rPr>
          <w:sz w:val="28"/>
          <w:szCs w:val="28"/>
        </w:rPr>
        <w:t xml:space="preserve">Документ </w:t>
      </w:r>
      <w:proofErr w:type="spellStart"/>
      <w:r>
        <w:rPr>
          <w:sz w:val="28"/>
          <w:szCs w:val="28"/>
        </w:rPr>
        <w:t>описує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високорівневі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розкладу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музичній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школі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Вказані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ділові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розглянутого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Баченні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сформульовані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ключові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проблеми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способи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вирішення</w:t>
      </w:r>
      <w:proofErr w:type="spellEnd"/>
      <w:r>
        <w:rPr>
          <w:sz w:val="28"/>
          <w:szCs w:val="28"/>
        </w:rPr>
        <w:t xml:space="preserve">, наведено характеристики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показники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до продукту</w:t>
      </w:r>
      <w:proofErr w:type="gramEnd"/>
      <w:r>
        <w:rPr>
          <w:sz w:val="28"/>
          <w:szCs w:val="28"/>
        </w:rPr>
        <w:t>.</w:t>
      </w:r>
    </w:p>
    <w:p w14:paraId="21925440" w14:textId="77777777" w:rsidR="00486C4C" w:rsidRDefault="00486C4C" w:rsidP="00486C4C">
      <w:pPr>
        <w:pStyle w:val="41"/>
        <w:ind w:left="0" w:right="567" w:firstLine="227"/>
        <w:jc w:val="both"/>
        <w:rPr>
          <w:sz w:val="28"/>
          <w:szCs w:val="28"/>
        </w:rPr>
      </w:pPr>
    </w:p>
    <w:p w14:paraId="05B6EA3A" w14:textId="77777777" w:rsidR="00486C4C" w:rsidRDefault="00486C4C" w:rsidP="00486C4C">
      <w:pPr>
        <w:pStyle w:val="41"/>
        <w:ind w:left="0" w:right="567" w:firstLine="227"/>
        <w:jc w:val="both"/>
        <w:rPr>
          <w:sz w:val="28"/>
          <w:szCs w:val="28"/>
        </w:rPr>
      </w:pPr>
    </w:p>
    <w:p w14:paraId="554477C7" w14:textId="77777777" w:rsidR="00486C4C" w:rsidRDefault="00486C4C" w:rsidP="00486C4C">
      <w:pPr>
        <w:pStyle w:val="41"/>
        <w:ind w:left="0" w:right="567" w:firstLine="227"/>
        <w:jc w:val="both"/>
      </w:pPr>
      <w:proofErr w:type="spellStart"/>
      <w:r>
        <w:rPr>
          <w:sz w:val="28"/>
          <w:szCs w:val="28"/>
        </w:rPr>
        <w:lastRenderedPageBreak/>
        <w:t>Позиціонування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Ділові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переваги</w:t>
      </w:r>
      <w:proofErr w:type="spellEnd"/>
    </w:p>
    <w:p w14:paraId="3EB3FCC9" w14:textId="77777777" w:rsidR="00486C4C" w:rsidRDefault="00486C4C" w:rsidP="00486C4C">
      <w:pPr>
        <w:pStyle w:val="41"/>
        <w:ind w:left="227" w:right="567"/>
        <w:jc w:val="both"/>
      </w:pPr>
      <w:r>
        <w:rPr>
          <w:rFonts w:eastAsia="Liberation Serif" w:cs="Liberation Serif"/>
          <w:sz w:val="28"/>
          <w:szCs w:val="28"/>
        </w:rPr>
        <w:t xml:space="preserve">                   </w:t>
      </w:r>
    </w:p>
    <w:p w14:paraId="7C94AAF8" w14:textId="0A3A58E1" w:rsidR="00486C4C" w:rsidRPr="00C411CC" w:rsidRDefault="00C411CC" w:rsidP="00486C4C">
      <w:pPr>
        <w:pStyle w:val="a4"/>
        <w:ind w:left="227" w:right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Ми позиціонуємо цю систему як найкращій засіб для </w:t>
      </w:r>
      <w:r w:rsidR="00F42C35">
        <w:rPr>
          <w:sz w:val="28"/>
          <w:szCs w:val="28"/>
          <w:lang w:val="uk-UA"/>
        </w:rPr>
        <w:t>прийому в лікарні</w:t>
      </w:r>
      <w:r>
        <w:rPr>
          <w:sz w:val="28"/>
          <w:szCs w:val="28"/>
          <w:lang w:val="uk-UA"/>
        </w:rPr>
        <w:t xml:space="preserve">. </w:t>
      </w:r>
    </w:p>
    <w:p w14:paraId="6E6FD9DC" w14:textId="77777777" w:rsidR="00486C4C" w:rsidRDefault="00486C4C" w:rsidP="00486C4C">
      <w:pPr>
        <w:pStyle w:val="a4"/>
        <w:ind w:right="567"/>
      </w:pPr>
      <w:r>
        <w:rPr>
          <w:rFonts w:eastAsia="Liberation Serif" w:cs="Liberation Serif"/>
          <w:sz w:val="28"/>
          <w:szCs w:val="28"/>
        </w:rPr>
        <w:t xml:space="preserve">   </w:t>
      </w:r>
      <w:proofErr w:type="spellStart"/>
      <w:r>
        <w:rPr>
          <w:b/>
          <w:bCs/>
          <w:sz w:val="28"/>
          <w:szCs w:val="28"/>
        </w:rPr>
        <w:t>Визначення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проблеми</w:t>
      </w:r>
      <w:proofErr w:type="spellEnd"/>
    </w:p>
    <w:p w14:paraId="5405D12B" w14:textId="77777777" w:rsidR="00486C4C" w:rsidRDefault="00486C4C" w:rsidP="00486C4C">
      <w:r>
        <w:rPr>
          <w:rFonts w:eastAsia="Liberation Serif" w:cs="Liberation Serif"/>
        </w:rPr>
        <w:t xml:space="preserve"> 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70"/>
        <w:gridCol w:w="6870"/>
      </w:tblGrid>
      <w:tr w:rsidR="00486C4C" w14:paraId="344A9211" w14:textId="77777777" w:rsidTr="005A23B9">
        <w:tc>
          <w:tcPr>
            <w:tcW w:w="27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364F62" w14:textId="77777777" w:rsidR="00486C4C" w:rsidRDefault="00486C4C" w:rsidP="005A23B9">
            <w:r>
              <w:rPr>
                <w:sz w:val="28"/>
                <w:szCs w:val="28"/>
              </w:rPr>
              <w:t>Проблема</w:t>
            </w:r>
          </w:p>
        </w:tc>
        <w:tc>
          <w:tcPr>
            <w:tcW w:w="68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9070F8" w14:textId="17A23AD3" w:rsidR="00486C4C" w:rsidRPr="00F42C35" w:rsidRDefault="00F42C35" w:rsidP="005A23B9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Автоматизування прийому у лікарні.</w:t>
            </w:r>
          </w:p>
        </w:tc>
      </w:tr>
      <w:tr w:rsidR="00486C4C" w14:paraId="6774DB9E" w14:textId="77777777" w:rsidTr="005A23B9">
        <w:tc>
          <w:tcPr>
            <w:tcW w:w="27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D263F4" w14:textId="77777777" w:rsidR="00486C4C" w:rsidRDefault="00486C4C" w:rsidP="005A23B9">
            <w:proofErr w:type="spellStart"/>
            <w:r>
              <w:rPr>
                <w:sz w:val="28"/>
                <w:szCs w:val="28"/>
              </w:rPr>
              <w:t>Зачіпає</w:t>
            </w:r>
            <w:proofErr w:type="spellEnd"/>
          </w:p>
        </w:tc>
        <w:tc>
          <w:tcPr>
            <w:tcW w:w="68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514FF2" w14:textId="581DF1D4" w:rsidR="00486C4C" w:rsidRPr="00F42C35" w:rsidRDefault="00486C4C" w:rsidP="005A23B9">
            <w:pPr>
              <w:rPr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Затримки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виконання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42C35">
              <w:rPr>
                <w:sz w:val="28"/>
                <w:szCs w:val="28"/>
                <w:lang w:val="uk-UA"/>
              </w:rPr>
              <w:t>прийому у лікарні</w:t>
            </w:r>
          </w:p>
        </w:tc>
      </w:tr>
      <w:tr w:rsidR="00486C4C" w14:paraId="17D884C6" w14:textId="77777777" w:rsidTr="005A23B9">
        <w:tc>
          <w:tcPr>
            <w:tcW w:w="27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1A1B09" w14:textId="77777777" w:rsidR="00486C4C" w:rsidRDefault="00486C4C" w:rsidP="005A23B9">
            <w:proofErr w:type="spellStart"/>
            <w:r>
              <w:rPr>
                <w:sz w:val="28"/>
                <w:szCs w:val="28"/>
              </w:rPr>
              <w:t>Успішне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вирішення</w:t>
            </w:r>
            <w:proofErr w:type="spellEnd"/>
          </w:p>
        </w:tc>
        <w:tc>
          <w:tcPr>
            <w:tcW w:w="68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8BEB8E" w14:textId="6A6FDC80" w:rsidR="00486C4C" w:rsidRDefault="00486C4C" w:rsidP="005A23B9">
            <w:proofErr w:type="spellStart"/>
            <w:r>
              <w:rPr>
                <w:sz w:val="28"/>
                <w:szCs w:val="28"/>
              </w:rPr>
              <w:t>Зменшення</w:t>
            </w:r>
            <w:proofErr w:type="spellEnd"/>
            <w:r>
              <w:rPr>
                <w:sz w:val="28"/>
                <w:szCs w:val="28"/>
              </w:rPr>
              <w:t xml:space="preserve"> часу, </w:t>
            </w:r>
            <w:proofErr w:type="spellStart"/>
            <w:r>
              <w:rPr>
                <w:sz w:val="28"/>
                <w:szCs w:val="28"/>
              </w:rPr>
              <w:t>що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витрачаеться</w:t>
            </w:r>
            <w:proofErr w:type="spellEnd"/>
            <w:r>
              <w:rPr>
                <w:sz w:val="28"/>
                <w:szCs w:val="28"/>
              </w:rPr>
              <w:t xml:space="preserve"> на</w:t>
            </w:r>
            <w:r w:rsidR="00F42C35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F42C35">
              <w:rPr>
                <w:sz w:val="28"/>
                <w:szCs w:val="28"/>
                <w:lang w:val="uk-UA"/>
              </w:rPr>
              <w:t>процесс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42C35">
              <w:rPr>
                <w:sz w:val="28"/>
                <w:szCs w:val="28"/>
                <w:lang w:val="uk-UA"/>
              </w:rPr>
              <w:t>прийому у лікарні</w:t>
            </w:r>
          </w:p>
        </w:tc>
      </w:tr>
    </w:tbl>
    <w:p w14:paraId="686A5FC4" w14:textId="77777777" w:rsidR="00486C4C" w:rsidRDefault="00486C4C" w:rsidP="00486C4C"/>
    <w:p w14:paraId="53E8D91D" w14:textId="77777777" w:rsidR="00486C4C" w:rsidRDefault="00486C4C" w:rsidP="00486C4C">
      <w:pPr>
        <w:jc w:val="both"/>
      </w:pPr>
      <w:r>
        <w:rPr>
          <w:rFonts w:eastAsia="Liberation Serif" w:cs="Liberation Serif"/>
        </w:rPr>
        <w:t xml:space="preserve">    </w:t>
      </w:r>
      <w:proofErr w:type="spellStart"/>
      <w:r>
        <w:rPr>
          <w:b/>
          <w:sz w:val="28"/>
          <w:szCs w:val="28"/>
        </w:rPr>
        <w:t>Визначення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позиції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виробу</w:t>
      </w:r>
      <w:proofErr w:type="spellEnd"/>
    </w:p>
    <w:p w14:paraId="26DE117E" w14:textId="77777777" w:rsidR="00486C4C" w:rsidRPr="00486C4C" w:rsidRDefault="00486C4C" w:rsidP="00486C4C">
      <w:pPr>
        <w:rPr>
          <w:b/>
          <w:sz w:val="28"/>
          <w:szCs w:val="28"/>
        </w:rPr>
      </w:pPr>
    </w:p>
    <w:p w14:paraId="3051CE17" w14:textId="46DE9D5E" w:rsidR="00486C4C" w:rsidRPr="00C411CC" w:rsidRDefault="00486C4C" w:rsidP="00486C4C">
      <w:pPr>
        <w:rPr>
          <w:lang w:val="uk-UA"/>
        </w:rPr>
      </w:pPr>
      <w:proofErr w:type="spellStart"/>
      <w:r w:rsidRPr="00486C4C">
        <w:rPr>
          <w:sz w:val="28"/>
          <w:szCs w:val="28"/>
        </w:rPr>
        <w:t>Створюеться</w:t>
      </w:r>
      <w:proofErr w:type="spellEnd"/>
      <w:r w:rsidRPr="00486C4C">
        <w:rPr>
          <w:sz w:val="28"/>
          <w:szCs w:val="28"/>
        </w:rPr>
        <w:t xml:space="preserve"> для </w:t>
      </w:r>
      <w:proofErr w:type="spellStart"/>
      <w:r w:rsidRPr="00486C4C">
        <w:rPr>
          <w:sz w:val="28"/>
          <w:szCs w:val="28"/>
        </w:rPr>
        <w:t>розповсюження</w:t>
      </w:r>
      <w:proofErr w:type="spellEnd"/>
      <w:r w:rsidRPr="00486C4C">
        <w:rPr>
          <w:sz w:val="28"/>
          <w:szCs w:val="28"/>
        </w:rPr>
        <w:t xml:space="preserve"> у </w:t>
      </w:r>
      <w:r w:rsidR="00F42C35">
        <w:rPr>
          <w:sz w:val="28"/>
          <w:szCs w:val="28"/>
          <w:lang w:val="uk-UA"/>
        </w:rPr>
        <w:t>Лікарнях</w:t>
      </w:r>
      <w:r w:rsidRPr="00486C4C">
        <w:rPr>
          <w:sz w:val="28"/>
          <w:szCs w:val="28"/>
        </w:rPr>
        <w:t xml:space="preserve">. </w:t>
      </w:r>
      <w:proofErr w:type="spellStart"/>
      <w:r w:rsidRPr="00486C4C">
        <w:rPr>
          <w:sz w:val="28"/>
          <w:szCs w:val="28"/>
        </w:rPr>
        <w:t>Потрібно</w:t>
      </w:r>
      <w:proofErr w:type="spellEnd"/>
      <w:r w:rsidRPr="00486C4C">
        <w:rPr>
          <w:sz w:val="28"/>
          <w:szCs w:val="28"/>
        </w:rPr>
        <w:t xml:space="preserve"> </w:t>
      </w:r>
      <w:proofErr w:type="spellStart"/>
      <w:r w:rsidRPr="00486C4C">
        <w:rPr>
          <w:sz w:val="28"/>
          <w:szCs w:val="28"/>
        </w:rPr>
        <w:t>розробити</w:t>
      </w:r>
      <w:proofErr w:type="spellEnd"/>
      <w:r w:rsidRPr="00486C4C">
        <w:rPr>
          <w:sz w:val="28"/>
          <w:szCs w:val="28"/>
        </w:rPr>
        <w:t xml:space="preserve"> систему </w:t>
      </w:r>
      <w:proofErr w:type="spellStart"/>
      <w:r w:rsidRPr="00486C4C">
        <w:rPr>
          <w:sz w:val="28"/>
          <w:szCs w:val="28"/>
        </w:rPr>
        <w:t>створення</w:t>
      </w:r>
      <w:proofErr w:type="spellEnd"/>
      <w:r w:rsidRPr="00486C4C">
        <w:rPr>
          <w:sz w:val="28"/>
          <w:szCs w:val="28"/>
        </w:rPr>
        <w:t xml:space="preserve"> </w:t>
      </w:r>
      <w:r w:rsidR="00F42C35">
        <w:rPr>
          <w:sz w:val="28"/>
          <w:szCs w:val="28"/>
          <w:lang w:val="uk-UA"/>
        </w:rPr>
        <w:t>автоматизованого процесу прийому у лікарнях</w:t>
      </w:r>
      <w:r w:rsidRPr="00486C4C">
        <w:rPr>
          <w:sz w:val="28"/>
          <w:szCs w:val="28"/>
        </w:rPr>
        <w:t xml:space="preserve">. </w:t>
      </w:r>
      <w:proofErr w:type="spellStart"/>
      <w:r w:rsidRPr="00486C4C">
        <w:rPr>
          <w:sz w:val="28"/>
          <w:szCs w:val="28"/>
        </w:rPr>
        <w:t>Данна</w:t>
      </w:r>
      <w:proofErr w:type="spellEnd"/>
      <w:r w:rsidRPr="00486C4C">
        <w:rPr>
          <w:sz w:val="28"/>
          <w:szCs w:val="28"/>
        </w:rPr>
        <w:t xml:space="preserve"> система </w:t>
      </w:r>
      <w:proofErr w:type="spellStart"/>
      <w:r w:rsidRPr="00486C4C">
        <w:rPr>
          <w:sz w:val="28"/>
          <w:szCs w:val="28"/>
        </w:rPr>
        <w:t>має</w:t>
      </w:r>
      <w:proofErr w:type="spellEnd"/>
      <w:r w:rsidRPr="00486C4C">
        <w:rPr>
          <w:sz w:val="28"/>
          <w:szCs w:val="28"/>
        </w:rPr>
        <w:t xml:space="preserve"> </w:t>
      </w:r>
      <w:proofErr w:type="spellStart"/>
      <w:r w:rsidRPr="00486C4C">
        <w:rPr>
          <w:sz w:val="28"/>
          <w:szCs w:val="28"/>
        </w:rPr>
        <w:t>назву</w:t>
      </w:r>
      <w:proofErr w:type="spellEnd"/>
      <w:r w:rsidRPr="00486C4C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АІС «</w:t>
      </w:r>
      <w:proofErr w:type="spellStart"/>
      <w:r w:rsidR="00F42C35">
        <w:rPr>
          <w:color w:val="000000"/>
          <w:sz w:val="28"/>
          <w:szCs w:val="28"/>
          <w:lang w:val="uk-UA"/>
        </w:rPr>
        <w:t>АвтоЛіки</w:t>
      </w:r>
      <w:proofErr w:type="spellEnd"/>
      <w:r>
        <w:rPr>
          <w:color w:val="000000"/>
          <w:sz w:val="28"/>
          <w:szCs w:val="28"/>
        </w:rPr>
        <w:t xml:space="preserve">», </w:t>
      </w:r>
      <w:proofErr w:type="spellStart"/>
      <w:r>
        <w:rPr>
          <w:color w:val="000000"/>
          <w:sz w:val="28"/>
          <w:szCs w:val="28"/>
        </w:rPr>
        <w:t>котра</w:t>
      </w:r>
      <w:proofErr w:type="spellEnd"/>
      <w:r>
        <w:rPr>
          <w:color w:val="000000"/>
          <w:sz w:val="28"/>
          <w:szCs w:val="28"/>
        </w:rPr>
        <w:t xml:space="preserve"> заснована на СУБД та </w:t>
      </w:r>
      <w:proofErr w:type="spellStart"/>
      <w:r>
        <w:rPr>
          <w:color w:val="000000"/>
          <w:sz w:val="28"/>
          <w:szCs w:val="28"/>
        </w:rPr>
        <w:t>автоматизованій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системі</w:t>
      </w:r>
      <w:proofErr w:type="spellEnd"/>
      <w:r>
        <w:rPr>
          <w:color w:val="000000"/>
          <w:sz w:val="28"/>
          <w:szCs w:val="28"/>
        </w:rPr>
        <w:t xml:space="preserve">, на </w:t>
      </w:r>
      <w:proofErr w:type="spellStart"/>
      <w:r>
        <w:rPr>
          <w:color w:val="000000"/>
          <w:sz w:val="28"/>
          <w:szCs w:val="28"/>
        </w:rPr>
        <w:t>відміну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застарілого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підходу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</w:t>
      </w:r>
      <w:r w:rsidR="00F42C35">
        <w:rPr>
          <w:sz w:val="28"/>
          <w:szCs w:val="28"/>
          <w:lang w:val="uk-UA"/>
        </w:rPr>
        <w:t>процесу прийому у лікарнях</w:t>
      </w:r>
      <w:r w:rsidR="00C411CC">
        <w:rPr>
          <w:color w:val="000000"/>
          <w:sz w:val="28"/>
          <w:szCs w:val="28"/>
          <w:lang w:val="uk-UA"/>
        </w:rPr>
        <w:t>.</w:t>
      </w:r>
    </w:p>
    <w:p w14:paraId="4D5C0E7D" w14:textId="77777777" w:rsidR="00486C4C" w:rsidRDefault="00486C4C" w:rsidP="00486C4C"/>
    <w:p w14:paraId="5FA4ABD9" w14:textId="77777777" w:rsidR="00486C4C" w:rsidRDefault="00486C4C" w:rsidP="00486C4C">
      <w:pPr>
        <w:pStyle w:val="41"/>
        <w:ind w:left="227" w:right="567"/>
        <w:jc w:val="both"/>
      </w:pPr>
      <w:proofErr w:type="spellStart"/>
      <w:r>
        <w:rPr>
          <w:sz w:val="28"/>
          <w:szCs w:val="28"/>
        </w:rPr>
        <w:t>Описання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Відомості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користувачів</w:t>
      </w:r>
      <w:proofErr w:type="spellEnd"/>
    </w:p>
    <w:p w14:paraId="4B6186E3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7780913F" w14:textId="4D2247B6" w:rsidR="00486C4C" w:rsidRDefault="00486C4C" w:rsidP="00486C4C">
      <w:pPr>
        <w:pStyle w:val="a4"/>
        <w:ind w:left="227" w:right="567" w:firstLine="720"/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існують</w:t>
      </w:r>
      <w:proofErr w:type="spellEnd"/>
      <w:r>
        <w:rPr>
          <w:sz w:val="28"/>
          <w:szCs w:val="28"/>
        </w:rPr>
        <w:t xml:space="preserve"> три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r w:rsidR="00D94E42">
        <w:rPr>
          <w:sz w:val="28"/>
          <w:szCs w:val="28"/>
          <w:lang w:val="uk-UA"/>
        </w:rPr>
        <w:t>актора</w:t>
      </w:r>
      <w:r>
        <w:rPr>
          <w:sz w:val="28"/>
          <w:szCs w:val="28"/>
        </w:rPr>
        <w:t xml:space="preserve">: </w:t>
      </w:r>
      <w:r w:rsidR="00F42C35">
        <w:rPr>
          <w:sz w:val="28"/>
          <w:szCs w:val="28"/>
          <w:lang w:val="uk-UA"/>
        </w:rPr>
        <w:t>Черговий</w:t>
      </w:r>
      <w:r w:rsidR="00F42C35" w:rsidRPr="00F42C35">
        <w:rPr>
          <w:sz w:val="28"/>
          <w:szCs w:val="28"/>
        </w:rPr>
        <w:t xml:space="preserve"> </w:t>
      </w:r>
      <w:r w:rsidR="00F42C35">
        <w:rPr>
          <w:sz w:val="28"/>
          <w:szCs w:val="28"/>
          <w:lang w:val="uk-UA"/>
        </w:rPr>
        <w:t>лікар</w:t>
      </w:r>
      <w:r w:rsidR="00D94E42">
        <w:rPr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</w:t>
      </w:r>
      <w:r w:rsidR="00F42C35">
        <w:rPr>
          <w:sz w:val="28"/>
          <w:szCs w:val="28"/>
          <w:lang w:val="uk-UA"/>
        </w:rPr>
        <w:t>Лікуючий лікар</w:t>
      </w:r>
      <w:r w:rsidR="00C411CC">
        <w:rPr>
          <w:sz w:val="28"/>
          <w:szCs w:val="28"/>
          <w:lang w:val="uk-UA"/>
        </w:rPr>
        <w:t xml:space="preserve"> та </w:t>
      </w:r>
      <w:r w:rsidR="00F42C35">
        <w:rPr>
          <w:sz w:val="28"/>
          <w:szCs w:val="28"/>
          <w:lang w:val="uk-UA"/>
        </w:rPr>
        <w:t>медсестра</w:t>
      </w:r>
      <w:r>
        <w:rPr>
          <w:sz w:val="28"/>
          <w:szCs w:val="28"/>
        </w:rPr>
        <w:t>.</w:t>
      </w:r>
    </w:p>
    <w:p w14:paraId="1A51157A" w14:textId="581D5641" w:rsidR="00486C4C" w:rsidRPr="00C411CC" w:rsidRDefault="00F42C35" w:rsidP="00486C4C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  <w:u w:val="single"/>
          <w:lang w:val="uk-UA"/>
        </w:rPr>
        <w:t>Черговий лікар</w:t>
      </w:r>
      <w:r w:rsidR="00486C4C">
        <w:rPr>
          <w:sz w:val="28"/>
          <w:szCs w:val="28"/>
        </w:rPr>
        <w:t xml:space="preserve"> — </w:t>
      </w:r>
      <w:r>
        <w:rPr>
          <w:sz w:val="28"/>
          <w:szCs w:val="28"/>
          <w:lang w:val="uk-UA"/>
        </w:rPr>
        <w:t xml:space="preserve">Оформлює пацієнтів, оформлює історію </w:t>
      </w:r>
      <w:proofErr w:type="spellStart"/>
      <w:r>
        <w:rPr>
          <w:sz w:val="28"/>
          <w:szCs w:val="28"/>
          <w:lang w:val="uk-UA"/>
        </w:rPr>
        <w:t>хвороб</w:t>
      </w:r>
      <w:proofErr w:type="spellEnd"/>
      <w:r>
        <w:rPr>
          <w:sz w:val="28"/>
          <w:szCs w:val="28"/>
          <w:lang w:val="uk-UA"/>
        </w:rPr>
        <w:t>, повідомляє рідних</w:t>
      </w:r>
      <w:r w:rsidR="00D94E42">
        <w:rPr>
          <w:sz w:val="28"/>
          <w:szCs w:val="28"/>
          <w:lang w:val="uk-UA"/>
        </w:rPr>
        <w:t xml:space="preserve">. </w:t>
      </w:r>
    </w:p>
    <w:p w14:paraId="33B198E7" w14:textId="68A8B4CC" w:rsidR="00486C4C" w:rsidRPr="00C72052" w:rsidRDefault="00F42C35" w:rsidP="00486C4C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  <w:lang w:val="uk-UA"/>
        </w:rPr>
        <w:t>Лікуючий лікар</w:t>
      </w:r>
      <w:r>
        <w:rPr>
          <w:sz w:val="28"/>
          <w:szCs w:val="28"/>
        </w:rPr>
        <w:t xml:space="preserve"> </w:t>
      </w:r>
      <w:r w:rsidR="00486C4C">
        <w:rPr>
          <w:sz w:val="28"/>
          <w:szCs w:val="28"/>
        </w:rPr>
        <w:t xml:space="preserve">— </w:t>
      </w:r>
      <w:r w:rsidR="00C72052">
        <w:rPr>
          <w:sz w:val="28"/>
          <w:szCs w:val="28"/>
          <w:lang w:val="uk-UA"/>
        </w:rPr>
        <w:t>Проводить лікування, керує медсестрами, може проводити перш-черговий огляд.</w:t>
      </w:r>
    </w:p>
    <w:p w14:paraId="3F439682" w14:textId="33D5B4DA" w:rsidR="00486C4C" w:rsidRPr="00D94E42" w:rsidRDefault="00F42C35" w:rsidP="00486C4C">
      <w:pPr>
        <w:pStyle w:val="a4"/>
        <w:ind w:left="227" w:right="567" w:firstLine="720"/>
        <w:rPr>
          <w:lang w:val="uk-UA"/>
        </w:rPr>
      </w:pPr>
      <w:r>
        <w:rPr>
          <w:sz w:val="28"/>
          <w:szCs w:val="28"/>
          <w:lang w:val="uk-UA"/>
        </w:rPr>
        <w:t>Медсестра</w:t>
      </w:r>
      <w:r>
        <w:rPr>
          <w:sz w:val="28"/>
          <w:szCs w:val="28"/>
        </w:rPr>
        <w:t xml:space="preserve"> </w:t>
      </w:r>
      <w:r w:rsidR="00486C4C">
        <w:rPr>
          <w:sz w:val="28"/>
          <w:szCs w:val="28"/>
        </w:rPr>
        <w:t>—</w:t>
      </w:r>
      <w:r w:rsidR="00C72052">
        <w:rPr>
          <w:sz w:val="28"/>
          <w:szCs w:val="28"/>
          <w:lang w:val="uk-UA"/>
        </w:rPr>
        <w:t xml:space="preserve"> Виконує вказівки Лікуючого Лікаря, може проводити перш-черговий огляд та дивитися історію </w:t>
      </w:r>
      <w:proofErr w:type="spellStart"/>
      <w:r w:rsidR="00C72052">
        <w:rPr>
          <w:sz w:val="28"/>
          <w:szCs w:val="28"/>
          <w:lang w:val="uk-UA"/>
        </w:rPr>
        <w:t>хвороб</w:t>
      </w:r>
      <w:proofErr w:type="spellEnd"/>
      <w:r w:rsidR="00C72052">
        <w:rPr>
          <w:sz w:val="28"/>
          <w:szCs w:val="28"/>
          <w:lang w:val="uk-UA"/>
        </w:rPr>
        <w:t>.</w:t>
      </w:r>
    </w:p>
    <w:p w14:paraId="1EF1C2BC" w14:textId="77777777" w:rsidR="00486C4C" w:rsidRPr="00D94E42" w:rsidRDefault="00486C4C" w:rsidP="00486C4C">
      <w:pPr>
        <w:pStyle w:val="a4"/>
        <w:ind w:left="227" w:right="567"/>
        <w:jc w:val="both"/>
        <w:rPr>
          <w:sz w:val="28"/>
          <w:szCs w:val="28"/>
          <w:lang w:val="uk-UA"/>
        </w:rPr>
      </w:pPr>
    </w:p>
    <w:p w14:paraId="3BC8610B" w14:textId="77777777" w:rsidR="00486C4C" w:rsidRDefault="00486C4C" w:rsidP="00486C4C">
      <w:pPr>
        <w:pStyle w:val="41"/>
        <w:ind w:left="227" w:right="567"/>
        <w:jc w:val="both"/>
      </w:pPr>
      <w:proofErr w:type="spellStart"/>
      <w:r>
        <w:rPr>
          <w:sz w:val="28"/>
          <w:szCs w:val="28"/>
        </w:rPr>
        <w:t>Призначена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середа</w:t>
      </w:r>
    </w:p>
    <w:p w14:paraId="113FA60F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74DD79B8" w14:textId="3CB02EB6" w:rsidR="00486C4C" w:rsidRDefault="00C72052" w:rsidP="00C72052">
      <w:pPr>
        <w:ind w:left="227" w:right="567" w:firstLine="72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Розумний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додавання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редагування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- не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хвилин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система: IOS,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>.</w:t>
      </w:r>
    </w:p>
    <w:p w14:paraId="4DFCE28B" w14:textId="798BD3F2" w:rsidR="00C72052" w:rsidRDefault="00C72052" w:rsidP="00C72052">
      <w:pPr>
        <w:ind w:left="227" w:right="567" w:firstLine="720"/>
        <w:rPr>
          <w:b/>
          <w:bCs/>
          <w:sz w:val="28"/>
          <w:szCs w:val="28"/>
        </w:rPr>
      </w:pPr>
    </w:p>
    <w:p w14:paraId="044EE8DF" w14:textId="62487386" w:rsidR="00C72052" w:rsidRDefault="00C72052" w:rsidP="00C72052">
      <w:pPr>
        <w:ind w:left="227" w:right="567" w:firstLine="720"/>
        <w:rPr>
          <w:b/>
          <w:bCs/>
          <w:sz w:val="28"/>
          <w:szCs w:val="28"/>
        </w:rPr>
      </w:pPr>
    </w:p>
    <w:p w14:paraId="1084C495" w14:textId="507646FE" w:rsidR="00C72052" w:rsidRDefault="00C72052" w:rsidP="00C72052">
      <w:pPr>
        <w:ind w:left="227" w:right="567" w:firstLine="720"/>
        <w:rPr>
          <w:b/>
          <w:bCs/>
          <w:sz w:val="28"/>
          <w:szCs w:val="28"/>
        </w:rPr>
      </w:pPr>
    </w:p>
    <w:p w14:paraId="648E6752" w14:textId="461EA7F4" w:rsidR="00C72052" w:rsidRDefault="00C72052" w:rsidP="00C72052">
      <w:pPr>
        <w:ind w:left="227" w:right="567" w:firstLine="720"/>
        <w:rPr>
          <w:b/>
          <w:bCs/>
          <w:sz w:val="28"/>
          <w:szCs w:val="28"/>
        </w:rPr>
      </w:pPr>
    </w:p>
    <w:p w14:paraId="211E1C73" w14:textId="77777777" w:rsidR="00C72052" w:rsidRDefault="00C72052" w:rsidP="00C72052">
      <w:pPr>
        <w:ind w:left="227" w:right="567" w:firstLine="720"/>
      </w:pPr>
    </w:p>
    <w:p w14:paraId="6F937C34" w14:textId="77777777" w:rsidR="00486C4C" w:rsidRDefault="00486C4C" w:rsidP="00486C4C">
      <w:pPr>
        <w:ind w:left="227" w:right="567" w:firstLine="720"/>
      </w:pPr>
    </w:p>
    <w:p w14:paraId="0810DA8B" w14:textId="77777777" w:rsidR="00486C4C" w:rsidRDefault="00486C4C" w:rsidP="00486C4C">
      <w:pPr>
        <w:ind w:right="567"/>
      </w:pPr>
      <w:r>
        <w:rPr>
          <w:rFonts w:eastAsia="Liberation Serif" w:cs="Liberation Serif"/>
          <w:b/>
          <w:bCs/>
          <w:sz w:val="28"/>
          <w:szCs w:val="28"/>
        </w:rPr>
        <w:lastRenderedPageBreak/>
        <w:t xml:space="preserve">    </w:t>
      </w:r>
      <w:proofErr w:type="spellStart"/>
      <w:r>
        <w:rPr>
          <w:b/>
          <w:bCs/>
          <w:sz w:val="28"/>
          <w:szCs w:val="28"/>
        </w:rPr>
        <w:t>Профілі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користувачів</w:t>
      </w:r>
      <w:proofErr w:type="spellEnd"/>
    </w:p>
    <w:p w14:paraId="099CBF85" w14:textId="77777777" w:rsidR="00486C4C" w:rsidRDefault="00486C4C" w:rsidP="00486C4C">
      <w:pPr>
        <w:pStyle w:val="a4"/>
        <w:ind w:firstLine="720"/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2379"/>
        <w:gridCol w:w="6432"/>
      </w:tblGrid>
      <w:tr w:rsidR="00486C4C" w14:paraId="5FD19477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C0D8F" w14:textId="77777777" w:rsidR="00486C4C" w:rsidRDefault="00486C4C" w:rsidP="005A23B9">
            <w:pPr>
              <w:spacing w:before="20" w:after="20"/>
            </w:pPr>
            <w:proofErr w:type="spellStart"/>
            <w:r>
              <w:rPr>
                <w:sz w:val="28"/>
                <w:szCs w:val="28"/>
              </w:rPr>
              <w:t>Типовий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представник</w:t>
            </w:r>
            <w:proofErr w:type="spellEnd"/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024A" w14:textId="6CA6BA2D" w:rsidR="00486C4C" w:rsidRPr="00C72052" w:rsidRDefault="00C72052" w:rsidP="005A23B9">
            <w:pPr>
              <w:spacing w:before="20" w:after="20" w:line="256" w:lineRule="auto"/>
              <w:rPr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Черговий </w:t>
            </w:r>
            <w:proofErr w:type="spellStart"/>
            <w:r>
              <w:rPr>
                <w:b/>
                <w:bCs/>
                <w:sz w:val="28"/>
                <w:szCs w:val="28"/>
                <w:lang w:val="uk-UA"/>
              </w:rPr>
              <w:t>ліккар</w:t>
            </w:r>
            <w:proofErr w:type="spellEnd"/>
          </w:p>
        </w:tc>
      </w:tr>
      <w:tr w:rsidR="00486C4C" w:rsidRPr="00C72052" w14:paraId="11980CFF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9934B" w14:textId="77777777" w:rsidR="00486C4C" w:rsidRPr="00C72052" w:rsidRDefault="00486C4C" w:rsidP="005A23B9">
            <w:pPr>
              <w:spacing w:before="20" w:after="20"/>
              <w:rPr>
                <w:sz w:val="28"/>
                <w:szCs w:val="28"/>
              </w:rPr>
            </w:pPr>
            <w:proofErr w:type="spellStart"/>
            <w:r w:rsidRPr="00C72052">
              <w:rPr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45399" w14:textId="461FDDC7" w:rsidR="00486C4C" w:rsidRPr="00C72052" w:rsidRDefault="00C72052" w:rsidP="005A23B9">
            <w:pPr>
              <w:spacing w:before="20" w:after="20"/>
              <w:rPr>
                <w:sz w:val="28"/>
                <w:szCs w:val="28"/>
                <w:lang w:val="uk-UA"/>
              </w:rPr>
            </w:pPr>
            <w:proofErr w:type="spellStart"/>
            <w:r w:rsidRPr="00C72052">
              <w:rPr>
                <w:sz w:val="28"/>
                <w:szCs w:val="28"/>
              </w:rPr>
              <w:t>Користувач</w:t>
            </w:r>
            <w:proofErr w:type="spellEnd"/>
            <w:r w:rsidRPr="00C72052">
              <w:rPr>
                <w:sz w:val="28"/>
                <w:szCs w:val="28"/>
              </w:rPr>
              <w:t xml:space="preserve"> </w:t>
            </w:r>
            <w:proofErr w:type="spellStart"/>
            <w:r w:rsidRPr="00C72052">
              <w:rPr>
                <w:sz w:val="28"/>
                <w:szCs w:val="28"/>
              </w:rPr>
              <w:t>системи</w:t>
            </w:r>
            <w:proofErr w:type="spellEnd"/>
            <w:r w:rsidRPr="00C72052">
              <w:rPr>
                <w:sz w:val="28"/>
                <w:szCs w:val="28"/>
              </w:rPr>
              <w:t xml:space="preserve">, </w:t>
            </w:r>
            <w:proofErr w:type="spellStart"/>
            <w:r w:rsidRPr="00C72052">
              <w:rPr>
                <w:sz w:val="28"/>
                <w:szCs w:val="28"/>
              </w:rPr>
              <w:t>наділений</w:t>
            </w:r>
            <w:proofErr w:type="spellEnd"/>
            <w:r w:rsidRPr="00C72052">
              <w:rPr>
                <w:sz w:val="28"/>
                <w:szCs w:val="28"/>
              </w:rPr>
              <w:t xml:space="preserve"> правами на </w:t>
            </w:r>
            <w:r>
              <w:rPr>
                <w:sz w:val="28"/>
                <w:szCs w:val="28"/>
                <w:lang w:val="uk-UA"/>
              </w:rPr>
              <w:t xml:space="preserve">прийом </w:t>
            </w:r>
            <w:proofErr w:type="spellStart"/>
            <w:r>
              <w:rPr>
                <w:sz w:val="28"/>
                <w:szCs w:val="28"/>
                <w:lang w:val="uk-UA"/>
              </w:rPr>
              <w:t>пациєнтів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та оформлення історій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  <w:r>
              <w:rPr>
                <w:sz w:val="28"/>
                <w:szCs w:val="28"/>
                <w:lang w:val="uk-UA"/>
              </w:rPr>
              <w:t>, та повідомлення рідних.</w:t>
            </w:r>
          </w:p>
        </w:tc>
      </w:tr>
      <w:tr w:rsidR="00486C4C" w:rsidRPr="00C72052" w14:paraId="350D1670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74225" w14:textId="77777777" w:rsidR="00486C4C" w:rsidRPr="00C72052" w:rsidRDefault="00486C4C" w:rsidP="005A23B9">
            <w:pPr>
              <w:spacing w:before="20" w:after="20"/>
              <w:rPr>
                <w:sz w:val="28"/>
                <w:szCs w:val="28"/>
              </w:rPr>
            </w:pPr>
            <w:r w:rsidRPr="00C72052">
              <w:rPr>
                <w:sz w:val="28"/>
                <w:szCs w:val="28"/>
              </w:rPr>
              <w:t>Тип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13F11" w14:textId="77777777" w:rsidR="00486C4C" w:rsidRPr="00C72052" w:rsidRDefault="00486C4C" w:rsidP="005A23B9">
            <w:pPr>
              <w:spacing w:before="20" w:after="20"/>
              <w:rPr>
                <w:sz w:val="28"/>
                <w:szCs w:val="28"/>
                <w:lang w:val="uk-UA"/>
              </w:rPr>
            </w:pPr>
            <w:proofErr w:type="spellStart"/>
            <w:r w:rsidRPr="00C72052">
              <w:rPr>
                <w:sz w:val="28"/>
                <w:szCs w:val="28"/>
              </w:rPr>
              <w:t>Користувач</w:t>
            </w:r>
            <w:proofErr w:type="spellEnd"/>
          </w:p>
        </w:tc>
      </w:tr>
      <w:tr w:rsidR="00486C4C" w:rsidRPr="00C72052" w14:paraId="6C8F4FCF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2A76B" w14:textId="77777777" w:rsidR="00486C4C" w:rsidRPr="00C72052" w:rsidRDefault="00486C4C" w:rsidP="005A23B9">
            <w:pPr>
              <w:spacing w:before="20" w:after="20"/>
              <w:rPr>
                <w:sz w:val="28"/>
                <w:szCs w:val="28"/>
              </w:rPr>
            </w:pPr>
            <w:proofErr w:type="spellStart"/>
            <w:r w:rsidRPr="00C72052">
              <w:rPr>
                <w:sz w:val="28"/>
                <w:szCs w:val="28"/>
              </w:rPr>
              <w:t>Відповідальності</w:t>
            </w:r>
            <w:proofErr w:type="spellEnd"/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8570" w14:textId="1B913DCF" w:rsidR="00C72052" w:rsidRPr="00C411CC" w:rsidRDefault="00C72052" w:rsidP="00C72052">
            <w:pPr>
              <w:pStyle w:val="a4"/>
              <w:ind w:right="567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Оформл</w:t>
            </w:r>
            <w:r>
              <w:rPr>
                <w:sz w:val="28"/>
                <w:szCs w:val="28"/>
                <w:lang w:val="uk-UA"/>
              </w:rPr>
              <w:t>ення</w:t>
            </w:r>
            <w:r>
              <w:rPr>
                <w:sz w:val="28"/>
                <w:szCs w:val="28"/>
                <w:lang w:val="uk-UA"/>
              </w:rPr>
              <w:t xml:space="preserve"> пацієнтів, оформл</w:t>
            </w:r>
            <w:r>
              <w:rPr>
                <w:sz w:val="28"/>
                <w:szCs w:val="28"/>
                <w:lang w:val="uk-UA"/>
              </w:rPr>
              <w:t xml:space="preserve">ення </w:t>
            </w:r>
            <w:r>
              <w:rPr>
                <w:sz w:val="28"/>
                <w:szCs w:val="28"/>
                <w:lang w:val="uk-UA"/>
              </w:rPr>
              <w:t>історі</w:t>
            </w:r>
            <w:r>
              <w:rPr>
                <w:sz w:val="28"/>
                <w:szCs w:val="28"/>
                <w:lang w:val="uk-UA"/>
              </w:rPr>
              <w:t>ї</w:t>
            </w:r>
            <w:r>
              <w:rPr>
                <w:sz w:val="28"/>
                <w:szCs w:val="28"/>
                <w:lang w:val="uk-UA"/>
              </w:rPr>
              <w:t xml:space="preserve"> х</w:t>
            </w:r>
            <w:proofErr w:type="spellStart"/>
            <w:r>
              <w:rPr>
                <w:sz w:val="28"/>
                <w:szCs w:val="28"/>
                <w:lang w:val="uk-UA"/>
              </w:rPr>
              <w:t>вороб</w:t>
            </w:r>
            <w:proofErr w:type="spellEnd"/>
            <w:r>
              <w:rPr>
                <w:sz w:val="28"/>
                <w:szCs w:val="28"/>
                <w:lang w:val="uk-UA"/>
              </w:rPr>
              <w:t>, повідомл</w:t>
            </w:r>
            <w:r w:rsidR="003E341E">
              <w:rPr>
                <w:sz w:val="28"/>
                <w:szCs w:val="28"/>
                <w:lang w:val="uk-UA"/>
              </w:rPr>
              <w:t>ення</w:t>
            </w:r>
            <w:r>
              <w:rPr>
                <w:sz w:val="28"/>
                <w:szCs w:val="28"/>
                <w:lang w:val="uk-UA"/>
              </w:rPr>
              <w:t xml:space="preserve"> рідних. </w:t>
            </w:r>
          </w:p>
          <w:p w14:paraId="167DA0D2" w14:textId="15CB7C69" w:rsidR="00486C4C" w:rsidRPr="00C72052" w:rsidRDefault="00486C4C" w:rsidP="005A23B9">
            <w:pPr>
              <w:spacing w:before="20" w:after="20"/>
              <w:rPr>
                <w:sz w:val="28"/>
                <w:szCs w:val="28"/>
                <w:lang w:val="uk-UA"/>
              </w:rPr>
            </w:pPr>
          </w:p>
        </w:tc>
      </w:tr>
      <w:tr w:rsidR="00486C4C" w:rsidRPr="00C72052" w14:paraId="3CCFC161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5A8E4" w14:textId="77777777" w:rsidR="00486C4C" w:rsidRPr="00C72052" w:rsidRDefault="00486C4C" w:rsidP="005A23B9">
            <w:pPr>
              <w:spacing w:before="20" w:after="20"/>
              <w:rPr>
                <w:sz w:val="28"/>
                <w:szCs w:val="28"/>
              </w:rPr>
            </w:pPr>
            <w:proofErr w:type="spellStart"/>
            <w:r w:rsidRPr="00C72052">
              <w:rPr>
                <w:sz w:val="28"/>
                <w:szCs w:val="28"/>
              </w:rPr>
              <w:t>Критерій</w:t>
            </w:r>
            <w:proofErr w:type="spellEnd"/>
            <w:r w:rsidRPr="00C72052">
              <w:rPr>
                <w:sz w:val="28"/>
                <w:szCs w:val="28"/>
              </w:rPr>
              <w:t xml:space="preserve"> </w:t>
            </w:r>
            <w:proofErr w:type="spellStart"/>
            <w:r w:rsidRPr="00C72052">
              <w:rPr>
                <w:sz w:val="28"/>
                <w:szCs w:val="28"/>
              </w:rPr>
              <w:t>успіху</w:t>
            </w:r>
            <w:proofErr w:type="spellEnd"/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D13DB" w14:textId="5D446F29" w:rsidR="00486C4C" w:rsidRPr="00C72052" w:rsidRDefault="003E341E" w:rsidP="005A23B9">
            <w:pPr>
              <w:spacing w:before="20" w:after="20"/>
              <w:rPr>
                <w:sz w:val="28"/>
                <w:szCs w:val="28"/>
                <w:lang w:val="uk-UA"/>
              </w:rPr>
            </w:pPr>
            <w:proofErr w:type="spellStart"/>
            <w:r w:rsidRPr="00C72052">
              <w:rPr>
                <w:color w:val="000000"/>
                <w:sz w:val="28"/>
                <w:szCs w:val="28"/>
              </w:rPr>
              <w:t>Швидке</w:t>
            </w:r>
            <w:proofErr w:type="spellEnd"/>
            <w:r w:rsidRPr="00C72052">
              <w:rPr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C72052">
              <w:rPr>
                <w:color w:val="000000"/>
                <w:sz w:val="28"/>
                <w:szCs w:val="28"/>
              </w:rPr>
              <w:t>своечасне</w:t>
            </w:r>
            <w:proofErr w:type="spellEnd"/>
            <w:r w:rsidRPr="00C72052">
              <w:rPr>
                <w:color w:val="000000"/>
                <w:sz w:val="28"/>
                <w:szCs w:val="28"/>
              </w:rPr>
              <w:t xml:space="preserve"> </w:t>
            </w:r>
            <w:r w:rsidRPr="00C72052">
              <w:rPr>
                <w:color w:val="000000"/>
                <w:sz w:val="28"/>
                <w:szCs w:val="28"/>
                <w:lang w:val="uk-UA"/>
              </w:rPr>
              <w:t>надання послуг лікаря</w:t>
            </w:r>
          </w:p>
        </w:tc>
      </w:tr>
    </w:tbl>
    <w:p w14:paraId="093A73CB" w14:textId="77777777" w:rsidR="00486C4C" w:rsidRPr="00C72052" w:rsidRDefault="00486C4C" w:rsidP="00486C4C">
      <w:pPr>
        <w:rPr>
          <w:sz w:val="28"/>
          <w:szCs w:val="28"/>
        </w:rPr>
      </w:pPr>
    </w:p>
    <w:p w14:paraId="2278E626" w14:textId="77777777" w:rsidR="00486C4C" w:rsidRPr="00C72052" w:rsidRDefault="00486C4C" w:rsidP="00486C4C">
      <w:pPr>
        <w:rPr>
          <w:sz w:val="28"/>
          <w:szCs w:val="28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2379"/>
        <w:gridCol w:w="6432"/>
      </w:tblGrid>
      <w:tr w:rsidR="00486C4C" w:rsidRPr="00C72052" w14:paraId="6014F282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20A83" w14:textId="77777777" w:rsidR="00486C4C" w:rsidRPr="00C72052" w:rsidRDefault="00486C4C" w:rsidP="005A23B9">
            <w:pPr>
              <w:spacing w:before="20" w:after="20"/>
              <w:rPr>
                <w:sz w:val="28"/>
                <w:szCs w:val="28"/>
              </w:rPr>
            </w:pPr>
            <w:proofErr w:type="spellStart"/>
            <w:r w:rsidRPr="00C72052">
              <w:rPr>
                <w:sz w:val="28"/>
                <w:szCs w:val="28"/>
              </w:rPr>
              <w:t>Типовий</w:t>
            </w:r>
            <w:proofErr w:type="spellEnd"/>
            <w:r w:rsidRPr="00C72052">
              <w:rPr>
                <w:sz w:val="28"/>
                <w:szCs w:val="28"/>
              </w:rPr>
              <w:t xml:space="preserve"> </w:t>
            </w:r>
            <w:proofErr w:type="spellStart"/>
            <w:r w:rsidRPr="00C72052">
              <w:rPr>
                <w:sz w:val="28"/>
                <w:szCs w:val="28"/>
              </w:rPr>
              <w:t>представник</w:t>
            </w:r>
            <w:proofErr w:type="spellEnd"/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9FABD" w14:textId="6563179F" w:rsidR="00486C4C" w:rsidRPr="00C72052" w:rsidRDefault="00C72052" w:rsidP="005A23B9">
            <w:pPr>
              <w:spacing w:before="20" w:after="20" w:line="256" w:lineRule="auto"/>
              <w:rPr>
                <w:sz w:val="28"/>
                <w:szCs w:val="28"/>
                <w:lang w:val="uk-UA"/>
              </w:rPr>
            </w:pPr>
            <w:r w:rsidRPr="00C72052">
              <w:rPr>
                <w:b/>
                <w:bCs/>
                <w:sz w:val="28"/>
                <w:szCs w:val="28"/>
                <w:lang w:val="uk-UA"/>
              </w:rPr>
              <w:t>Лікуючий лікар</w:t>
            </w:r>
          </w:p>
        </w:tc>
      </w:tr>
      <w:tr w:rsidR="00486C4C" w:rsidRPr="00C72052" w14:paraId="513813A8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85ADE" w14:textId="77777777" w:rsidR="00486C4C" w:rsidRPr="00C72052" w:rsidRDefault="00486C4C" w:rsidP="005A23B9">
            <w:pPr>
              <w:spacing w:before="20" w:after="20"/>
              <w:rPr>
                <w:sz w:val="28"/>
                <w:szCs w:val="28"/>
              </w:rPr>
            </w:pPr>
            <w:proofErr w:type="spellStart"/>
            <w:r w:rsidRPr="00C72052">
              <w:rPr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2B0DE" w14:textId="7248C0CF" w:rsidR="00486C4C" w:rsidRPr="00C72052" w:rsidRDefault="00C72052" w:rsidP="005A23B9">
            <w:pPr>
              <w:spacing w:before="20" w:after="20"/>
              <w:rPr>
                <w:sz w:val="28"/>
                <w:szCs w:val="28"/>
                <w:lang w:val="uk-UA"/>
              </w:rPr>
            </w:pPr>
            <w:proofErr w:type="spellStart"/>
            <w:r w:rsidRPr="00C72052">
              <w:rPr>
                <w:sz w:val="28"/>
                <w:szCs w:val="28"/>
              </w:rPr>
              <w:t>Користувач</w:t>
            </w:r>
            <w:proofErr w:type="spellEnd"/>
            <w:r w:rsidRPr="00C72052">
              <w:rPr>
                <w:sz w:val="28"/>
                <w:szCs w:val="28"/>
              </w:rPr>
              <w:t xml:space="preserve"> </w:t>
            </w:r>
            <w:proofErr w:type="spellStart"/>
            <w:r w:rsidRPr="00C72052">
              <w:rPr>
                <w:sz w:val="28"/>
                <w:szCs w:val="28"/>
              </w:rPr>
              <w:t>системи</w:t>
            </w:r>
            <w:proofErr w:type="spellEnd"/>
            <w:r w:rsidRPr="00C72052">
              <w:rPr>
                <w:sz w:val="28"/>
                <w:szCs w:val="28"/>
              </w:rPr>
              <w:t xml:space="preserve">, </w:t>
            </w:r>
            <w:proofErr w:type="spellStart"/>
            <w:r w:rsidRPr="00C72052">
              <w:rPr>
                <w:sz w:val="28"/>
                <w:szCs w:val="28"/>
              </w:rPr>
              <w:t>наділений</w:t>
            </w:r>
            <w:proofErr w:type="spellEnd"/>
            <w:r w:rsidRPr="00C72052">
              <w:rPr>
                <w:sz w:val="28"/>
                <w:szCs w:val="28"/>
              </w:rPr>
              <w:t xml:space="preserve"> правами на </w:t>
            </w:r>
            <w:r w:rsidRPr="00C72052">
              <w:rPr>
                <w:sz w:val="28"/>
                <w:szCs w:val="28"/>
                <w:lang w:val="uk-UA"/>
              </w:rPr>
              <w:t>керування процесом лікування</w:t>
            </w:r>
          </w:p>
        </w:tc>
      </w:tr>
      <w:tr w:rsidR="00486C4C" w:rsidRPr="00C72052" w14:paraId="682FCA2E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6FA28" w14:textId="77777777" w:rsidR="00486C4C" w:rsidRPr="00C72052" w:rsidRDefault="00486C4C" w:rsidP="005A23B9">
            <w:pPr>
              <w:spacing w:before="20" w:after="20"/>
              <w:rPr>
                <w:sz w:val="28"/>
                <w:szCs w:val="28"/>
              </w:rPr>
            </w:pPr>
            <w:r w:rsidRPr="00C72052">
              <w:rPr>
                <w:sz w:val="28"/>
                <w:szCs w:val="28"/>
              </w:rPr>
              <w:t>Тип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7C079" w14:textId="77777777" w:rsidR="00486C4C" w:rsidRPr="00C72052" w:rsidRDefault="00486C4C" w:rsidP="005A23B9">
            <w:pPr>
              <w:spacing w:before="20" w:after="20"/>
              <w:rPr>
                <w:sz w:val="28"/>
                <w:szCs w:val="28"/>
              </w:rPr>
            </w:pPr>
            <w:proofErr w:type="spellStart"/>
            <w:r w:rsidRPr="00C72052">
              <w:rPr>
                <w:sz w:val="28"/>
                <w:szCs w:val="28"/>
              </w:rPr>
              <w:t>Користувач</w:t>
            </w:r>
            <w:proofErr w:type="spellEnd"/>
          </w:p>
        </w:tc>
      </w:tr>
      <w:tr w:rsidR="00486C4C" w:rsidRPr="00C72052" w14:paraId="6A79D767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C3A07" w14:textId="77777777" w:rsidR="00486C4C" w:rsidRPr="00C72052" w:rsidRDefault="00486C4C" w:rsidP="005A23B9">
            <w:pPr>
              <w:spacing w:before="20" w:after="20"/>
              <w:rPr>
                <w:sz w:val="28"/>
                <w:szCs w:val="28"/>
              </w:rPr>
            </w:pPr>
            <w:proofErr w:type="spellStart"/>
            <w:r w:rsidRPr="00C72052">
              <w:rPr>
                <w:sz w:val="28"/>
                <w:szCs w:val="28"/>
              </w:rPr>
              <w:t>Відповідальності</w:t>
            </w:r>
            <w:proofErr w:type="spellEnd"/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AE6ED" w14:textId="330EEC7C" w:rsidR="00486C4C" w:rsidRPr="00C72052" w:rsidRDefault="00C72052" w:rsidP="005A23B9">
            <w:pPr>
              <w:spacing w:before="20" w:after="20"/>
              <w:rPr>
                <w:sz w:val="28"/>
                <w:szCs w:val="28"/>
                <w:lang w:val="uk-UA"/>
              </w:rPr>
            </w:pPr>
            <w:r w:rsidRPr="00C72052">
              <w:rPr>
                <w:sz w:val="28"/>
                <w:szCs w:val="28"/>
                <w:lang w:val="uk-UA"/>
              </w:rPr>
              <w:t>Керування процесом лікування, керування медсестрами</w:t>
            </w:r>
          </w:p>
        </w:tc>
      </w:tr>
      <w:tr w:rsidR="00C72052" w:rsidRPr="00C72052" w14:paraId="5A047FBA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498B4B" w14:textId="77777777" w:rsidR="00C72052" w:rsidRPr="00C72052" w:rsidRDefault="00C72052" w:rsidP="00C72052">
            <w:pPr>
              <w:spacing w:before="20" w:after="20"/>
              <w:rPr>
                <w:sz w:val="28"/>
                <w:szCs w:val="28"/>
              </w:rPr>
            </w:pPr>
            <w:proofErr w:type="spellStart"/>
            <w:r w:rsidRPr="00C72052">
              <w:rPr>
                <w:sz w:val="28"/>
                <w:szCs w:val="28"/>
              </w:rPr>
              <w:t>Критерій</w:t>
            </w:r>
            <w:proofErr w:type="spellEnd"/>
            <w:r w:rsidRPr="00C72052">
              <w:rPr>
                <w:sz w:val="28"/>
                <w:szCs w:val="28"/>
              </w:rPr>
              <w:t xml:space="preserve"> </w:t>
            </w:r>
            <w:proofErr w:type="spellStart"/>
            <w:r w:rsidRPr="00C72052">
              <w:rPr>
                <w:sz w:val="28"/>
                <w:szCs w:val="28"/>
              </w:rPr>
              <w:t>успіху</w:t>
            </w:r>
            <w:proofErr w:type="spellEnd"/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1A646" w14:textId="783266CC" w:rsidR="00C72052" w:rsidRPr="00C72052" w:rsidRDefault="00C72052" w:rsidP="00C72052">
            <w:pPr>
              <w:spacing w:before="20" w:after="20"/>
              <w:rPr>
                <w:sz w:val="28"/>
                <w:szCs w:val="28"/>
              </w:rPr>
            </w:pPr>
            <w:proofErr w:type="spellStart"/>
            <w:r w:rsidRPr="00C72052">
              <w:rPr>
                <w:color w:val="000000"/>
                <w:sz w:val="28"/>
                <w:szCs w:val="28"/>
              </w:rPr>
              <w:t>Швидке</w:t>
            </w:r>
            <w:proofErr w:type="spellEnd"/>
            <w:r w:rsidRPr="00C72052">
              <w:rPr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C72052">
              <w:rPr>
                <w:color w:val="000000"/>
                <w:sz w:val="28"/>
                <w:szCs w:val="28"/>
              </w:rPr>
              <w:t>своечасне</w:t>
            </w:r>
            <w:proofErr w:type="spellEnd"/>
            <w:r w:rsidRPr="00C72052">
              <w:rPr>
                <w:color w:val="000000"/>
                <w:sz w:val="28"/>
                <w:szCs w:val="28"/>
              </w:rPr>
              <w:t xml:space="preserve"> </w:t>
            </w:r>
            <w:r w:rsidRPr="00C72052">
              <w:rPr>
                <w:color w:val="000000"/>
                <w:sz w:val="28"/>
                <w:szCs w:val="28"/>
                <w:lang w:val="uk-UA"/>
              </w:rPr>
              <w:t>надання послуг лікаря</w:t>
            </w:r>
          </w:p>
        </w:tc>
      </w:tr>
    </w:tbl>
    <w:p w14:paraId="79A4FA87" w14:textId="77777777" w:rsidR="00486C4C" w:rsidRDefault="00486C4C" w:rsidP="00486C4C"/>
    <w:p w14:paraId="492C05D4" w14:textId="77777777" w:rsidR="00486C4C" w:rsidRDefault="00486C4C" w:rsidP="00486C4C">
      <w:pPr>
        <w:pStyle w:val="a4"/>
        <w:rPr>
          <w:b/>
          <w:sz w:val="19"/>
        </w:rPr>
      </w:pPr>
    </w:p>
    <w:p w14:paraId="38E8685D" w14:textId="77777777" w:rsidR="00486C4C" w:rsidRDefault="00486C4C" w:rsidP="00486C4C">
      <w:pPr>
        <w:rPr>
          <w:b/>
          <w:sz w:val="19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2379"/>
        <w:gridCol w:w="6432"/>
      </w:tblGrid>
      <w:tr w:rsidR="00486C4C" w14:paraId="35CC2E9A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8832A" w14:textId="77777777" w:rsidR="00486C4C" w:rsidRDefault="00486C4C" w:rsidP="005A23B9">
            <w:pPr>
              <w:spacing w:before="20" w:after="20"/>
            </w:pPr>
            <w:proofErr w:type="spellStart"/>
            <w:r>
              <w:rPr>
                <w:sz w:val="28"/>
                <w:szCs w:val="28"/>
              </w:rPr>
              <w:t>Типовий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представник</w:t>
            </w:r>
            <w:proofErr w:type="spellEnd"/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CB1C2" w14:textId="2CC1D1FD" w:rsidR="00486C4C" w:rsidRPr="008D45D9" w:rsidRDefault="00C72052" w:rsidP="005A23B9">
            <w:pPr>
              <w:spacing w:before="20" w:after="20" w:line="256" w:lineRule="auto"/>
              <w:rPr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Медсестра</w:t>
            </w:r>
          </w:p>
        </w:tc>
      </w:tr>
      <w:tr w:rsidR="00486C4C" w14:paraId="2213D557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49C97" w14:textId="77777777" w:rsidR="00486C4C" w:rsidRDefault="00486C4C" w:rsidP="005A23B9">
            <w:pPr>
              <w:spacing w:before="20" w:after="20"/>
            </w:pPr>
            <w:proofErr w:type="spellStart"/>
            <w:r>
              <w:rPr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8341C" w14:textId="1DE37D2D" w:rsidR="00486C4C" w:rsidRPr="008D45D9" w:rsidRDefault="00486C4C" w:rsidP="005A23B9">
            <w:pPr>
              <w:spacing w:before="20" w:after="20"/>
              <w:rPr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Користувач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системи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="008D45D9">
              <w:rPr>
                <w:sz w:val="28"/>
                <w:szCs w:val="28"/>
                <w:lang w:val="uk-UA"/>
              </w:rPr>
              <w:t xml:space="preserve">наділений правами перегляду </w:t>
            </w:r>
            <w:r w:rsidR="003E341E">
              <w:rPr>
                <w:sz w:val="28"/>
                <w:szCs w:val="28"/>
                <w:lang w:val="uk-UA"/>
              </w:rPr>
              <w:t xml:space="preserve">історії </w:t>
            </w:r>
            <w:proofErr w:type="spellStart"/>
            <w:r w:rsidR="003E341E">
              <w:rPr>
                <w:sz w:val="28"/>
                <w:szCs w:val="28"/>
                <w:lang w:val="uk-UA"/>
              </w:rPr>
              <w:t>хвороб</w:t>
            </w:r>
            <w:proofErr w:type="spellEnd"/>
            <w:r w:rsidR="003E341E">
              <w:rPr>
                <w:sz w:val="28"/>
                <w:szCs w:val="28"/>
                <w:lang w:val="uk-UA"/>
              </w:rPr>
              <w:t>, надання перш-чергового перегляду.</w:t>
            </w:r>
          </w:p>
        </w:tc>
      </w:tr>
      <w:tr w:rsidR="00486C4C" w14:paraId="746CBB8C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C22CD" w14:textId="77777777" w:rsidR="00486C4C" w:rsidRDefault="00486C4C" w:rsidP="005A23B9">
            <w:pPr>
              <w:spacing w:before="20" w:after="20"/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FF528" w14:textId="77777777" w:rsidR="00486C4C" w:rsidRDefault="00486C4C" w:rsidP="005A23B9">
            <w:pPr>
              <w:spacing w:before="20" w:after="20"/>
            </w:pPr>
            <w:proofErr w:type="spellStart"/>
            <w:r>
              <w:rPr>
                <w:sz w:val="28"/>
                <w:szCs w:val="28"/>
              </w:rPr>
              <w:t>Користувач</w:t>
            </w:r>
            <w:proofErr w:type="spellEnd"/>
          </w:p>
        </w:tc>
      </w:tr>
      <w:tr w:rsidR="00486C4C" w14:paraId="22C801C2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63D6A9" w14:textId="77777777" w:rsidR="00486C4C" w:rsidRDefault="00486C4C" w:rsidP="005A23B9">
            <w:pPr>
              <w:spacing w:before="20" w:after="20"/>
            </w:pPr>
            <w:proofErr w:type="spellStart"/>
            <w:r>
              <w:rPr>
                <w:sz w:val="28"/>
                <w:szCs w:val="28"/>
              </w:rPr>
              <w:t>Відповідальності</w:t>
            </w:r>
            <w:proofErr w:type="spellEnd"/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EBAFB" w14:textId="4294D00A" w:rsidR="00486C4C" w:rsidRPr="003E341E" w:rsidRDefault="003E341E" w:rsidP="005A23B9">
            <w:pPr>
              <w:spacing w:before="20" w:after="20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Виконання вказівок лікуючого лікаря</w:t>
            </w:r>
          </w:p>
        </w:tc>
      </w:tr>
      <w:tr w:rsidR="00486C4C" w14:paraId="4329B50D" w14:textId="77777777" w:rsidTr="005A23B9"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82965" w14:textId="77777777" w:rsidR="00486C4C" w:rsidRDefault="00486C4C" w:rsidP="005A23B9">
            <w:pPr>
              <w:spacing w:before="20" w:after="20"/>
            </w:pPr>
            <w:proofErr w:type="spellStart"/>
            <w:r>
              <w:rPr>
                <w:sz w:val="28"/>
                <w:szCs w:val="28"/>
              </w:rPr>
              <w:t>Критерій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успіху</w:t>
            </w:r>
            <w:proofErr w:type="spellEnd"/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8F130" w14:textId="4F9CBFCF" w:rsidR="00486C4C" w:rsidRDefault="003E341E" w:rsidP="005A23B9">
            <w:pPr>
              <w:spacing w:before="20" w:after="20"/>
            </w:pPr>
            <w:proofErr w:type="spellStart"/>
            <w:r w:rsidRPr="00C72052">
              <w:rPr>
                <w:color w:val="000000"/>
                <w:sz w:val="28"/>
                <w:szCs w:val="28"/>
              </w:rPr>
              <w:t>Швидке</w:t>
            </w:r>
            <w:proofErr w:type="spellEnd"/>
            <w:r w:rsidRPr="00C72052">
              <w:rPr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C72052">
              <w:rPr>
                <w:color w:val="000000"/>
                <w:sz w:val="28"/>
                <w:szCs w:val="28"/>
              </w:rPr>
              <w:t>своечасне</w:t>
            </w:r>
            <w:proofErr w:type="spellEnd"/>
            <w:r w:rsidRPr="00C72052">
              <w:rPr>
                <w:color w:val="000000"/>
                <w:sz w:val="28"/>
                <w:szCs w:val="28"/>
              </w:rPr>
              <w:t xml:space="preserve"> </w:t>
            </w:r>
            <w:r w:rsidRPr="00C72052">
              <w:rPr>
                <w:color w:val="000000"/>
                <w:sz w:val="28"/>
                <w:szCs w:val="28"/>
                <w:lang w:val="uk-UA"/>
              </w:rPr>
              <w:t xml:space="preserve">надання послуг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медсестри</w:t>
            </w:r>
            <w:proofErr w:type="spellEnd"/>
          </w:p>
        </w:tc>
      </w:tr>
    </w:tbl>
    <w:p w14:paraId="32137BCE" w14:textId="77777777" w:rsidR="00486C4C" w:rsidRDefault="00486C4C" w:rsidP="00486C4C"/>
    <w:p w14:paraId="30815DA3" w14:textId="77777777" w:rsidR="00486C4C" w:rsidRDefault="00486C4C" w:rsidP="00486C4C">
      <w:pPr>
        <w:pStyle w:val="a4"/>
        <w:jc w:val="both"/>
        <w:rPr>
          <w:b/>
          <w:sz w:val="28"/>
          <w:szCs w:val="28"/>
        </w:rPr>
      </w:pPr>
    </w:p>
    <w:p w14:paraId="6DF1FAD9" w14:textId="77777777" w:rsidR="00486C4C" w:rsidRDefault="00486C4C" w:rsidP="00486C4C">
      <w:pPr>
        <w:pStyle w:val="a4"/>
        <w:jc w:val="both"/>
        <w:rPr>
          <w:b/>
          <w:sz w:val="28"/>
          <w:szCs w:val="28"/>
        </w:rPr>
      </w:pPr>
    </w:p>
    <w:p w14:paraId="56A2B26F" w14:textId="4E0B3CE0" w:rsidR="00486C4C" w:rsidRPr="008D45D9" w:rsidRDefault="00486C4C" w:rsidP="008D45D9">
      <w:pPr>
        <w:pStyle w:val="a4"/>
        <w:ind w:firstLine="227"/>
        <w:jc w:val="both"/>
        <w:rPr>
          <w:lang w:val="uk-UA"/>
        </w:rPr>
      </w:pPr>
      <w:proofErr w:type="spellStart"/>
      <w:r>
        <w:rPr>
          <w:b/>
          <w:sz w:val="28"/>
          <w:szCs w:val="28"/>
        </w:rPr>
        <w:t>Ключові</w:t>
      </w:r>
      <w:proofErr w:type="spellEnd"/>
      <w:r>
        <w:rPr>
          <w:b/>
          <w:sz w:val="28"/>
          <w:szCs w:val="28"/>
        </w:rPr>
        <w:t xml:space="preserve"> потреби </w:t>
      </w:r>
      <w:proofErr w:type="spellStart"/>
      <w:r>
        <w:rPr>
          <w:b/>
          <w:sz w:val="28"/>
          <w:szCs w:val="28"/>
        </w:rPr>
        <w:t>користувачів</w:t>
      </w:r>
      <w:proofErr w:type="spellEnd"/>
    </w:p>
    <w:p w14:paraId="77C6DF0E" w14:textId="6D7453D6" w:rsidR="003E341E" w:rsidRDefault="003E341E" w:rsidP="003E341E">
      <w:pPr>
        <w:spacing w:before="20" w:after="20"/>
        <w:jc w:val="both"/>
      </w:pPr>
      <w:r>
        <w:rPr>
          <w:sz w:val="28"/>
          <w:szCs w:val="28"/>
          <w:lang w:val="uk-UA"/>
        </w:rPr>
        <w:t>Пацієнт</w:t>
      </w:r>
      <w:r w:rsidR="008D45D9">
        <w:rPr>
          <w:sz w:val="28"/>
          <w:szCs w:val="28"/>
          <w:lang w:val="uk-UA"/>
        </w:rPr>
        <w:t xml:space="preserve"> повинен отримати </w:t>
      </w:r>
      <w:r>
        <w:rPr>
          <w:color w:val="000000"/>
          <w:sz w:val="28"/>
          <w:szCs w:val="28"/>
          <w:lang w:val="uk-UA"/>
        </w:rPr>
        <w:t>ш</w:t>
      </w:r>
      <w:proofErr w:type="spellStart"/>
      <w:r w:rsidRPr="00C72052">
        <w:rPr>
          <w:color w:val="000000"/>
          <w:sz w:val="28"/>
          <w:szCs w:val="28"/>
        </w:rPr>
        <w:t>видк</w:t>
      </w:r>
      <w:proofErr w:type="spellEnd"/>
      <w:r>
        <w:rPr>
          <w:color w:val="000000"/>
          <w:sz w:val="28"/>
          <w:szCs w:val="28"/>
          <w:lang w:val="uk-UA"/>
        </w:rPr>
        <w:t xml:space="preserve">у </w:t>
      </w:r>
      <w:r w:rsidRPr="00C72052">
        <w:rPr>
          <w:color w:val="000000"/>
          <w:sz w:val="28"/>
          <w:szCs w:val="28"/>
        </w:rPr>
        <w:t xml:space="preserve">та </w:t>
      </w:r>
      <w:proofErr w:type="spellStart"/>
      <w:r w:rsidRPr="00C72052">
        <w:rPr>
          <w:color w:val="000000"/>
          <w:sz w:val="28"/>
          <w:szCs w:val="28"/>
        </w:rPr>
        <w:t>своечасн</w:t>
      </w:r>
      <w:proofErr w:type="spellEnd"/>
      <w:r>
        <w:rPr>
          <w:color w:val="000000"/>
          <w:sz w:val="28"/>
          <w:szCs w:val="28"/>
          <w:lang w:val="uk-UA"/>
        </w:rPr>
        <w:t>у</w:t>
      </w:r>
      <w:r w:rsidRPr="00C720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допомогу </w:t>
      </w:r>
      <w:r w:rsidRPr="00C72052">
        <w:rPr>
          <w:color w:val="000000"/>
          <w:sz w:val="28"/>
          <w:szCs w:val="28"/>
          <w:lang w:val="uk-UA"/>
        </w:rPr>
        <w:t>послуг</w:t>
      </w:r>
      <w:r>
        <w:rPr>
          <w:color w:val="000000"/>
          <w:sz w:val="28"/>
          <w:szCs w:val="28"/>
          <w:lang w:val="uk-UA"/>
        </w:rPr>
        <w:t xml:space="preserve"> персоналу лікарні.</w:t>
      </w:r>
    </w:p>
    <w:p w14:paraId="3AA44077" w14:textId="1A923014" w:rsidR="00486C4C" w:rsidRPr="003E341E" w:rsidRDefault="00486C4C" w:rsidP="00486C4C">
      <w:pPr>
        <w:pStyle w:val="a4"/>
        <w:ind w:left="227" w:right="454"/>
        <w:jc w:val="both"/>
      </w:pPr>
    </w:p>
    <w:p w14:paraId="4A49DD89" w14:textId="77777777" w:rsidR="00486C4C" w:rsidRPr="008D45D9" w:rsidRDefault="00486C4C" w:rsidP="00486C4C">
      <w:pPr>
        <w:ind w:left="227" w:right="454"/>
        <w:jc w:val="both"/>
        <w:rPr>
          <w:b/>
          <w:sz w:val="28"/>
          <w:szCs w:val="28"/>
          <w:lang w:val="uk-UA"/>
        </w:rPr>
      </w:pPr>
    </w:p>
    <w:p w14:paraId="0EC4B57A" w14:textId="77777777" w:rsidR="00486C4C" w:rsidRDefault="00486C4C" w:rsidP="00486C4C">
      <w:pPr>
        <w:ind w:left="227" w:right="454"/>
        <w:jc w:val="both"/>
      </w:pPr>
      <w:r>
        <w:rPr>
          <w:b/>
          <w:sz w:val="28"/>
          <w:szCs w:val="28"/>
        </w:rPr>
        <w:t xml:space="preserve">Контекст </w:t>
      </w:r>
      <w:proofErr w:type="spellStart"/>
      <w:r>
        <w:rPr>
          <w:b/>
          <w:sz w:val="28"/>
          <w:szCs w:val="28"/>
        </w:rPr>
        <w:t>використання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системи</w:t>
      </w:r>
      <w:proofErr w:type="spellEnd"/>
    </w:p>
    <w:p w14:paraId="2B72C198" w14:textId="77777777" w:rsidR="00486C4C" w:rsidRDefault="00486C4C" w:rsidP="00486C4C">
      <w:pPr>
        <w:ind w:left="227" w:right="454"/>
        <w:jc w:val="both"/>
        <w:rPr>
          <w:b/>
          <w:sz w:val="28"/>
          <w:szCs w:val="28"/>
        </w:rPr>
      </w:pPr>
    </w:p>
    <w:p w14:paraId="6C79A781" w14:textId="5317836E" w:rsidR="00486C4C" w:rsidRPr="008D45D9" w:rsidRDefault="00486C4C" w:rsidP="00486C4C">
      <w:pPr>
        <w:pStyle w:val="a4"/>
        <w:ind w:left="227" w:right="454" w:firstLine="720"/>
        <w:jc w:val="both"/>
        <w:rPr>
          <w:lang w:val="uk-UA"/>
        </w:rPr>
      </w:pPr>
      <w:r>
        <w:rPr>
          <w:sz w:val="28"/>
          <w:szCs w:val="28"/>
        </w:rPr>
        <w:t xml:space="preserve">Система є </w:t>
      </w:r>
      <w:proofErr w:type="spellStart"/>
      <w:r>
        <w:rPr>
          <w:sz w:val="28"/>
          <w:szCs w:val="28"/>
        </w:rPr>
        <w:t>закінченою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незалежною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розробкою</w:t>
      </w:r>
      <w:proofErr w:type="spellEnd"/>
      <w:r>
        <w:rPr>
          <w:sz w:val="28"/>
          <w:szCs w:val="28"/>
        </w:rPr>
        <w:t xml:space="preserve">. У </w:t>
      </w:r>
      <w:proofErr w:type="spellStart"/>
      <w:r>
        <w:rPr>
          <w:sz w:val="28"/>
          <w:szCs w:val="28"/>
        </w:rPr>
        <w:t>перспективі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комплексі</w:t>
      </w:r>
      <w:proofErr w:type="spellEnd"/>
      <w:r>
        <w:rPr>
          <w:sz w:val="28"/>
          <w:szCs w:val="28"/>
        </w:rPr>
        <w:t xml:space="preserve"> з </w:t>
      </w:r>
      <w:r w:rsidR="008D45D9">
        <w:rPr>
          <w:sz w:val="28"/>
          <w:szCs w:val="28"/>
          <w:lang w:val="uk-UA"/>
        </w:rPr>
        <w:t xml:space="preserve">бізнес </w:t>
      </w:r>
      <w:r>
        <w:rPr>
          <w:sz w:val="28"/>
          <w:szCs w:val="28"/>
        </w:rPr>
        <w:t>системами</w:t>
      </w:r>
      <w:r w:rsidR="008D45D9">
        <w:rPr>
          <w:sz w:val="28"/>
          <w:szCs w:val="28"/>
          <w:lang w:val="uk-UA"/>
        </w:rPr>
        <w:t>.</w:t>
      </w:r>
    </w:p>
    <w:p w14:paraId="121BDE0D" w14:textId="77777777" w:rsidR="00486C4C" w:rsidRDefault="00486C4C" w:rsidP="00486C4C">
      <w:pPr>
        <w:pStyle w:val="a4"/>
        <w:ind w:left="227" w:right="454"/>
        <w:jc w:val="both"/>
      </w:pPr>
    </w:p>
    <w:p w14:paraId="522258A3" w14:textId="77777777" w:rsidR="00486C4C" w:rsidRDefault="00486C4C" w:rsidP="00486C4C">
      <w:pPr>
        <w:pStyle w:val="41"/>
        <w:ind w:left="227" w:right="510"/>
        <w:jc w:val="both"/>
      </w:pPr>
      <w:proofErr w:type="spellStart"/>
      <w:r>
        <w:rPr>
          <w:sz w:val="28"/>
          <w:szCs w:val="28"/>
        </w:rPr>
        <w:t>Припущення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залежності</w:t>
      </w:r>
      <w:proofErr w:type="spellEnd"/>
    </w:p>
    <w:p w14:paraId="11E59242" w14:textId="71E87E58" w:rsidR="00486C4C" w:rsidRPr="008D45D9" w:rsidRDefault="008D45D9" w:rsidP="00486C4C">
      <w:pPr>
        <w:pStyle w:val="a4"/>
        <w:ind w:left="227" w:right="510" w:firstLine="720"/>
        <w:jc w:val="both"/>
        <w:rPr>
          <w:lang w:val="uk-UA"/>
        </w:rPr>
      </w:pPr>
      <w:r>
        <w:rPr>
          <w:sz w:val="28"/>
          <w:szCs w:val="28"/>
          <w:lang w:val="uk-UA"/>
        </w:rPr>
        <w:t>Немає</w:t>
      </w:r>
    </w:p>
    <w:p w14:paraId="2F28B0BD" w14:textId="77777777" w:rsidR="00486C4C" w:rsidRDefault="00486C4C" w:rsidP="00486C4C">
      <w:pPr>
        <w:pStyle w:val="a4"/>
        <w:jc w:val="both"/>
      </w:pPr>
    </w:p>
    <w:p w14:paraId="4711166E" w14:textId="77777777" w:rsidR="00486C4C" w:rsidRDefault="00486C4C" w:rsidP="00486C4C">
      <w:pPr>
        <w:pStyle w:val="41"/>
        <w:ind w:left="227" w:right="567"/>
        <w:jc w:val="both"/>
      </w:pP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продукту. </w:t>
      </w:r>
      <w:proofErr w:type="spellStart"/>
      <w:r>
        <w:rPr>
          <w:sz w:val="28"/>
          <w:szCs w:val="28"/>
        </w:rPr>
        <w:t>Структурований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замовлення</w:t>
      </w:r>
      <w:proofErr w:type="spellEnd"/>
    </w:p>
    <w:p w14:paraId="759656A5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2386EC3B" w14:textId="11636118" w:rsidR="00486C4C" w:rsidRDefault="00486C4C" w:rsidP="00486C4C">
      <w:pPr>
        <w:pStyle w:val="a4"/>
        <w:spacing w:line="256" w:lineRule="auto"/>
        <w:ind w:left="227" w:right="567" w:firstLine="720"/>
        <w:jc w:val="both"/>
      </w:pP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вносити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бази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данних</w:t>
      </w:r>
      <w:proofErr w:type="spellEnd"/>
      <w:r w:rsidR="008D45D9">
        <w:rPr>
          <w:sz w:val="28"/>
          <w:szCs w:val="28"/>
          <w:lang w:val="uk-UA"/>
        </w:rPr>
        <w:t xml:space="preserve"> нов</w:t>
      </w:r>
      <w:r w:rsidR="003E341E">
        <w:rPr>
          <w:sz w:val="28"/>
          <w:szCs w:val="28"/>
          <w:lang w:val="uk-UA"/>
        </w:rPr>
        <w:t>ий персонал.</w:t>
      </w:r>
    </w:p>
    <w:p w14:paraId="0A2169AE" w14:textId="77777777" w:rsidR="00486C4C" w:rsidRDefault="00486C4C" w:rsidP="00486C4C">
      <w:pPr>
        <w:pStyle w:val="a4"/>
        <w:spacing w:line="256" w:lineRule="auto"/>
        <w:ind w:left="227" w:right="567" w:firstLine="720"/>
        <w:jc w:val="both"/>
      </w:pPr>
    </w:p>
    <w:p w14:paraId="3EDFEE4F" w14:textId="77777777" w:rsidR="00486C4C" w:rsidRDefault="00486C4C" w:rsidP="00486C4C">
      <w:pPr>
        <w:pStyle w:val="41"/>
        <w:ind w:left="227" w:right="567"/>
      </w:pPr>
      <w:proofErr w:type="spellStart"/>
      <w:r>
        <w:rPr>
          <w:sz w:val="28"/>
          <w:szCs w:val="28"/>
        </w:rPr>
        <w:t>Обмеження</w:t>
      </w:r>
      <w:proofErr w:type="spellEnd"/>
    </w:p>
    <w:p w14:paraId="2FC62C16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6096043C" w14:textId="77777777" w:rsidR="00486C4C" w:rsidRDefault="00486C4C" w:rsidP="00486C4C">
      <w:pPr>
        <w:pStyle w:val="a4"/>
        <w:ind w:left="227" w:right="567" w:firstLine="720"/>
      </w:pPr>
      <w:proofErr w:type="spellStart"/>
      <w:r>
        <w:rPr>
          <w:sz w:val="28"/>
          <w:szCs w:val="28"/>
        </w:rPr>
        <w:t>Впровадження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не повинно </w:t>
      </w:r>
      <w:proofErr w:type="spellStart"/>
      <w:r>
        <w:rPr>
          <w:sz w:val="28"/>
          <w:szCs w:val="28"/>
        </w:rPr>
        <w:t>займати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місяця</w:t>
      </w:r>
      <w:proofErr w:type="spellEnd"/>
      <w:r>
        <w:rPr>
          <w:sz w:val="28"/>
          <w:szCs w:val="28"/>
        </w:rPr>
        <w:t>.</w:t>
      </w:r>
    </w:p>
    <w:p w14:paraId="762D4D22" w14:textId="77777777" w:rsidR="00486C4C" w:rsidRDefault="00486C4C" w:rsidP="00486C4C">
      <w:pPr>
        <w:pStyle w:val="a4"/>
        <w:ind w:left="227" w:right="567"/>
      </w:pP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ядрі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повинна бути представлена СУБД </w:t>
      </w:r>
      <w:proofErr w:type="spellStart"/>
      <w:r>
        <w:rPr>
          <w:sz w:val="28"/>
          <w:szCs w:val="28"/>
        </w:rPr>
        <w:t>реляційного</w:t>
      </w:r>
      <w:proofErr w:type="spellEnd"/>
      <w:r>
        <w:rPr>
          <w:sz w:val="28"/>
          <w:szCs w:val="28"/>
        </w:rPr>
        <w:t xml:space="preserve"> доступу. </w:t>
      </w:r>
    </w:p>
    <w:p w14:paraId="42F4FB4D" w14:textId="77777777" w:rsidR="00486C4C" w:rsidRDefault="00486C4C" w:rsidP="00486C4C">
      <w:pPr>
        <w:pStyle w:val="41"/>
        <w:ind w:left="227" w:right="567"/>
      </w:pPr>
      <w:proofErr w:type="spellStart"/>
      <w:r>
        <w:rPr>
          <w:sz w:val="28"/>
          <w:szCs w:val="28"/>
        </w:rPr>
        <w:t>Показники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Застосовність</w:t>
      </w:r>
      <w:proofErr w:type="spellEnd"/>
    </w:p>
    <w:p w14:paraId="4B598CD1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03368972" w14:textId="795E7784" w:rsidR="00486C4C" w:rsidRDefault="008D45D9" w:rsidP="00486C4C">
      <w:pPr>
        <w:pStyle w:val="41"/>
        <w:ind w:left="227" w:right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Індивідуально.</w:t>
      </w:r>
    </w:p>
    <w:p w14:paraId="381C0EEC" w14:textId="77777777" w:rsidR="008D45D9" w:rsidRPr="008D45D9" w:rsidRDefault="008D45D9" w:rsidP="00486C4C">
      <w:pPr>
        <w:pStyle w:val="41"/>
        <w:ind w:left="227" w:right="567"/>
        <w:rPr>
          <w:sz w:val="28"/>
          <w:szCs w:val="28"/>
          <w:lang w:val="uk-UA"/>
        </w:rPr>
      </w:pPr>
    </w:p>
    <w:p w14:paraId="5E438CFD" w14:textId="77777777" w:rsidR="00486C4C" w:rsidRDefault="00486C4C" w:rsidP="00486C4C">
      <w:pPr>
        <w:pStyle w:val="41"/>
        <w:ind w:left="227" w:right="567"/>
      </w:pPr>
      <w:proofErr w:type="spellStart"/>
      <w:r>
        <w:rPr>
          <w:sz w:val="28"/>
          <w:szCs w:val="28"/>
        </w:rPr>
        <w:t>Надійність</w:t>
      </w:r>
      <w:proofErr w:type="spellEnd"/>
    </w:p>
    <w:p w14:paraId="6084B70D" w14:textId="77777777" w:rsidR="00486C4C" w:rsidRDefault="00486C4C" w:rsidP="00486C4C">
      <w:pPr>
        <w:tabs>
          <w:tab w:val="left" w:pos="1753"/>
          <w:tab w:val="left" w:pos="1754"/>
        </w:tabs>
        <w:ind w:left="227" w:right="567"/>
        <w:rPr>
          <w:b/>
          <w:bCs/>
          <w:sz w:val="28"/>
          <w:szCs w:val="28"/>
        </w:rPr>
      </w:pPr>
    </w:p>
    <w:p w14:paraId="5E6F6934" w14:textId="562E801D" w:rsidR="00486C4C" w:rsidRDefault="00486C4C" w:rsidP="00486C4C">
      <w:pPr>
        <w:pStyle w:val="1"/>
        <w:numPr>
          <w:ilvl w:val="0"/>
          <w:numId w:val="10"/>
        </w:numPr>
        <w:tabs>
          <w:tab w:val="left" w:pos="1753"/>
          <w:tab w:val="left" w:pos="1754"/>
        </w:tabs>
        <w:ind w:left="227" w:right="567"/>
      </w:pPr>
      <w:proofErr w:type="spellStart"/>
      <w:r>
        <w:rPr>
          <w:sz w:val="28"/>
          <w:szCs w:val="28"/>
        </w:rPr>
        <w:t>Доступність</w:t>
      </w:r>
      <w:proofErr w:type="spellEnd"/>
      <w:r>
        <w:rPr>
          <w:sz w:val="28"/>
          <w:szCs w:val="28"/>
        </w:rPr>
        <w:t xml:space="preserve"> - час,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витрачається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обслуговування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не повинно </w:t>
      </w:r>
      <w:proofErr w:type="spellStart"/>
      <w:r>
        <w:rPr>
          <w:sz w:val="28"/>
          <w:szCs w:val="28"/>
        </w:rPr>
        <w:t>перевищувати</w:t>
      </w:r>
      <w:proofErr w:type="spellEnd"/>
      <w:r>
        <w:rPr>
          <w:sz w:val="28"/>
          <w:szCs w:val="28"/>
        </w:rPr>
        <w:t xml:space="preserve"> </w:t>
      </w:r>
      <w:r w:rsidR="008D45D9"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 xml:space="preserve">%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загального</w:t>
      </w:r>
      <w:proofErr w:type="spellEnd"/>
      <w:r>
        <w:rPr>
          <w:sz w:val="28"/>
          <w:szCs w:val="28"/>
        </w:rPr>
        <w:t xml:space="preserve"> часу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>.</w:t>
      </w:r>
    </w:p>
    <w:p w14:paraId="7323D6EA" w14:textId="1B804633" w:rsidR="00486C4C" w:rsidRDefault="00486C4C" w:rsidP="00486C4C">
      <w:pPr>
        <w:pStyle w:val="1"/>
        <w:numPr>
          <w:ilvl w:val="0"/>
          <w:numId w:val="10"/>
        </w:numPr>
        <w:tabs>
          <w:tab w:val="left" w:pos="1753"/>
          <w:tab w:val="left" w:pos="1754"/>
        </w:tabs>
        <w:ind w:left="227" w:right="567"/>
      </w:pPr>
      <w:proofErr w:type="spellStart"/>
      <w:r>
        <w:rPr>
          <w:sz w:val="28"/>
          <w:szCs w:val="28"/>
        </w:rPr>
        <w:t>Середній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безвідмовної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r w:rsidR="008D45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D45D9">
        <w:rPr>
          <w:sz w:val="28"/>
          <w:szCs w:val="28"/>
          <w:lang w:val="uk-UA"/>
        </w:rPr>
        <w:t>98%</w:t>
      </w:r>
      <w:r>
        <w:rPr>
          <w:sz w:val="28"/>
          <w:szCs w:val="28"/>
        </w:rPr>
        <w:t xml:space="preserve"> </w:t>
      </w:r>
      <w:r w:rsidR="008D45D9">
        <w:rPr>
          <w:sz w:val="28"/>
          <w:szCs w:val="28"/>
          <w:lang w:val="uk-UA"/>
        </w:rPr>
        <w:t>годин у місяць.</w:t>
      </w:r>
    </w:p>
    <w:p w14:paraId="40F8C5D8" w14:textId="77777777" w:rsidR="00486C4C" w:rsidRDefault="00486C4C" w:rsidP="00486C4C">
      <w:pPr>
        <w:pStyle w:val="1"/>
        <w:numPr>
          <w:ilvl w:val="0"/>
          <w:numId w:val="10"/>
        </w:numPr>
        <w:tabs>
          <w:tab w:val="left" w:pos="1753"/>
          <w:tab w:val="left" w:pos="1754"/>
        </w:tabs>
        <w:ind w:left="227" w:right="567"/>
      </w:pPr>
      <w:r>
        <w:rPr>
          <w:sz w:val="28"/>
          <w:szCs w:val="28"/>
        </w:rPr>
        <w:t xml:space="preserve">Максимальна норма </w:t>
      </w:r>
      <w:proofErr w:type="spellStart"/>
      <w:r>
        <w:rPr>
          <w:sz w:val="28"/>
          <w:szCs w:val="28"/>
        </w:rPr>
        <w:t>помилок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дефектів</w:t>
      </w:r>
      <w:proofErr w:type="spellEnd"/>
      <w:r>
        <w:rPr>
          <w:sz w:val="28"/>
          <w:szCs w:val="28"/>
        </w:rPr>
        <w:t xml:space="preserve"> - 1 </w:t>
      </w:r>
      <w:proofErr w:type="spellStart"/>
      <w:r>
        <w:rPr>
          <w:sz w:val="28"/>
          <w:szCs w:val="28"/>
        </w:rPr>
        <w:t>помилка</w:t>
      </w:r>
      <w:proofErr w:type="spellEnd"/>
      <w:r>
        <w:rPr>
          <w:sz w:val="28"/>
          <w:szCs w:val="28"/>
        </w:rPr>
        <w:t xml:space="preserve"> на десять </w:t>
      </w:r>
      <w:proofErr w:type="spellStart"/>
      <w:r>
        <w:rPr>
          <w:sz w:val="28"/>
          <w:szCs w:val="28"/>
        </w:rPr>
        <w:t>тисяч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 xml:space="preserve"> коду.</w:t>
      </w:r>
    </w:p>
    <w:p w14:paraId="22CACC9B" w14:textId="77777777" w:rsidR="00486C4C" w:rsidRDefault="00486C4C" w:rsidP="00486C4C">
      <w:pPr>
        <w:pStyle w:val="1"/>
        <w:tabs>
          <w:tab w:val="left" w:pos="1753"/>
          <w:tab w:val="left" w:pos="1754"/>
        </w:tabs>
        <w:ind w:left="227" w:right="567" w:firstLine="0"/>
        <w:rPr>
          <w:sz w:val="28"/>
          <w:szCs w:val="28"/>
        </w:rPr>
      </w:pPr>
    </w:p>
    <w:p w14:paraId="591827AE" w14:textId="77777777" w:rsidR="00486C4C" w:rsidRDefault="00486C4C" w:rsidP="00486C4C">
      <w:pPr>
        <w:pStyle w:val="41"/>
        <w:ind w:left="227" w:right="567"/>
      </w:pP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виробу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Застосовувані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стандарти</w:t>
      </w:r>
      <w:proofErr w:type="spellEnd"/>
    </w:p>
    <w:p w14:paraId="0EB72218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64DD2A3C" w14:textId="01108399" w:rsidR="003E341E" w:rsidRDefault="00486C4C" w:rsidP="003E341E">
      <w:pPr>
        <w:ind w:left="227" w:right="567"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Система повинна </w:t>
      </w:r>
      <w:proofErr w:type="spellStart"/>
      <w:r>
        <w:rPr>
          <w:sz w:val="28"/>
          <w:szCs w:val="28"/>
        </w:rPr>
        <w:t>відповідати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всім</w:t>
      </w:r>
      <w:proofErr w:type="spellEnd"/>
      <w:r>
        <w:rPr>
          <w:sz w:val="28"/>
          <w:szCs w:val="28"/>
        </w:rPr>
        <w:t xml:space="preserve"> стандартам </w:t>
      </w:r>
      <w:proofErr w:type="spellStart"/>
      <w:r>
        <w:rPr>
          <w:sz w:val="28"/>
          <w:szCs w:val="28"/>
        </w:rPr>
        <w:t>інтерфейсу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E341E">
        <w:rPr>
          <w:sz w:val="28"/>
          <w:szCs w:val="28"/>
        </w:rPr>
        <w:t>Операційна</w:t>
      </w:r>
      <w:proofErr w:type="spellEnd"/>
      <w:r w:rsidR="003E341E">
        <w:rPr>
          <w:sz w:val="28"/>
          <w:szCs w:val="28"/>
        </w:rPr>
        <w:t xml:space="preserve"> система: IOS, </w:t>
      </w:r>
      <w:proofErr w:type="spellStart"/>
      <w:r w:rsidR="003E341E">
        <w:rPr>
          <w:sz w:val="28"/>
          <w:szCs w:val="28"/>
        </w:rPr>
        <w:t>Android</w:t>
      </w:r>
      <w:proofErr w:type="spellEnd"/>
      <w:r w:rsidR="003E341E">
        <w:rPr>
          <w:sz w:val="28"/>
          <w:szCs w:val="28"/>
        </w:rPr>
        <w:t xml:space="preserve">, </w:t>
      </w:r>
      <w:proofErr w:type="spellStart"/>
      <w:r w:rsidR="003E341E">
        <w:rPr>
          <w:sz w:val="28"/>
          <w:szCs w:val="28"/>
        </w:rPr>
        <w:t>Microsoft</w:t>
      </w:r>
      <w:proofErr w:type="spellEnd"/>
      <w:r w:rsidR="003E341E">
        <w:rPr>
          <w:sz w:val="28"/>
          <w:szCs w:val="28"/>
        </w:rPr>
        <w:t xml:space="preserve"> </w:t>
      </w:r>
      <w:proofErr w:type="spellStart"/>
      <w:r w:rsidR="003E341E">
        <w:rPr>
          <w:sz w:val="28"/>
          <w:szCs w:val="28"/>
        </w:rPr>
        <w:t>Windows</w:t>
      </w:r>
      <w:proofErr w:type="spellEnd"/>
      <w:r w:rsidR="003E341E">
        <w:rPr>
          <w:sz w:val="28"/>
          <w:szCs w:val="28"/>
        </w:rPr>
        <w:t xml:space="preserve">, </w:t>
      </w:r>
      <w:proofErr w:type="spellStart"/>
      <w:r w:rsidR="003E341E">
        <w:rPr>
          <w:sz w:val="28"/>
          <w:szCs w:val="28"/>
        </w:rPr>
        <w:t>Linux</w:t>
      </w:r>
      <w:proofErr w:type="spellEnd"/>
      <w:r w:rsidR="003E341E">
        <w:rPr>
          <w:sz w:val="28"/>
          <w:szCs w:val="28"/>
        </w:rPr>
        <w:t xml:space="preserve">, </w:t>
      </w:r>
      <w:proofErr w:type="spellStart"/>
      <w:r w:rsidR="003E341E">
        <w:rPr>
          <w:sz w:val="28"/>
          <w:szCs w:val="28"/>
        </w:rPr>
        <w:t>MacOS</w:t>
      </w:r>
      <w:proofErr w:type="spellEnd"/>
      <w:r w:rsidR="003E341E">
        <w:rPr>
          <w:sz w:val="28"/>
          <w:szCs w:val="28"/>
        </w:rPr>
        <w:t>.</w:t>
      </w:r>
    </w:p>
    <w:p w14:paraId="429EE681" w14:textId="13AA2314" w:rsidR="00486C4C" w:rsidRPr="008D45D9" w:rsidRDefault="00486C4C" w:rsidP="008D45D9">
      <w:pPr>
        <w:pStyle w:val="a4"/>
        <w:ind w:left="227" w:right="567" w:firstLine="720"/>
        <w:rPr>
          <w:lang w:val="uk-UA"/>
        </w:rPr>
      </w:pPr>
    </w:p>
    <w:p w14:paraId="743A62B3" w14:textId="77777777" w:rsidR="00486C4C" w:rsidRDefault="00486C4C" w:rsidP="003E341E">
      <w:pPr>
        <w:pStyle w:val="41"/>
        <w:ind w:left="0" w:right="567"/>
        <w:jc w:val="both"/>
        <w:rPr>
          <w:sz w:val="28"/>
          <w:szCs w:val="28"/>
        </w:rPr>
      </w:pPr>
    </w:p>
    <w:p w14:paraId="7EE9600A" w14:textId="77777777" w:rsidR="00486C4C" w:rsidRDefault="00486C4C" w:rsidP="00486C4C">
      <w:pPr>
        <w:pStyle w:val="41"/>
        <w:ind w:left="227" w:right="567"/>
        <w:jc w:val="both"/>
      </w:pPr>
      <w:proofErr w:type="spellStart"/>
      <w:r>
        <w:rPr>
          <w:sz w:val="28"/>
          <w:szCs w:val="28"/>
        </w:rPr>
        <w:t>Експлуатаційні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вимоги</w:t>
      </w:r>
      <w:proofErr w:type="spellEnd"/>
    </w:p>
    <w:p w14:paraId="5A1658F1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265EF264" w14:textId="5F8CD401" w:rsidR="00486C4C" w:rsidRPr="008D45D9" w:rsidRDefault="00486C4C" w:rsidP="00486C4C">
      <w:pPr>
        <w:pStyle w:val="a4"/>
        <w:ind w:left="227" w:right="567" w:firstLine="720"/>
        <w:jc w:val="both"/>
        <w:rPr>
          <w:lang w:val="uk-UA"/>
        </w:rPr>
      </w:pPr>
      <w:r>
        <w:rPr>
          <w:sz w:val="28"/>
          <w:szCs w:val="28"/>
        </w:rPr>
        <w:t xml:space="preserve">Система повинна бути </w:t>
      </w:r>
      <w:proofErr w:type="spellStart"/>
      <w:r>
        <w:rPr>
          <w:sz w:val="28"/>
          <w:szCs w:val="28"/>
        </w:rPr>
        <w:t>здатна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підтримувати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 w:rsidR="003E341E">
        <w:rPr>
          <w:sz w:val="28"/>
          <w:szCs w:val="28"/>
          <w:lang w:val="uk-UA"/>
        </w:rPr>
        <w:t xml:space="preserve"> 60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працюючих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пов'язаних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загальною</w:t>
      </w:r>
      <w:proofErr w:type="spellEnd"/>
      <w:r>
        <w:rPr>
          <w:sz w:val="28"/>
          <w:szCs w:val="28"/>
        </w:rPr>
        <w:t xml:space="preserve"> базою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збільшити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випадок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збільшення</w:t>
      </w:r>
      <w:proofErr w:type="spellEnd"/>
      <w:r>
        <w:rPr>
          <w:sz w:val="28"/>
          <w:szCs w:val="28"/>
        </w:rPr>
        <w:t xml:space="preserve"> штату</w:t>
      </w:r>
      <w:r w:rsidR="003E341E">
        <w:rPr>
          <w:sz w:val="28"/>
          <w:szCs w:val="28"/>
          <w:lang w:val="uk-UA"/>
        </w:rPr>
        <w:t xml:space="preserve"> медичного персоналу</w:t>
      </w:r>
      <w:r w:rsidR="008D45D9">
        <w:rPr>
          <w:sz w:val="28"/>
          <w:szCs w:val="28"/>
          <w:lang w:val="uk-UA"/>
        </w:rPr>
        <w:t>.</w:t>
      </w:r>
    </w:p>
    <w:p w14:paraId="23859BD4" w14:textId="77777777" w:rsidR="00486C4C" w:rsidRDefault="00486C4C" w:rsidP="00486C4C">
      <w:pPr>
        <w:pStyle w:val="a4"/>
        <w:ind w:left="227" w:right="567"/>
        <w:jc w:val="both"/>
        <w:rPr>
          <w:sz w:val="28"/>
          <w:szCs w:val="28"/>
        </w:rPr>
      </w:pPr>
    </w:p>
    <w:p w14:paraId="57B7E204" w14:textId="77777777" w:rsidR="00486C4C" w:rsidRDefault="00486C4C" w:rsidP="00486C4C">
      <w:pPr>
        <w:pStyle w:val="41"/>
        <w:ind w:left="227" w:right="567"/>
        <w:jc w:val="both"/>
      </w:pP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документації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Керівництво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</w:p>
    <w:p w14:paraId="446690AA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2DC8A21A" w14:textId="77777777" w:rsidR="00486C4C" w:rsidRDefault="00486C4C" w:rsidP="00486C4C">
      <w:pPr>
        <w:pStyle w:val="a4"/>
        <w:ind w:left="227" w:right="567" w:firstLine="720"/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представлені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Керівництва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 (за типами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). Вони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розшифровку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термінів</w:t>
      </w:r>
      <w:proofErr w:type="spellEnd"/>
      <w:r>
        <w:rPr>
          <w:sz w:val="28"/>
          <w:szCs w:val="28"/>
        </w:rPr>
        <w:t xml:space="preserve">, описи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включаючи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альтернативні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сценарії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детальний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огляд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інтерфейсу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.</w:t>
      </w:r>
    </w:p>
    <w:p w14:paraId="04FF78D8" w14:textId="77777777" w:rsidR="00486C4C" w:rsidRDefault="00486C4C" w:rsidP="00486C4C">
      <w:pPr>
        <w:pStyle w:val="a4"/>
        <w:ind w:left="227" w:right="567"/>
        <w:rPr>
          <w:sz w:val="28"/>
          <w:szCs w:val="28"/>
        </w:rPr>
      </w:pPr>
    </w:p>
    <w:p w14:paraId="57CBAF30" w14:textId="77777777" w:rsidR="00486C4C" w:rsidRDefault="00486C4C" w:rsidP="00486C4C">
      <w:pPr>
        <w:pStyle w:val="41"/>
        <w:ind w:left="227" w:right="567"/>
        <w:jc w:val="both"/>
      </w:pPr>
      <w:proofErr w:type="spellStart"/>
      <w:r>
        <w:rPr>
          <w:sz w:val="28"/>
          <w:szCs w:val="28"/>
        </w:rPr>
        <w:t>Інтерактивна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довідка</w:t>
      </w:r>
      <w:proofErr w:type="spellEnd"/>
    </w:p>
    <w:p w14:paraId="3C0CB189" w14:textId="77777777" w:rsidR="00486C4C" w:rsidRDefault="00486C4C" w:rsidP="00486C4C">
      <w:pPr>
        <w:pStyle w:val="41"/>
        <w:ind w:left="227" w:right="567"/>
        <w:jc w:val="both"/>
        <w:rPr>
          <w:sz w:val="28"/>
          <w:szCs w:val="28"/>
        </w:rPr>
      </w:pPr>
    </w:p>
    <w:p w14:paraId="0334ABA4" w14:textId="7F32F99E" w:rsidR="00486C4C" w:rsidRDefault="00486C4C" w:rsidP="00B82375">
      <w:pPr>
        <w:pStyle w:val="a4"/>
        <w:ind w:left="227" w:right="567" w:firstLine="720"/>
      </w:pPr>
      <w:proofErr w:type="spellStart"/>
      <w:r>
        <w:rPr>
          <w:sz w:val="28"/>
          <w:szCs w:val="28"/>
        </w:rPr>
        <w:t>Інтерактивна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необхідна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вирішення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виниклих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питань</w:t>
      </w:r>
      <w:proofErr w:type="spellEnd"/>
      <w:r>
        <w:rPr>
          <w:sz w:val="28"/>
          <w:szCs w:val="28"/>
        </w:rPr>
        <w:t xml:space="preserve">. У </w:t>
      </w:r>
      <w:proofErr w:type="spellStart"/>
      <w:r>
        <w:rPr>
          <w:sz w:val="28"/>
          <w:szCs w:val="28"/>
        </w:rPr>
        <w:t>довідці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реалізована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пошуку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ключовими</w:t>
      </w:r>
      <w:proofErr w:type="spellEnd"/>
      <w:r>
        <w:rPr>
          <w:sz w:val="28"/>
          <w:szCs w:val="28"/>
        </w:rPr>
        <w:t xml:space="preserve"> словами,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окремих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позиціях</w:t>
      </w:r>
      <w:proofErr w:type="spellEnd"/>
      <w:r>
        <w:rPr>
          <w:sz w:val="28"/>
          <w:szCs w:val="28"/>
        </w:rPr>
        <w:t xml:space="preserve"> меню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Довідка</w:t>
      </w:r>
      <w:proofErr w:type="spellEnd"/>
      <w:r>
        <w:rPr>
          <w:sz w:val="28"/>
          <w:szCs w:val="28"/>
        </w:rPr>
        <w:t xml:space="preserve"> повинна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максимально </w:t>
      </w:r>
      <w:proofErr w:type="spellStart"/>
      <w:r>
        <w:rPr>
          <w:sz w:val="28"/>
          <w:szCs w:val="28"/>
        </w:rPr>
        <w:t>повну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детальну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>.</w:t>
      </w:r>
    </w:p>
    <w:p w14:paraId="16A95EB7" w14:textId="77777777" w:rsidR="00486C4C" w:rsidRDefault="00486C4C" w:rsidP="00486C4C">
      <w:pPr>
        <w:pStyle w:val="a4"/>
        <w:ind w:left="227" w:right="567"/>
        <w:rPr>
          <w:sz w:val="28"/>
          <w:szCs w:val="28"/>
        </w:rPr>
      </w:pPr>
    </w:p>
    <w:p w14:paraId="7AA3456E" w14:textId="77777777" w:rsidR="00486C4C" w:rsidRDefault="00486C4C" w:rsidP="00486C4C">
      <w:pPr>
        <w:pStyle w:val="41"/>
        <w:ind w:left="227" w:right="567"/>
      </w:pPr>
      <w:proofErr w:type="spellStart"/>
      <w:r>
        <w:rPr>
          <w:sz w:val="28"/>
          <w:szCs w:val="28"/>
        </w:rPr>
        <w:t>Маркування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пакетування</w:t>
      </w:r>
      <w:proofErr w:type="spellEnd"/>
    </w:p>
    <w:p w14:paraId="64AB9195" w14:textId="77777777" w:rsidR="00486C4C" w:rsidRDefault="00486C4C" w:rsidP="00486C4C">
      <w:pPr>
        <w:pStyle w:val="41"/>
        <w:ind w:left="227" w:right="567"/>
        <w:rPr>
          <w:sz w:val="28"/>
          <w:szCs w:val="28"/>
        </w:rPr>
      </w:pPr>
    </w:p>
    <w:p w14:paraId="24FCEE74" w14:textId="0A79A799" w:rsidR="00486C4C" w:rsidRDefault="00486C4C" w:rsidP="00486C4C">
      <w:pPr>
        <w:pStyle w:val="11"/>
        <w:ind w:left="227" w:right="567" w:firstLine="720"/>
        <w:jc w:val="both"/>
      </w:pPr>
      <w:bookmarkStart w:id="0" w:name="_TOC_250005"/>
      <w:bookmarkEnd w:id="0"/>
      <w:r>
        <w:rPr>
          <w:b w:val="0"/>
          <w:bCs w:val="0"/>
        </w:rPr>
        <w:t xml:space="preserve">Система буде </w:t>
      </w:r>
      <w:proofErr w:type="spellStart"/>
      <w:r>
        <w:rPr>
          <w:b w:val="0"/>
          <w:bCs w:val="0"/>
        </w:rPr>
        <w:t>поширюватися</w:t>
      </w:r>
      <w:proofErr w:type="spellEnd"/>
      <w:r>
        <w:rPr>
          <w:b w:val="0"/>
          <w:bCs w:val="0"/>
        </w:rPr>
        <w:t xml:space="preserve"> через </w:t>
      </w:r>
      <w:r w:rsidR="003E341E">
        <w:rPr>
          <w:b w:val="0"/>
          <w:bCs w:val="0"/>
          <w:lang w:val="uk-UA"/>
        </w:rPr>
        <w:t xml:space="preserve">лікарні, у яких </w:t>
      </w:r>
      <w:r>
        <w:rPr>
          <w:b w:val="0"/>
          <w:bCs w:val="0"/>
        </w:rPr>
        <w:t xml:space="preserve">буде </w:t>
      </w:r>
      <w:proofErr w:type="spellStart"/>
      <w:r>
        <w:rPr>
          <w:b w:val="0"/>
          <w:bCs w:val="0"/>
        </w:rPr>
        <w:t>знаходитися</w:t>
      </w:r>
      <w:proofErr w:type="spellEnd"/>
      <w:r>
        <w:rPr>
          <w:b w:val="0"/>
          <w:bCs w:val="0"/>
        </w:rPr>
        <w:t xml:space="preserve"> сама система, а </w:t>
      </w:r>
      <w:proofErr w:type="spellStart"/>
      <w:r>
        <w:rPr>
          <w:b w:val="0"/>
          <w:bCs w:val="0"/>
        </w:rPr>
        <w:t>також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інтерактивна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довідка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керівництво</w:t>
      </w:r>
      <w:proofErr w:type="spellEnd"/>
      <w:r>
        <w:rPr>
          <w:b w:val="0"/>
          <w:bCs w:val="0"/>
        </w:rPr>
        <w:t xml:space="preserve"> по </w:t>
      </w:r>
      <w:proofErr w:type="spellStart"/>
      <w:r>
        <w:rPr>
          <w:b w:val="0"/>
          <w:bCs w:val="0"/>
        </w:rPr>
        <w:t>установці</w:t>
      </w:r>
      <w:proofErr w:type="spellEnd"/>
      <w:r>
        <w:rPr>
          <w:b w:val="0"/>
          <w:bCs w:val="0"/>
        </w:rPr>
        <w:t xml:space="preserve"> і </w:t>
      </w:r>
      <w:proofErr w:type="spellStart"/>
      <w:r>
        <w:rPr>
          <w:b w:val="0"/>
          <w:bCs w:val="0"/>
        </w:rPr>
        <w:t>керівництво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користувача</w:t>
      </w:r>
      <w:proofErr w:type="spellEnd"/>
      <w:r>
        <w:rPr>
          <w:b w:val="0"/>
          <w:bCs w:val="0"/>
        </w:rPr>
        <w:t xml:space="preserve"> до </w:t>
      </w:r>
      <w:proofErr w:type="spellStart"/>
      <w:r>
        <w:rPr>
          <w:b w:val="0"/>
          <w:bCs w:val="0"/>
        </w:rPr>
        <w:t>неї</w:t>
      </w:r>
      <w:proofErr w:type="spellEnd"/>
      <w:r>
        <w:rPr>
          <w:b w:val="0"/>
          <w:bCs w:val="0"/>
        </w:rPr>
        <w:t>.</w:t>
      </w:r>
    </w:p>
    <w:p w14:paraId="16548C25" w14:textId="77777777" w:rsidR="00486C4C" w:rsidRDefault="00486C4C" w:rsidP="00486C4C">
      <w:pPr>
        <w:pStyle w:val="11"/>
        <w:ind w:left="227" w:right="567"/>
        <w:jc w:val="both"/>
        <w:rPr>
          <w:b w:val="0"/>
          <w:bCs w:val="0"/>
        </w:rPr>
      </w:pPr>
    </w:p>
    <w:p w14:paraId="1F444158" w14:textId="77777777" w:rsidR="003270CF" w:rsidRDefault="00486C4C" w:rsidP="003270CF">
      <w:pPr>
        <w:ind w:left="227" w:right="567"/>
        <w:rPr>
          <w:sz w:val="28"/>
          <w:szCs w:val="28"/>
        </w:rPr>
      </w:pPr>
      <w:proofErr w:type="spellStart"/>
      <w:r>
        <w:rPr>
          <w:sz w:val="28"/>
          <w:szCs w:val="28"/>
        </w:rPr>
        <w:t>Інсталяційна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повинна </w:t>
      </w:r>
      <w:proofErr w:type="spellStart"/>
      <w:r>
        <w:rPr>
          <w:sz w:val="28"/>
          <w:szCs w:val="28"/>
        </w:rPr>
        <w:t>включати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ліцензійну</w:t>
      </w:r>
      <w:proofErr w:type="spellEnd"/>
      <w:r>
        <w:rPr>
          <w:sz w:val="28"/>
          <w:szCs w:val="28"/>
        </w:rPr>
        <w:t xml:space="preserve"> угоду, і,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авторські</w:t>
      </w:r>
      <w:proofErr w:type="spellEnd"/>
      <w:r>
        <w:rPr>
          <w:sz w:val="28"/>
          <w:szCs w:val="28"/>
        </w:rPr>
        <w:t xml:space="preserve"> права.</w:t>
      </w:r>
    </w:p>
    <w:p w14:paraId="3D2FAB8A" w14:textId="77777777" w:rsidR="003270CF" w:rsidRDefault="003270CF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E1F875" w14:textId="77777777" w:rsidR="003270CF" w:rsidRDefault="003270CF" w:rsidP="003270CF">
      <w:pPr>
        <w:spacing w:before="67"/>
        <w:ind w:left="1608" w:right="1957"/>
        <w:jc w:val="center"/>
      </w:pPr>
      <w:proofErr w:type="spellStart"/>
      <w:r>
        <w:rPr>
          <w:sz w:val="28"/>
        </w:rPr>
        <w:lastRenderedPageBreak/>
        <w:t>Лабораторна</w:t>
      </w:r>
      <w:proofErr w:type="spellEnd"/>
      <w:r>
        <w:rPr>
          <w:sz w:val="28"/>
        </w:rPr>
        <w:t xml:space="preserve"> робота </w:t>
      </w:r>
      <w:r>
        <w:rPr>
          <w:b/>
          <w:sz w:val="28"/>
        </w:rPr>
        <w:t>№2</w:t>
      </w:r>
    </w:p>
    <w:p w14:paraId="0B056C56" w14:textId="77777777" w:rsidR="003270CF" w:rsidRDefault="003270CF" w:rsidP="003270CF">
      <w:pPr>
        <w:ind w:right="347"/>
        <w:jc w:val="center"/>
      </w:pPr>
      <w:proofErr w:type="spellStart"/>
      <w:r>
        <w:rPr>
          <w:b/>
          <w:sz w:val="28"/>
        </w:rPr>
        <w:t>Виявлення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вимог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користувачів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акторів</w:t>
      </w:r>
      <w:proofErr w:type="spellEnd"/>
      <w:r>
        <w:rPr>
          <w:b/>
          <w:sz w:val="28"/>
        </w:rPr>
        <w:t xml:space="preserve"> і </w:t>
      </w:r>
      <w:proofErr w:type="spellStart"/>
      <w:r>
        <w:rPr>
          <w:b/>
          <w:sz w:val="28"/>
        </w:rPr>
        <w:t>варіантів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використання</w:t>
      </w:r>
      <w:proofErr w:type="spellEnd"/>
    </w:p>
    <w:p w14:paraId="6A19CBD3" w14:textId="77777777" w:rsidR="003270CF" w:rsidRDefault="003270CF" w:rsidP="003270CF">
      <w:pPr>
        <w:spacing w:before="216"/>
        <w:ind w:left="219" w:firstLine="489"/>
      </w:pPr>
      <w:r>
        <w:rPr>
          <w:b/>
          <w:sz w:val="28"/>
          <w:u w:val="single"/>
        </w:rPr>
        <w:t xml:space="preserve">Мета </w:t>
      </w:r>
      <w:proofErr w:type="spellStart"/>
      <w:r>
        <w:rPr>
          <w:b/>
          <w:sz w:val="28"/>
          <w:u w:val="single"/>
        </w:rPr>
        <w:t>роботи</w:t>
      </w:r>
      <w:proofErr w:type="spellEnd"/>
      <w:r>
        <w:rPr>
          <w:b/>
          <w:sz w:val="28"/>
          <w:u w:val="single"/>
        </w:rPr>
        <w:t>:</w:t>
      </w:r>
      <w:r>
        <w:rPr>
          <w:sz w:val="28"/>
        </w:rPr>
        <w:t xml:space="preserve">  </w:t>
      </w:r>
      <w:proofErr w:type="spellStart"/>
      <w:r>
        <w:rPr>
          <w:sz w:val="28"/>
        </w:rPr>
        <w:t>набуття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навичок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виявлення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описання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користувачів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розробленого</w:t>
      </w:r>
      <w:proofErr w:type="spellEnd"/>
      <w:r>
        <w:rPr>
          <w:sz w:val="28"/>
        </w:rPr>
        <w:t xml:space="preserve"> ПЗ; </w:t>
      </w:r>
      <w:proofErr w:type="spellStart"/>
      <w:r>
        <w:rPr>
          <w:sz w:val="28"/>
        </w:rPr>
        <w:t>визначення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основних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акторів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формування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>.</w:t>
      </w:r>
    </w:p>
    <w:p w14:paraId="7AAD3A69" w14:textId="77777777" w:rsidR="003270CF" w:rsidRDefault="003270CF" w:rsidP="003270CF">
      <w:pPr>
        <w:spacing w:before="216"/>
        <w:ind w:left="219" w:firstLine="489"/>
      </w:pPr>
    </w:p>
    <w:p w14:paraId="62A6C966" w14:textId="77777777" w:rsidR="003270CF" w:rsidRDefault="003270CF" w:rsidP="003270CF">
      <w:pPr>
        <w:ind w:left="219"/>
      </w:pPr>
      <w:proofErr w:type="spellStart"/>
      <w:r>
        <w:rPr>
          <w:b/>
          <w:sz w:val="28"/>
          <w:u w:val="single"/>
        </w:rPr>
        <w:t>Теоретичні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основи</w:t>
      </w:r>
      <w:proofErr w:type="spellEnd"/>
      <w:r>
        <w:rPr>
          <w:b/>
          <w:i/>
          <w:sz w:val="28"/>
          <w:u w:val="single"/>
        </w:rPr>
        <w:t>.</w:t>
      </w:r>
    </w:p>
    <w:p w14:paraId="3389469E" w14:textId="77777777" w:rsidR="003270CF" w:rsidRDefault="003270CF" w:rsidP="003270CF">
      <w:pPr>
        <w:ind w:left="219" w:right="565" w:firstLine="359"/>
        <w:jc w:val="both"/>
      </w:pPr>
      <w:proofErr w:type="spellStart"/>
      <w:r>
        <w:rPr>
          <w:sz w:val="28"/>
        </w:rPr>
        <w:t>Хороші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починаються</w:t>
      </w:r>
      <w:proofErr w:type="spellEnd"/>
      <w:r>
        <w:rPr>
          <w:sz w:val="28"/>
        </w:rPr>
        <w:t xml:space="preserve"> з хороших </w:t>
      </w:r>
      <w:proofErr w:type="spellStart"/>
      <w:r>
        <w:rPr>
          <w:sz w:val="28"/>
        </w:rPr>
        <w:t>першоджерел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Пошук</w:t>
      </w:r>
      <w:proofErr w:type="spellEnd"/>
      <w:r>
        <w:rPr>
          <w:sz w:val="28"/>
        </w:rPr>
        <w:t xml:space="preserve"> таких </w:t>
      </w:r>
      <w:proofErr w:type="spellStart"/>
      <w:r>
        <w:rPr>
          <w:sz w:val="28"/>
        </w:rPr>
        <w:t>якісних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джерел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первинної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інформації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найважливіше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завдання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має</w:t>
      </w:r>
      <w:proofErr w:type="spellEnd"/>
      <w:r>
        <w:rPr>
          <w:sz w:val="28"/>
        </w:rPr>
        <w:t xml:space="preserve">, по </w:t>
      </w:r>
      <w:proofErr w:type="spellStart"/>
      <w:r>
        <w:rPr>
          <w:sz w:val="28"/>
        </w:rPr>
        <w:t>щастю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безліч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ресурсів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свого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Приклади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джерел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включають</w:t>
      </w:r>
      <w:proofErr w:type="spellEnd"/>
      <w:r>
        <w:rPr>
          <w:sz w:val="28"/>
        </w:rPr>
        <w:t>:</w:t>
      </w:r>
    </w:p>
    <w:p w14:paraId="3466D8D7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0" w:lineRule="exact"/>
        <w:ind w:left="939" w:hanging="361"/>
        <w:jc w:val="both"/>
      </w:pPr>
      <w:proofErr w:type="spellStart"/>
      <w:r>
        <w:rPr>
          <w:sz w:val="28"/>
        </w:rPr>
        <w:t>Замовників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клієнтів</w:t>
      </w:r>
      <w:proofErr w:type="spellEnd"/>
      <w:r>
        <w:rPr>
          <w:sz w:val="28"/>
          <w:lang w:val="en-US"/>
        </w:rPr>
        <w:t>;</w:t>
      </w:r>
    </w:p>
    <w:p w14:paraId="689987D8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before="5" w:line="322" w:lineRule="exact"/>
        <w:ind w:left="939" w:hanging="361"/>
        <w:jc w:val="both"/>
      </w:pPr>
      <w:proofErr w:type="spellStart"/>
      <w:r>
        <w:rPr>
          <w:sz w:val="28"/>
        </w:rPr>
        <w:t>Користувачів</w:t>
      </w:r>
      <w:proofErr w:type="spellEnd"/>
      <w:r>
        <w:rPr>
          <w:sz w:val="28"/>
          <w:lang w:val="en-US"/>
        </w:rPr>
        <w:t>;</w:t>
      </w:r>
    </w:p>
    <w:p w14:paraId="64FD5E35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proofErr w:type="spellStart"/>
      <w:r>
        <w:rPr>
          <w:sz w:val="28"/>
        </w:rPr>
        <w:t>Адміністраторів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персонал</w:t>
      </w:r>
      <w:r>
        <w:rPr>
          <w:sz w:val="28"/>
          <w:lang w:val="en-US"/>
        </w:rPr>
        <w:t>;</w:t>
      </w:r>
    </w:p>
    <w:p w14:paraId="6713F0F1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proofErr w:type="spellStart"/>
      <w:r>
        <w:rPr>
          <w:sz w:val="28"/>
        </w:rPr>
        <w:t>Партнерів</w:t>
      </w:r>
      <w:proofErr w:type="spellEnd"/>
      <w:r>
        <w:rPr>
          <w:sz w:val="28"/>
          <w:lang w:val="en-US"/>
        </w:rPr>
        <w:t>;</w:t>
      </w:r>
    </w:p>
    <w:p w14:paraId="030F37A7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proofErr w:type="spellStart"/>
      <w:r>
        <w:rPr>
          <w:sz w:val="28"/>
        </w:rPr>
        <w:t>Експертів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предметної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області</w:t>
      </w:r>
      <w:proofErr w:type="spellEnd"/>
      <w:r>
        <w:rPr>
          <w:sz w:val="28"/>
          <w:lang w:val="en-US"/>
        </w:rPr>
        <w:t>;</w:t>
      </w:r>
    </w:p>
    <w:p w14:paraId="79D6BCEF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proofErr w:type="spellStart"/>
      <w:r>
        <w:rPr>
          <w:sz w:val="28"/>
        </w:rPr>
        <w:t>Промислових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аналітиків</w:t>
      </w:r>
      <w:proofErr w:type="spellEnd"/>
      <w:r>
        <w:rPr>
          <w:sz w:val="28"/>
          <w:lang w:val="en-US"/>
        </w:rPr>
        <w:t>;</w:t>
      </w:r>
    </w:p>
    <w:p w14:paraId="3E1B10AB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ind w:left="939" w:hanging="361"/>
        <w:jc w:val="both"/>
      </w:pPr>
      <w:proofErr w:type="spellStart"/>
      <w:r>
        <w:rPr>
          <w:sz w:val="28"/>
        </w:rPr>
        <w:t>Інформацію</w:t>
      </w:r>
      <w:proofErr w:type="spellEnd"/>
      <w:r>
        <w:rPr>
          <w:sz w:val="28"/>
        </w:rPr>
        <w:t xml:space="preserve"> про </w:t>
      </w:r>
      <w:proofErr w:type="spellStart"/>
      <w:r>
        <w:rPr>
          <w:sz w:val="28"/>
        </w:rPr>
        <w:t>конкурентів</w:t>
      </w:r>
      <w:proofErr w:type="spellEnd"/>
      <w:r>
        <w:rPr>
          <w:sz w:val="28"/>
          <w:lang w:val="en-US"/>
        </w:rPr>
        <w:t>;</w:t>
      </w:r>
    </w:p>
    <w:p w14:paraId="2F5B33A2" w14:textId="77777777" w:rsidR="003270CF" w:rsidRDefault="003270CF" w:rsidP="003270CF">
      <w:pPr>
        <w:pStyle w:val="2"/>
        <w:tabs>
          <w:tab w:val="left" w:pos="3974"/>
        </w:tabs>
        <w:ind w:left="1517" w:firstLine="0"/>
        <w:jc w:val="both"/>
      </w:pPr>
    </w:p>
    <w:p w14:paraId="58D89A94" w14:textId="77777777" w:rsidR="003270CF" w:rsidRDefault="003270CF" w:rsidP="003270CF">
      <w:pPr>
        <w:tabs>
          <w:tab w:val="left" w:pos="2309"/>
          <w:tab w:val="left" w:pos="3154"/>
          <w:tab w:val="left" w:pos="3686"/>
          <w:tab w:val="left" w:pos="4228"/>
          <w:tab w:val="left" w:pos="5808"/>
          <w:tab w:val="left" w:pos="6302"/>
          <w:tab w:val="left" w:pos="7549"/>
          <w:tab w:val="left" w:pos="8595"/>
          <w:tab w:val="left" w:pos="9137"/>
        </w:tabs>
        <w:ind w:left="227" w:right="567"/>
        <w:jc w:val="both"/>
      </w:pPr>
      <w:proofErr w:type="spellStart"/>
      <w:r>
        <w:rPr>
          <w:sz w:val="28"/>
        </w:rPr>
        <w:t>Після</w:t>
      </w:r>
      <w:proofErr w:type="spellEnd"/>
      <w:r>
        <w:rPr>
          <w:sz w:val="28"/>
        </w:rPr>
        <w:t xml:space="preserve"> того, </w:t>
      </w:r>
      <w:r>
        <w:rPr>
          <w:spacing w:val="3"/>
          <w:sz w:val="28"/>
        </w:rPr>
        <w:t xml:space="preserve">як </w:t>
      </w:r>
      <w:proofErr w:type="spellStart"/>
      <w:r>
        <w:rPr>
          <w:sz w:val="28"/>
        </w:rPr>
        <w:t>ви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встановите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джерела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ви</w:t>
      </w:r>
      <w:proofErr w:type="spellEnd"/>
      <w:r>
        <w:rPr>
          <w:sz w:val="28"/>
        </w:rPr>
        <w:t xml:space="preserve"> </w:t>
      </w:r>
      <w:r>
        <w:rPr>
          <w:spacing w:val="-3"/>
          <w:sz w:val="28"/>
        </w:rPr>
        <w:t xml:space="preserve">можете </w:t>
      </w:r>
      <w:proofErr w:type="spellStart"/>
      <w:r>
        <w:rPr>
          <w:sz w:val="28"/>
        </w:rPr>
        <w:t>використовувати</w:t>
      </w:r>
      <w:proofErr w:type="spellEnd"/>
      <w:r>
        <w:rPr>
          <w:sz w:val="28"/>
        </w:rPr>
        <w:t xml:space="preserve"> ряд </w:t>
      </w:r>
      <w:proofErr w:type="spellStart"/>
      <w:r>
        <w:rPr>
          <w:sz w:val="28"/>
        </w:rPr>
        <w:t>стратегій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методів</w:t>
      </w:r>
      <w:proofErr w:type="spellEnd"/>
      <w:r>
        <w:rPr>
          <w:sz w:val="28"/>
        </w:rPr>
        <w:t xml:space="preserve">) для </w:t>
      </w:r>
      <w:proofErr w:type="spellStart"/>
      <w:r>
        <w:rPr>
          <w:sz w:val="28"/>
        </w:rPr>
        <w:t>збору</w:t>
      </w:r>
      <w:proofErr w:type="spellEnd"/>
      <w:r>
        <w:rPr>
          <w:spacing w:val="4"/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>:</w:t>
      </w:r>
    </w:p>
    <w:p w14:paraId="08AEF99C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1" w:lineRule="exact"/>
        <w:ind w:left="939" w:hanging="361"/>
        <w:jc w:val="both"/>
      </w:pPr>
      <w:r>
        <w:rPr>
          <w:sz w:val="28"/>
        </w:rPr>
        <w:t xml:space="preserve">Провести сеанс </w:t>
      </w:r>
      <w:r>
        <w:rPr>
          <w:sz w:val="28"/>
          <w:lang w:val="en-US"/>
        </w:rPr>
        <w:t>“</w:t>
      </w:r>
      <w:proofErr w:type="spellStart"/>
      <w:r>
        <w:rPr>
          <w:sz w:val="28"/>
        </w:rPr>
        <w:t>мозкового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штурму</w:t>
      </w:r>
      <w:r>
        <w:rPr>
          <w:sz w:val="28"/>
          <w:lang w:val="en-US"/>
        </w:rPr>
        <w:t>”;</w:t>
      </w:r>
    </w:p>
    <w:p w14:paraId="3BAA80FB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proofErr w:type="spellStart"/>
      <w:r>
        <w:rPr>
          <w:sz w:val="28"/>
        </w:rPr>
        <w:t>Інтерв'ювати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користувачів</w:t>
      </w:r>
      <w:proofErr w:type="spellEnd"/>
      <w:r>
        <w:rPr>
          <w:sz w:val="28"/>
          <w:lang w:val="en-US"/>
        </w:rPr>
        <w:t>;</w:t>
      </w:r>
    </w:p>
    <w:p w14:paraId="1722F693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ind w:left="939" w:hanging="361"/>
        <w:jc w:val="both"/>
      </w:pPr>
      <w:proofErr w:type="spellStart"/>
      <w:r>
        <w:rPr>
          <w:sz w:val="28"/>
        </w:rPr>
        <w:t>Розповсюдити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анкети</w:t>
      </w:r>
      <w:proofErr w:type="spellEnd"/>
      <w:r>
        <w:rPr>
          <w:sz w:val="28"/>
          <w:lang w:val="en-US"/>
        </w:rPr>
        <w:t>;</w:t>
      </w:r>
    </w:p>
    <w:p w14:paraId="335A33A1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before="5" w:line="322" w:lineRule="exact"/>
        <w:ind w:left="939" w:hanging="361"/>
        <w:jc w:val="both"/>
      </w:pPr>
      <w:proofErr w:type="spellStart"/>
      <w:r>
        <w:rPr>
          <w:sz w:val="28"/>
        </w:rPr>
        <w:t>Вникнути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оточення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цільової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організації</w:t>
      </w:r>
      <w:proofErr w:type="spellEnd"/>
      <w:r>
        <w:rPr>
          <w:sz w:val="28"/>
        </w:rPr>
        <w:t>;</w:t>
      </w:r>
    </w:p>
    <w:p w14:paraId="267B733E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proofErr w:type="spellStart"/>
      <w:r>
        <w:rPr>
          <w:sz w:val="28"/>
        </w:rPr>
        <w:t>Вивчити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аналогічні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  <w:lang w:val="en-US"/>
        </w:rPr>
        <w:t>;</w:t>
      </w:r>
    </w:p>
    <w:p w14:paraId="6900DD80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proofErr w:type="spellStart"/>
      <w:r>
        <w:rPr>
          <w:sz w:val="28"/>
        </w:rPr>
        <w:t>Дослідити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пропозиції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звіти</w:t>
      </w:r>
      <w:proofErr w:type="spellEnd"/>
      <w:r>
        <w:rPr>
          <w:sz w:val="28"/>
        </w:rPr>
        <w:t xml:space="preserve"> про </w:t>
      </w:r>
      <w:proofErr w:type="spellStart"/>
      <w:r>
        <w:rPr>
          <w:sz w:val="28"/>
        </w:rPr>
        <w:t>проблеми</w:t>
      </w:r>
      <w:proofErr w:type="spellEnd"/>
      <w:r>
        <w:rPr>
          <w:sz w:val="28"/>
        </w:rPr>
        <w:t>;</w:t>
      </w:r>
    </w:p>
    <w:p w14:paraId="613E5861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proofErr w:type="spellStart"/>
      <w:r>
        <w:rPr>
          <w:sz w:val="28"/>
        </w:rPr>
        <w:t>Спілкуватися</w:t>
      </w:r>
      <w:proofErr w:type="spellEnd"/>
      <w:r>
        <w:rPr>
          <w:sz w:val="28"/>
        </w:rPr>
        <w:t xml:space="preserve"> з командами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супроводу</w:t>
      </w:r>
      <w:proofErr w:type="spellEnd"/>
      <w:r>
        <w:rPr>
          <w:sz w:val="28"/>
          <w:lang w:val="en-US"/>
        </w:rPr>
        <w:t>;</w:t>
      </w:r>
    </w:p>
    <w:p w14:paraId="2FD17C1F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proofErr w:type="spellStart"/>
      <w:r>
        <w:rPr>
          <w:sz w:val="28"/>
        </w:rPr>
        <w:t>Вивчити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поліпшення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зроблені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користувачами</w:t>
      </w:r>
      <w:proofErr w:type="spellEnd"/>
      <w:r>
        <w:rPr>
          <w:sz w:val="28"/>
          <w:lang w:val="en-US"/>
        </w:rPr>
        <w:t>;</w:t>
      </w:r>
    </w:p>
    <w:p w14:paraId="129386E8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proofErr w:type="spellStart"/>
      <w:r>
        <w:rPr>
          <w:sz w:val="28"/>
        </w:rPr>
        <w:t>Виявити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непередбачене</w:t>
      </w:r>
      <w:proofErr w:type="spellEnd"/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  <w:lang w:val="en-US"/>
        </w:rPr>
        <w:t>;</w:t>
      </w:r>
    </w:p>
    <w:p w14:paraId="40AB3D5C" w14:textId="77777777" w:rsidR="003270CF" w:rsidRDefault="003270CF" w:rsidP="003270CF">
      <w:pPr>
        <w:pStyle w:val="a4"/>
        <w:numPr>
          <w:ilvl w:val="0"/>
          <w:numId w:val="12"/>
        </w:numPr>
        <w:ind w:left="939" w:right="567"/>
        <w:jc w:val="both"/>
      </w:pPr>
      <w:proofErr w:type="spellStart"/>
      <w:r>
        <w:rPr>
          <w:sz w:val="28"/>
        </w:rPr>
        <w:t>Проводити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семінари</w:t>
      </w:r>
      <w:proofErr w:type="spellEnd"/>
      <w:r>
        <w:rPr>
          <w:sz w:val="28"/>
          <w:lang w:val="en-US"/>
        </w:rPr>
        <w:t>;</w:t>
      </w:r>
    </w:p>
    <w:p w14:paraId="045DCC6A" w14:textId="77777777" w:rsidR="003270CF" w:rsidRDefault="003270CF" w:rsidP="003270CF">
      <w:pPr>
        <w:spacing w:line="322" w:lineRule="exact"/>
        <w:ind w:left="219"/>
        <w:rPr>
          <w:sz w:val="28"/>
          <w:lang w:val="en-US"/>
        </w:rPr>
      </w:pPr>
    </w:p>
    <w:p w14:paraId="1D77B7C1" w14:textId="77777777" w:rsidR="003270CF" w:rsidRDefault="003270CF" w:rsidP="003270CF">
      <w:pPr>
        <w:spacing w:line="322" w:lineRule="exact"/>
        <w:ind w:left="219"/>
        <w:jc w:val="both"/>
      </w:pPr>
      <w:r>
        <w:rPr>
          <w:sz w:val="28"/>
        </w:rPr>
        <w:t xml:space="preserve">Яку методику </w:t>
      </w:r>
      <w:proofErr w:type="spellStart"/>
      <w:r>
        <w:rPr>
          <w:sz w:val="28"/>
        </w:rPr>
        <w:t>слід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застосовувати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залежить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ряду </w:t>
      </w:r>
      <w:proofErr w:type="spellStart"/>
      <w:r>
        <w:rPr>
          <w:sz w:val="28"/>
        </w:rPr>
        <w:t>чинників</w:t>
      </w:r>
      <w:proofErr w:type="spellEnd"/>
      <w:r>
        <w:rPr>
          <w:sz w:val="28"/>
        </w:rPr>
        <w:t>:</w:t>
      </w:r>
    </w:p>
    <w:p w14:paraId="14D13843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proofErr w:type="spellStart"/>
      <w:r>
        <w:rPr>
          <w:sz w:val="28"/>
        </w:rPr>
        <w:t>Доступність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розташування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зацікавлених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осіб</w:t>
      </w:r>
      <w:proofErr w:type="spellEnd"/>
      <w:r>
        <w:rPr>
          <w:sz w:val="28"/>
        </w:rPr>
        <w:t>;</w:t>
      </w:r>
    </w:p>
    <w:p w14:paraId="39683151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proofErr w:type="spellStart"/>
      <w:r>
        <w:rPr>
          <w:sz w:val="28"/>
        </w:rPr>
        <w:t>Знання</w:t>
      </w:r>
      <w:proofErr w:type="spellEnd"/>
      <w:r>
        <w:rPr>
          <w:sz w:val="28"/>
        </w:rPr>
        <w:t xml:space="preserve"> командою </w:t>
      </w:r>
      <w:proofErr w:type="spellStart"/>
      <w:r>
        <w:rPr>
          <w:sz w:val="28"/>
        </w:rPr>
        <w:t>розробників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проблемної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області</w:t>
      </w:r>
      <w:proofErr w:type="spellEnd"/>
      <w:r>
        <w:rPr>
          <w:sz w:val="28"/>
        </w:rPr>
        <w:t>;</w:t>
      </w:r>
    </w:p>
    <w:p w14:paraId="6D38B522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  <w:jc w:val="both"/>
      </w:pPr>
      <w:proofErr w:type="spellStart"/>
      <w:r>
        <w:rPr>
          <w:sz w:val="28"/>
        </w:rPr>
        <w:t>Знання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клієнтів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користувачів</w:t>
      </w:r>
      <w:proofErr w:type="spellEnd"/>
      <w:r>
        <w:rPr>
          <w:sz w:val="28"/>
        </w:rPr>
        <w:t xml:space="preserve"> про </w:t>
      </w:r>
      <w:proofErr w:type="spellStart"/>
      <w:r>
        <w:rPr>
          <w:sz w:val="28"/>
        </w:rPr>
        <w:t>проблемну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область;</w:t>
      </w:r>
    </w:p>
    <w:p w14:paraId="3389C8D9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ind w:left="939" w:hanging="361"/>
        <w:jc w:val="both"/>
      </w:pPr>
      <w:proofErr w:type="spellStart"/>
      <w:r>
        <w:rPr>
          <w:sz w:val="28"/>
        </w:rPr>
        <w:t>Знання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клієнтів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користувачів</w:t>
      </w:r>
      <w:proofErr w:type="spellEnd"/>
      <w:r>
        <w:rPr>
          <w:sz w:val="28"/>
        </w:rPr>
        <w:t xml:space="preserve"> про </w:t>
      </w:r>
      <w:proofErr w:type="spellStart"/>
      <w:r>
        <w:rPr>
          <w:sz w:val="28"/>
        </w:rPr>
        <w:t>процес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методи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розробки</w:t>
      </w:r>
      <w:proofErr w:type="spellEnd"/>
      <w:r>
        <w:rPr>
          <w:sz w:val="28"/>
        </w:rPr>
        <w:t>;</w:t>
      </w:r>
    </w:p>
    <w:p w14:paraId="47EAEB19" w14:textId="77777777" w:rsidR="003270CF" w:rsidRDefault="003270CF" w:rsidP="003270CF">
      <w:pPr>
        <w:pStyle w:val="2"/>
        <w:tabs>
          <w:tab w:val="left" w:pos="3974"/>
        </w:tabs>
        <w:ind w:left="1517" w:firstLine="0"/>
        <w:jc w:val="both"/>
      </w:pPr>
    </w:p>
    <w:p w14:paraId="1A49F5C0" w14:textId="77777777" w:rsidR="003270CF" w:rsidRDefault="003270CF" w:rsidP="003270CF">
      <w:pPr>
        <w:spacing w:before="67"/>
        <w:ind w:right="566" w:firstLine="578"/>
        <w:jc w:val="both"/>
      </w:pPr>
      <w:r>
        <w:rPr>
          <w:sz w:val="28"/>
        </w:rPr>
        <w:t xml:space="preserve">Результатом </w:t>
      </w:r>
      <w:proofErr w:type="spellStart"/>
      <w:r>
        <w:rPr>
          <w:sz w:val="28"/>
        </w:rPr>
        <w:t>виявлення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 є </w:t>
      </w:r>
      <w:proofErr w:type="spellStart"/>
      <w:r>
        <w:rPr>
          <w:sz w:val="28"/>
        </w:rPr>
        <w:t>реєстр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співвласників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зазвичай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оформляються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простій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письмовій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формі</w:t>
      </w:r>
      <w:proofErr w:type="spellEnd"/>
      <w:r>
        <w:rPr>
          <w:sz w:val="28"/>
        </w:rPr>
        <w:t xml:space="preserve">, без </w:t>
      </w:r>
      <w:proofErr w:type="spellStart"/>
      <w:r>
        <w:rPr>
          <w:sz w:val="28"/>
        </w:rPr>
        <w:t>якої-небудь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особливої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регламентації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Найпопулярнішим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дуже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ефективним</w:t>
      </w:r>
      <w:proofErr w:type="spellEnd"/>
      <w:r>
        <w:rPr>
          <w:sz w:val="28"/>
        </w:rPr>
        <w:t xml:space="preserve"> способом </w:t>
      </w:r>
      <w:proofErr w:type="spellStart"/>
      <w:r>
        <w:rPr>
          <w:sz w:val="28"/>
        </w:rPr>
        <w:t>підвищення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інформативності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 є </w:t>
      </w:r>
      <w:proofErr w:type="spellStart"/>
      <w:r>
        <w:rPr>
          <w:sz w:val="28"/>
        </w:rPr>
        <w:t>оформлення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вигляді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use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case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який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запропоновано</w:t>
      </w:r>
      <w:proofErr w:type="spellEnd"/>
      <w:r>
        <w:rPr>
          <w:spacing w:val="5"/>
          <w:sz w:val="28"/>
        </w:rPr>
        <w:t xml:space="preserve"> </w:t>
      </w:r>
      <w:r>
        <w:rPr>
          <w:sz w:val="28"/>
        </w:rPr>
        <w:t>Якобсоном.</w:t>
      </w:r>
    </w:p>
    <w:p w14:paraId="22658E29" w14:textId="77777777" w:rsidR="003270CF" w:rsidRDefault="003270CF" w:rsidP="003270CF">
      <w:pPr>
        <w:spacing w:before="3"/>
        <w:ind w:left="219" w:right="569" w:firstLine="360"/>
        <w:jc w:val="both"/>
      </w:pPr>
      <w:r>
        <w:rPr>
          <w:sz w:val="28"/>
        </w:rPr>
        <w:lastRenderedPageBreak/>
        <w:t xml:space="preserve">Перш, </w:t>
      </w:r>
      <w:proofErr w:type="spellStart"/>
      <w:r>
        <w:rPr>
          <w:sz w:val="28"/>
        </w:rPr>
        <w:t>ніж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приступити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специфікації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формі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рекомендується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виявити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реєстр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акторів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actors</w:t>
      </w:r>
      <w:proofErr w:type="spellEnd"/>
      <w:r>
        <w:rPr>
          <w:sz w:val="28"/>
        </w:rPr>
        <w:t xml:space="preserve">) і </w:t>
      </w:r>
      <w:proofErr w:type="spellStart"/>
      <w:r>
        <w:rPr>
          <w:sz w:val="28"/>
        </w:rPr>
        <w:t>варіантів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>.</w:t>
      </w:r>
    </w:p>
    <w:p w14:paraId="2D0B7258" w14:textId="77777777" w:rsidR="003270CF" w:rsidRDefault="003270CF" w:rsidP="003270CF">
      <w:pPr>
        <w:ind w:left="219" w:right="569" w:firstLine="360"/>
        <w:jc w:val="both"/>
      </w:pPr>
      <w:proofErr w:type="spellStart"/>
      <w:r>
        <w:rPr>
          <w:sz w:val="28"/>
        </w:rPr>
        <w:t>Актор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це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хтось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щось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активність</w:t>
      </w:r>
      <w:proofErr w:type="spellEnd"/>
      <w:r>
        <w:rPr>
          <w:sz w:val="28"/>
        </w:rPr>
        <w:t xml:space="preserve"> по </w:t>
      </w:r>
      <w:proofErr w:type="spellStart"/>
      <w:r>
        <w:rPr>
          <w:sz w:val="28"/>
        </w:rPr>
        <w:t>відношенню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Окрім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користувача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якості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актора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розглядатися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інша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програмна</w:t>
      </w:r>
      <w:proofErr w:type="spellEnd"/>
      <w:r>
        <w:rPr>
          <w:sz w:val="28"/>
        </w:rPr>
        <w:t xml:space="preserve"> система, </w:t>
      </w:r>
      <w:proofErr w:type="spellStart"/>
      <w:r>
        <w:rPr>
          <w:sz w:val="28"/>
        </w:rPr>
        <w:t>апаратний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пристрій</w:t>
      </w:r>
      <w:proofErr w:type="spellEnd"/>
      <w:r>
        <w:rPr>
          <w:sz w:val="28"/>
        </w:rPr>
        <w:t xml:space="preserve">, у </w:t>
      </w:r>
      <w:proofErr w:type="spellStart"/>
      <w:r>
        <w:rPr>
          <w:sz w:val="28"/>
        </w:rPr>
        <w:t>ряді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випадків</w:t>
      </w:r>
      <w:proofErr w:type="spellEnd"/>
      <w:r>
        <w:rPr>
          <w:sz w:val="28"/>
        </w:rPr>
        <w:t xml:space="preserve"> - активна компонента </w:t>
      </w:r>
      <w:proofErr w:type="spellStart"/>
      <w:r>
        <w:rPr>
          <w:sz w:val="28"/>
        </w:rPr>
        <w:t>самої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>.</w:t>
      </w:r>
    </w:p>
    <w:p w14:paraId="2B2E5D55" w14:textId="77777777" w:rsidR="003270CF" w:rsidRDefault="003270CF" w:rsidP="003270CF">
      <w:pPr>
        <w:ind w:left="219" w:right="566" w:firstLine="360"/>
        <w:jc w:val="both"/>
      </w:pPr>
      <w:proofErr w:type="spellStart"/>
      <w:r>
        <w:rPr>
          <w:sz w:val="28"/>
        </w:rPr>
        <w:t>Варіант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першому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наближенні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розглядати</w:t>
      </w:r>
      <w:proofErr w:type="spellEnd"/>
      <w:r>
        <w:rPr>
          <w:sz w:val="28"/>
        </w:rPr>
        <w:t xml:space="preserve"> просто - як </w:t>
      </w:r>
      <w:proofErr w:type="spellStart"/>
      <w:r>
        <w:rPr>
          <w:sz w:val="28"/>
        </w:rPr>
        <w:t>функцію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реалізовується</w:t>
      </w:r>
      <w:proofErr w:type="spellEnd"/>
      <w:r>
        <w:rPr>
          <w:sz w:val="28"/>
        </w:rPr>
        <w:t xml:space="preserve"> системою. </w:t>
      </w:r>
      <w:proofErr w:type="spellStart"/>
      <w:r>
        <w:rPr>
          <w:sz w:val="28"/>
        </w:rPr>
        <w:t>Проте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сучасний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погляд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організацію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бізнесу</w:t>
      </w:r>
      <w:proofErr w:type="spellEnd"/>
      <w:r>
        <w:rPr>
          <w:sz w:val="28"/>
        </w:rPr>
        <w:t xml:space="preserve"> говорить про те,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всяка </w:t>
      </w:r>
      <w:proofErr w:type="spellStart"/>
      <w:r>
        <w:rPr>
          <w:sz w:val="28"/>
        </w:rPr>
        <w:t>функція</w:t>
      </w:r>
      <w:proofErr w:type="spellEnd"/>
      <w:r>
        <w:rPr>
          <w:sz w:val="28"/>
        </w:rPr>
        <w:t xml:space="preserve"> повинна </w:t>
      </w:r>
      <w:proofErr w:type="spellStart"/>
      <w:r>
        <w:rPr>
          <w:sz w:val="28"/>
        </w:rPr>
        <w:t>мати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цінність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кінцевого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споживача</w:t>
      </w:r>
      <w:proofErr w:type="spellEnd"/>
      <w:r>
        <w:rPr>
          <w:sz w:val="28"/>
        </w:rPr>
        <w:t xml:space="preserve"> продукту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послуги</w:t>
      </w:r>
      <w:proofErr w:type="spellEnd"/>
      <w:r>
        <w:rPr>
          <w:sz w:val="28"/>
        </w:rPr>
        <w:t>.</w:t>
      </w:r>
    </w:p>
    <w:p w14:paraId="2CBF44AC" w14:textId="77777777" w:rsidR="003270CF" w:rsidRDefault="003270CF" w:rsidP="003270CF">
      <w:pPr>
        <w:ind w:left="219" w:right="566" w:firstLine="360"/>
        <w:jc w:val="both"/>
      </w:pPr>
    </w:p>
    <w:p w14:paraId="40BA3634" w14:textId="77777777" w:rsidR="003270CF" w:rsidRDefault="003270CF" w:rsidP="003270CF">
      <w:pPr>
        <w:spacing w:line="322" w:lineRule="exact"/>
        <w:ind w:left="579"/>
        <w:jc w:val="both"/>
      </w:pPr>
      <w:proofErr w:type="spellStart"/>
      <w:r>
        <w:rPr>
          <w:sz w:val="28"/>
        </w:rPr>
        <w:t>Існують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різні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шаблони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>:</w:t>
      </w:r>
    </w:p>
    <w:p w14:paraId="42BE39D0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proofErr w:type="spellStart"/>
      <w:r>
        <w:rPr>
          <w:sz w:val="28"/>
        </w:rPr>
        <w:t>Вільний</w:t>
      </w:r>
      <w:proofErr w:type="spellEnd"/>
      <w:r>
        <w:rPr>
          <w:sz w:val="28"/>
        </w:rPr>
        <w:t xml:space="preserve"> формат</w:t>
      </w:r>
    </w:p>
    <w:p w14:paraId="16BCC100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proofErr w:type="spellStart"/>
      <w:r>
        <w:rPr>
          <w:sz w:val="28"/>
        </w:rPr>
        <w:t>Повний</w:t>
      </w:r>
      <w:proofErr w:type="spellEnd"/>
      <w:r>
        <w:rPr>
          <w:sz w:val="28"/>
        </w:rPr>
        <w:t xml:space="preserve"> формат (</w:t>
      </w:r>
      <w:proofErr w:type="spellStart"/>
      <w:r>
        <w:rPr>
          <w:sz w:val="28"/>
        </w:rPr>
        <w:t>запропонований</w:t>
      </w:r>
      <w:proofErr w:type="spellEnd"/>
      <w:r>
        <w:rPr>
          <w:sz w:val="28"/>
        </w:rPr>
        <w:t xml:space="preserve"> А.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Коберном</w:t>
      </w:r>
      <w:proofErr w:type="spellEnd"/>
      <w:r>
        <w:rPr>
          <w:sz w:val="28"/>
        </w:rPr>
        <w:t>)</w:t>
      </w:r>
    </w:p>
    <w:p w14:paraId="6244C7B5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proofErr w:type="spellStart"/>
      <w:r>
        <w:rPr>
          <w:sz w:val="28"/>
        </w:rPr>
        <w:t>Таблиця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дві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колонки</w:t>
      </w:r>
    </w:p>
    <w:p w14:paraId="03AE5921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proofErr w:type="spellStart"/>
      <w:r>
        <w:rPr>
          <w:sz w:val="28"/>
        </w:rPr>
        <w:t>Таблиця</w:t>
      </w:r>
      <w:proofErr w:type="spellEnd"/>
      <w:r>
        <w:rPr>
          <w:sz w:val="28"/>
        </w:rPr>
        <w:t xml:space="preserve"> в три</w:t>
      </w:r>
      <w:r>
        <w:rPr>
          <w:spacing w:val="3"/>
          <w:sz w:val="28"/>
        </w:rPr>
        <w:t xml:space="preserve"> </w:t>
      </w:r>
      <w:r>
        <w:rPr>
          <w:sz w:val="28"/>
        </w:rPr>
        <w:t>колонки</w:t>
      </w:r>
    </w:p>
    <w:p w14:paraId="529DE974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r>
        <w:rPr>
          <w:sz w:val="28"/>
        </w:rPr>
        <w:t>Псевдокод</w:t>
      </w:r>
    </w:p>
    <w:p w14:paraId="0F11F643" w14:textId="77777777" w:rsidR="003270CF" w:rsidRDefault="003270CF" w:rsidP="003270CF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proofErr w:type="spellStart"/>
      <w:r>
        <w:rPr>
          <w:sz w:val="28"/>
        </w:rPr>
        <w:t>Діаграма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активності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UML</w:t>
      </w:r>
    </w:p>
    <w:p w14:paraId="3F212A21" w14:textId="77777777" w:rsidR="003270CF" w:rsidRDefault="003270CF" w:rsidP="003270CF">
      <w:pPr>
        <w:pStyle w:val="a4"/>
        <w:numPr>
          <w:ilvl w:val="0"/>
          <w:numId w:val="12"/>
        </w:numPr>
        <w:ind w:left="939" w:right="567"/>
      </w:pPr>
      <w:proofErr w:type="spellStart"/>
      <w:r>
        <w:rPr>
          <w:sz w:val="28"/>
        </w:rPr>
        <w:t>Інші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графічні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моделі</w:t>
      </w:r>
      <w:proofErr w:type="spellEnd"/>
    </w:p>
    <w:p w14:paraId="7659F9E5" w14:textId="77777777" w:rsidR="003270CF" w:rsidRDefault="003270CF" w:rsidP="003270CF">
      <w:pPr>
        <w:pStyle w:val="31"/>
        <w:spacing w:before="0"/>
        <w:ind w:left="0" w:right="0"/>
        <w:jc w:val="left"/>
        <w:rPr>
          <w:sz w:val="28"/>
          <w:szCs w:val="28"/>
        </w:rPr>
      </w:pPr>
    </w:p>
    <w:p w14:paraId="74D4B216" w14:textId="77777777" w:rsidR="003270CF" w:rsidRDefault="003270CF" w:rsidP="003270CF">
      <w:pPr>
        <w:pStyle w:val="31"/>
        <w:spacing w:before="0"/>
        <w:ind w:left="0" w:right="0"/>
      </w:pPr>
      <w:proofErr w:type="spellStart"/>
      <w:r>
        <w:rPr>
          <w:sz w:val="28"/>
          <w:szCs w:val="28"/>
        </w:rPr>
        <w:t>Пошук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акторів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</w:p>
    <w:p w14:paraId="1EC0E56A" w14:textId="77777777" w:rsidR="003270CF" w:rsidRDefault="003270CF" w:rsidP="003270CF">
      <w:pPr>
        <w:pStyle w:val="a4"/>
        <w:rPr>
          <w:b/>
          <w:sz w:val="28"/>
          <w:szCs w:val="28"/>
        </w:rPr>
      </w:pPr>
    </w:p>
    <w:p w14:paraId="24BB4911" w14:textId="77BA472A" w:rsidR="003270CF" w:rsidRDefault="003270CF" w:rsidP="003E341E">
      <w:pPr>
        <w:pStyle w:val="a4"/>
        <w:ind w:left="227" w:right="567"/>
        <w:jc w:val="center"/>
      </w:pPr>
      <w:proofErr w:type="spellStart"/>
      <w:r>
        <w:rPr>
          <w:b/>
          <w:bCs/>
          <w:sz w:val="28"/>
          <w:szCs w:val="28"/>
        </w:rPr>
        <w:t>Виявлення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акторів</w:t>
      </w:r>
      <w:proofErr w:type="spellEnd"/>
      <w:r w:rsidR="003E341E">
        <w:rPr>
          <w:noProof/>
          <w:sz w:val="28"/>
          <w:szCs w:val="28"/>
          <w:lang w:val="en-US"/>
        </w:rPr>
        <w:drawing>
          <wp:inline distT="0" distB="0" distL="0" distR="0" wp14:anchorId="36886ECC" wp14:editId="307994F0">
            <wp:extent cx="6124575" cy="3810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2"/>
          <w:szCs w:val="22"/>
        </w:rPr>
        <w:t xml:space="preserve">Мал. 1. </w:t>
      </w:r>
      <w:proofErr w:type="spellStart"/>
      <w:r>
        <w:rPr>
          <w:b/>
          <w:bCs/>
          <w:i/>
          <w:iCs/>
          <w:sz w:val="22"/>
          <w:szCs w:val="22"/>
        </w:rPr>
        <w:t>Аналіз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акторів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системи</w:t>
      </w:r>
      <w:proofErr w:type="spellEnd"/>
    </w:p>
    <w:p w14:paraId="3FEEE59F" w14:textId="77777777" w:rsidR="003270CF" w:rsidRDefault="003270CF" w:rsidP="003270CF">
      <w:pPr>
        <w:pStyle w:val="41"/>
        <w:ind w:left="227" w:right="567"/>
        <w:jc w:val="both"/>
        <w:rPr>
          <w:sz w:val="28"/>
          <w:szCs w:val="28"/>
        </w:rPr>
      </w:pPr>
    </w:p>
    <w:p w14:paraId="4AEBD370" w14:textId="59075B01" w:rsidR="003270CF" w:rsidRDefault="003270CF" w:rsidP="003270CF">
      <w:pPr>
        <w:pStyle w:val="a4"/>
        <w:ind w:left="227" w:right="567" w:firstLine="720"/>
      </w:pPr>
      <w:proofErr w:type="spellStart"/>
      <w:r>
        <w:rPr>
          <w:sz w:val="28"/>
          <w:szCs w:val="28"/>
        </w:rPr>
        <w:t>Інтерв'ю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проведене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зазначеними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вище</w:t>
      </w:r>
      <w:proofErr w:type="spellEnd"/>
      <w:r>
        <w:rPr>
          <w:sz w:val="28"/>
          <w:szCs w:val="28"/>
        </w:rPr>
        <w:t xml:space="preserve"> кандидатами показало,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r w:rsidR="00807149">
        <w:rPr>
          <w:sz w:val="28"/>
          <w:szCs w:val="28"/>
          <w:lang w:val="uk-UA"/>
        </w:rPr>
        <w:t>вони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припускають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розроблювану</w:t>
      </w:r>
      <w:proofErr w:type="spellEnd"/>
      <w:r>
        <w:rPr>
          <w:sz w:val="28"/>
          <w:szCs w:val="28"/>
        </w:rPr>
        <w:t xml:space="preserve"> АІС у </w:t>
      </w:r>
      <w:proofErr w:type="spellStart"/>
      <w:r>
        <w:rPr>
          <w:sz w:val="28"/>
          <w:szCs w:val="28"/>
        </w:rPr>
        <w:t>пропоновому</w:t>
      </w:r>
      <w:proofErr w:type="spellEnd"/>
      <w:r>
        <w:rPr>
          <w:sz w:val="28"/>
          <w:szCs w:val="28"/>
        </w:rPr>
        <w:t xml:space="preserve"> порядку.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дозволило </w:t>
      </w:r>
      <w:proofErr w:type="spellStart"/>
      <w:r>
        <w:rPr>
          <w:sz w:val="28"/>
          <w:szCs w:val="28"/>
        </w:rPr>
        <w:t>узагальнити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ролі</w:t>
      </w:r>
      <w:proofErr w:type="spellEnd"/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див. Мал. 1.</w:t>
      </w:r>
    </w:p>
    <w:p w14:paraId="541B3EE3" w14:textId="77777777" w:rsidR="003270CF" w:rsidRDefault="003270CF" w:rsidP="003270CF">
      <w:pPr>
        <w:pStyle w:val="a4"/>
        <w:ind w:left="227" w:right="567"/>
      </w:pPr>
      <w:r>
        <w:rPr>
          <w:b/>
          <w:bCs/>
          <w:i/>
          <w:iCs/>
          <w:sz w:val="28"/>
          <w:szCs w:val="28"/>
        </w:rPr>
        <w:t xml:space="preserve">Короткий </w:t>
      </w:r>
      <w:proofErr w:type="spellStart"/>
      <w:r>
        <w:rPr>
          <w:b/>
          <w:bCs/>
          <w:i/>
          <w:iCs/>
          <w:sz w:val="28"/>
          <w:szCs w:val="28"/>
        </w:rPr>
        <w:t>опис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акторів</w:t>
      </w:r>
      <w:proofErr w:type="spellEnd"/>
      <w:r>
        <w:rPr>
          <w:b/>
          <w:bCs/>
          <w:i/>
          <w:iCs/>
          <w:sz w:val="28"/>
          <w:szCs w:val="28"/>
        </w:rPr>
        <w:t xml:space="preserve"> представлено в табл. 1.</w:t>
      </w:r>
    </w:p>
    <w:p w14:paraId="34486415" w14:textId="77777777" w:rsidR="003270CF" w:rsidRDefault="003270CF" w:rsidP="003270CF">
      <w:pPr>
        <w:pStyle w:val="41"/>
        <w:ind w:left="0"/>
        <w:rPr>
          <w:sz w:val="28"/>
          <w:szCs w:val="28"/>
        </w:rPr>
      </w:pPr>
    </w:p>
    <w:p w14:paraId="58343665" w14:textId="77777777" w:rsidR="003270CF" w:rsidRDefault="003270CF" w:rsidP="003270CF">
      <w:pPr>
        <w:pStyle w:val="41"/>
        <w:ind w:left="0"/>
        <w:rPr>
          <w:sz w:val="28"/>
          <w:szCs w:val="28"/>
        </w:rPr>
      </w:pPr>
    </w:p>
    <w:p w14:paraId="6617A671" w14:textId="77777777" w:rsidR="003270CF" w:rsidRDefault="003270CF" w:rsidP="003270CF">
      <w:pPr>
        <w:pStyle w:val="41"/>
        <w:ind w:left="227"/>
        <w:jc w:val="right"/>
      </w:pPr>
      <w:r>
        <w:rPr>
          <w:sz w:val="28"/>
          <w:szCs w:val="28"/>
        </w:rPr>
        <w:t xml:space="preserve">Табл. 1. </w:t>
      </w:r>
      <w:proofErr w:type="spellStart"/>
      <w:r>
        <w:rPr>
          <w:sz w:val="28"/>
          <w:szCs w:val="28"/>
        </w:rPr>
        <w:t>Виявлення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акторів</w:t>
      </w:r>
      <w:proofErr w:type="spellEnd"/>
    </w:p>
    <w:p w14:paraId="34593084" w14:textId="77777777" w:rsidR="003270CF" w:rsidRDefault="003270CF" w:rsidP="003270CF">
      <w:pPr>
        <w:pStyle w:val="41"/>
        <w:ind w:left="0"/>
        <w:jc w:val="right"/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39"/>
        <w:gridCol w:w="7611"/>
      </w:tblGrid>
      <w:tr w:rsidR="003270CF" w14:paraId="6BABF366" w14:textId="77777777" w:rsidTr="003270CF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A70E45" w14:textId="77777777" w:rsidR="003270CF" w:rsidRDefault="003270CF">
            <w:pPr>
              <w:pStyle w:val="TableContents"/>
            </w:pPr>
            <w:proofErr w:type="spellStart"/>
            <w:r>
              <w:rPr>
                <w:i/>
                <w:iCs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7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DB5080" w14:textId="77777777" w:rsidR="003270CF" w:rsidRDefault="003270CF">
            <w:pPr>
              <w:pStyle w:val="TableContents"/>
            </w:pPr>
            <w:r>
              <w:rPr>
                <w:i/>
                <w:iCs/>
                <w:sz w:val="28"/>
                <w:szCs w:val="28"/>
              </w:rPr>
              <w:t xml:space="preserve">Короткий </w:t>
            </w:r>
            <w:proofErr w:type="spellStart"/>
            <w:r>
              <w:rPr>
                <w:i/>
                <w:iCs/>
                <w:sz w:val="28"/>
                <w:szCs w:val="28"/>
              </w:rPr>
              <w:t>опис</w:t>
            </w:r>
            <w:proofErr w:type="spellEnd"/>
          </w:p>
        </w:tc>
      </w:tr>
      <w:tr w:rsidR="003270CF" w:rsidRPr="0080158E" w14:paraId="2D4F1935" w14:textId="77777777" w:rsidTr="0080158E">
        <w:trPr>
          <w:trHeight w:val="677"/>
        </w:trPr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A57309" w14:textId="4DC38CAF" w:rsidR="003270CF" w:rsidRPr="003E341E" w:rsidRDefault="003E341E">
            <w:pPr>
              <w:pStyle w:val="TableContents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Черговий лікар</w:t>
            </w:r>
          </w:p>
        </w:tc>
        <w:tc>
          <w:tcPr>
            <w:tcW w:w="76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3AF828" w14:textId="4C85C159" w:rsidR="003270CF" w:rsidRPr="00807149" w:rsidRDefault="0080158E" w:rsidP="0080158E">
            <w:pPr>
              <w:pStyle w:val="a4"/>
              <w:ind w:right="567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Оформлює пацієнтів, оформлює історію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повідомляє рідних. </w:t>
            </w:r>
          </w:p>
        </w:tc>
      </w:tr>
      <w:tr w:rsidR="003270CF" w14:paraId="7C45E3F6" w14:textId="77777777" w:rsidTr="003270CF"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86D7B3" w14:textId="6E5E23AC" w:rsidR="003270CF" w:rsidRPr="00807149" w:rsidRDefault="0080158E">
            <w:pPr>
              <w:pStyle w:val="TableContents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Лікуючий лікар</w:t>
            </w:r>
          </w:p>
        </w:tc>
        <w:tc>
          <w:tcPr>
            <w:tcW w:w="76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0DD8E1" w14:textId="461F1626" w:rsidR="003270CF" w:rsidRDefault="0080158E">
            <w:pPr>
              <w:pStyle w:val="TableContents"/>
            </w:pPr>
            <w:r w:rsidRPr="0080158E">
              <w:rPr>
                <w:sz w:val="28"/>
                <w:szCs w:val="28"/>
                <w:lang w:val="uk-UA"/>
              </w:rPr>
              <w:t>Проводить лікування, керує медсестрами, може проводити перш-черговий огляд.</w:t>
            </w:r>
          </w:p>
        </w:tc>
      </w:tr>
      <w:tr w:rsidR="003270CF" w14:paraId="585DC5B3" w14:textId="77777777" w:rsidTr="003270CF">
        <w:tc>
          <w:tcPr>
            <w:tcW w:w="20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47455C" w14:textId="1CFDF1CB" w:rsidR="003270CF" w:rsidRPr="00807149" w:rsidRDefault="0080158E">
            <w:pPr>
              <w:pStyle w:val="TableContents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Медсестра</w:t>
            </w:r>
          </w:p>
        </w:tc>
        <w:tc>
          <w:tcPr>
            <w:tcW w:w="76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3CB0F6" w14:textId="566C9AED" w:rsidR="003270CF" w:rsidRDefault="0080158E">
            <w:pPr>
              <w:pStyle w:val="TableContents"/>
            </w:pPr>
            <w:r w:rsidRPr="0080158E">
              <w:rPr>
                <w:sz w:val="28"/>
                <w:szCs w:val="28"/>
                <w:lang w:val="uk-UA"/>
              </w:rPr>
              <w:t xml:space="preserve">Виконує вказівки Лікуючого Лікаря, може проводити перш-черговий огляд та дивитися історію </w:t>
            </w:r>
            <w:proofErr w:type="spellStart"/>
            <w:r w:rsidRPr="0080158E">
              <w:rPr>
                <w:sz w:val="28"/>
                <w:szCs w:val="28"/>
                <w:lang w:val="uk-UA"/>
              </w:rPr>
              <w:t>хвороб</w:t>
            </w:r>
            <w:proofErr w:type="spellEnd"/>
            <w:r w:rsidRPr="0080158E">
              <w:rPr>
                <w:sz w:val="28"/>
                <w:szCs w:val="28"/>
                <w:lang w:val="uk-UA"/>
              </w:rPr>
              <w:t>.</w:t>
            </w:r>
          </w:p>
        </w:tc>
      </w:tr>
    </w:tbl>
    <w:p w14:paraId="45A56A29" w14:textId="77777777" w:rsidR="003270CF" w:rsidRPr="003E341E" w:rsidRDefault="003270CF" w:rsidP="003270CF">
      <w:pPr>
        <w:pStyle w:val="a4"/>
        <w:rPr>
          <w:b/>
          <w:sz w:val="28"/>
          <w:szCs w:val="28"/>
          <w:lang w:val="uk-UA"/>
        </w:rPr>
      </w:pPr>
    </w:p>
    <w:p w14:paraId="75E68B38" w14:textId="77777777" w:rsidR="003270CF" w:rsidRDefault="003270CF" w:rsidP="003270CF">
      <w:pPr>
        <w:ind w:left="227" w:right="567"/>
      </w:pPr>
      <w:r>
        <w:rPr>
          <w:rFonts w:eastAsia="Liberation Serif" w:cs="Liberation Serif"/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Виявлення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варіантів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використання</w:t>
      </w:r>
      <w:proofErr w:type="spellEnd"/>
    </w:p>
    <w:p w14:paraId="2877EBDD" w14:textId="77777777" w:rsidR="003270CF" w:rsidRDefault="003270CF" w:rsidP="003270CF">
      <w:pPr>
        <w:ind w:left="227" w:right="567"/>
        <w:rPr>
          <w:b/>
          <w:sz w:val="28"/>
          <w:szCs w:val="28"/>
        </w:rPr>
      </w:pPr>
    </w:p>
    <w:p w14:paraId="1BA05554" w14:textId="77777777" w:rsidR="003270CF" w:rsidRDefault="003270CF" w:rsidP="003270CF">
      <w:pPr>
        <w:pStyle w:val="a4"/>
        <w:ind w:left="227" w:right="567"/>
      </w:pPr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Виявлені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зведені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таблицю</w:t>
      </w:r>
      <w:proofErr w:type="spellEnd"/>
      <w:r>
        <w:rPr>
          <w:sz w:val="28"/>
          <w:szCs w:val="28"/>
        </w:rPr>
        <w:t xml:space="preserve"> 2.</w:t>
      </w:r>
    </w:p>
    <w:p w14:paraId="70F63B66" w14:textId="77777777" w:rsidR="003270CF" w:rsidRDefault="003270CF" w:rsidP="003270CF">
      <w:pPr>
        <w:pStyle w:val="a4"/>
        <w:ind w:left="227" w:right="567"/>
        <w:rPr>
          <w:sz w:val="28"/>
          <w:szCs w:val="28"/>
        </w:rPr>
      </w:pPr>
    </w:p>
    <w:p w14:paraId="3151A7A0" w14:textId="77777777" w:rsidR="003270CF" w:rsidRDefault="003270CF" w:rsidP="003270CF">
      <w:pPr>
        <w:pStyle w:val="41"/>
        <w:ind w:left="227" w:right="567"/>
        <w:jc w:val="right"/>
      </w:pPr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Табл. 2. </w:t>
      </w:r>
      <w:proofErr w:type="spellStart"/>
      <w:r>
        <w:rPr>
          <w:sz w:val="28"/>
          <w:szCs w:val="28"/>
        </w:rPr>
        <w:t>Виявлення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</w:p>
    <w:p w14:paraId="24986A70" w14:textId="77777777" w:rsidR="003270CF" w:rsidRDefault="003270CF" w:rsidP="003270CF">
      <w:pPr>
        <w:rPr>
          <w:sz w:val="20"/>
        </w:rPr>
      </w:pPr>
    </w:p>
    <w:tbl>
      <w:tblPr>
        <w:tblW w:w="9636" w:type="dxa"/>
        <w:tblInd w:w="382" w:type="dxa"/>
        <w:tblLayout w:type="fixed"/>
        <w:tblLook w:val="04A0" w:firstRow="1" w:lastRow="0" w:firstColumn="1" w:lastColumn="0" w:noHBand="0" w:noVBand="1"/>
      </w:tblPr>
      <w:tblGrid>
        <w:gridCol w:w="1975"/>
        <w:gridCol w:w="3711"/>
        <w:gridCol w:w="3950"/>
      </w:tblGrid>
      <w:tr w:rsidR="003270CF" w14:paraId="4622D43F" w14:textId="77777777" w:rsidTr="00DA3AFA">
        <w:trPr>
          <w:trHeight w:val="649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37FED7" w14:textId="77777777" w:rsidR="003270CF" w:rsidRDefault="003270CF">
            <w:proofErr w:type="spellStart"/>
            <w:r>
              <w:rPr>
                <w:i/>
                <w:sz w:val="28"/>
                <w:szCs w:val="28"/>
              </w:rPr>
              <w:t>Основний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3841C4" w14:textId="77777777" w:rsidR="003270CF" w:rsidRDefault="003270CF">
            <w:proofErr w:type="spellStart"/>
            <w:r>
              <w:rPr>
                <w:i/>
                <w:sz w:val="28"/>
                <w:szCs w:val="28"/>
              </w:rPr>
              <w:t>Найменування</w:t>
            </w:r>
            <w:proofErr w:type="spellEnd"/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FD6DD" w14:textId="77777777" w:rsidR="003270CF" w:rsidRDefault="003270CF">
            <w:proofErr w:type="spellStart"/>
            <w:r>
              <w:rPr>
                <w:i/>
                <w:sz w:val="28"/>
                <w:szCs w:val="28"/>
              </w:rPr>
              <w:t>Формулювання</w:t>
            </w:r>
            <w:proofErr w:type="spellEnd"/>
          </w:p>
        </w:tc>
      </w:tr>
      <w:tr w:rsidR="003270CF" w:rsidRPr="00DA3AFA" w14:paraId="16841129" w14:textId="77777777" w:rsidTr="00DA3AFA">
        <w:trPr>
          <w:trHeight w:val="1284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35474F" w14:textId="545FD651" w:rsidR="003270CF" w:rsidRDefault="0080158E">
            <w:r>
              <w:rPr>
                <w:sz w:val="28"/>
                <w:szCs w:val="28"/>
                <w:lang w:val="uk-UA"/>
              </w:rPr>
              <w:t>Черговий лікар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FD740C" w14:textId="4AE03630" w:rsidR="003270CF" w:rsidRPr="00FA5A4B" w:rsidRDefault="00DA3AFA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Оформлення історії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9BBBD" w14:textId="7E2D9400" w:rsidR="003270CF" w:rsidRPr="0080158E" w:rsidRDefault="003270CF">
            <w:pPr>
              <w:rPr>
                <w:lang w:val="uk-UA"/>
              </w:rPr>
            </w:pPr>
            <w:r w:rsidRPr="00DA3AFA">
              <w:rPr>
                <w:sz w:val="28"/>
                <w:szCs w:val="28"/>
                <w:lang w:val="uk-UA"/>
              </w:rPr>
              <w:t xml:space="preserve">Цей варіант використання дозволяє </w:t>
            </w:r>
            <w:r w:rsidR="0080158E">
              <w:rPr>
                <w:sz w:val="28"/>
                <w:szCs w:val="28"/>
                <w:lang w:val="uk-UA"/>
              </w:rPr>
              <w:t>че</w:t>
            </w:r>
            <w:r w:rsidR="00DA3AFA">
              <w:rPr>
                <w:sz w:val="28"/>
                <w:szCs w:val="28"/>
                <w:lang w:val="uk-UA"/>
              </w:rPr>
              <w:t xml:space="preserve">рговому лікарю оформлювати історію </w:t>
            </w:r>
            <w:proofErr w:type="spellStart"/>
            <w:r w:rsidR="00DA3AFA">
              <w:rPr>
                <w:sz w:val="28"/>
                <w:szCs w:val="28"/>
                <w:lang w:val="uk-UA"/>
              </w:rPr>
              <w:t>хвороб</w:t>
            </w:r>
            <w:proofErr w:type="spellEnd"/>
            <w:r w:rsidR="00DA3AFA">
              <w:rPr>
                <w:sz w:val="28"/>
                <w:szCs w:val="28"/>
                <w:lang w:val="uk-UA"/>
              </w:rPr>
              <w:t xml:space="preserve"> для лікуючого лікаря.</w:t>
            </w:r>
          </w:p>
        </w:tc>
      </w:tr>
      <w:tr w:rsidR="003270CF" w14:paraId="468B2947" w14:textId="77777777" w:rsidTr="00DA3AFA">
        <w:trPr>
          <w:trHeight w:val="1299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932104" w14:textId="564BAAF7" w:rsidR="003270CF" w:rsidRDefault="0080158E">
            <w:r>
              <w:rPr>
                <w:sz w:val="28"/>
                <w:szCs w:val="28"/>
                <w:lang w:val="uk-UA"/>
              </w:rPr>
              <w:t>Черговий лікар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668F77" w14:textId="17AE5C62" w:rsidR="003270CF" w:rsidRPr="00FA5A4B" w:rsidRDefault="00DA3AFA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Оформлення прийому пацієнта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891E" w14:textId="06748633" w:rsidR="003270CF" w:rsidRPr="00FA5A4B" w:rsidRDefault="00DA3AFA">
            <w:pPr>
              <w:rPr>
                <w:lang w:val="uk-UA"/>
              </w:rPr>
            </w:pPr>
            <w:r w:rsidRPr="00DA3AFA">
              <w:rPr>
                <w:sz w:val="28"/>
                <w:szCs w:val="28"/>
                <w:lang w:val="uk-UA"/>
              </w:rPr>
              <w:t xml:space="preserve">Цей варіант використання дозволяє </w:t>
            </w:r>
            <w:r>
              <w:rPr>
                <w:sz w:val="28"/>
                <w:szCs w:val="28"/>
                <w:lang w:val="uk-UA"/>
              </w:rPr>
              <w:t>черговому лікарю оформлювати</w:t>
            </w:r>
            <w:r>
              <w:rPr>
                <w:sz w:val="28"/>
                <w:szCs w:val="28"/>
                <w:lang w:val="uk-UA"/>
              </w:rPr>
              <w:t xml:space="preserve"> прийом пацієнта</w:t>
            </w:r>
          </w:p>
        </w:tc>
      </w:tr>
      <w:tr w:rsidR="003270CF" w14:paraId="16F78892" w14:textId="77777777" w:rsidTr="00DA3AFA">
        <w:trPr>
          <w:trHeight w:val="966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BB596A" w14:textId="5776F005" w:rsidR="003270CF" w:rsidRDefault="0080158E">
            <w:r>
              <w:rPr>
                <w:sz w:val="28"/>
                <w:szCs w:val="28"/>
                <w:lang w:val="uk-UA"/>
              </w:rPr>
              <w:t>Черговий лікар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62226F" w14:textId="29E8AA3A" w:rsidR="003270CF" w:rsidRPr="00DA3AFA" w:rsidRDefault="00DA3AFA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Повідомлення рідних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02FD2" w14:textId="5FF1D66C" w:rsidR="003270CF" w:rsidRPr="00FA5A4B" w:rsidRDefault="00DA3AFA" w:rsidP="00FA5A4B">
            <w:pPr>
              <w:rPr>
                <w:lang w:val="uk-UA"/>
              </w:rPr>
            </w:pPr>
            <w:r w:rsidRPr="00DA3AFA">
              <w:rPr>
                <w:sz w:val="28"/>
                <w:szCs w:val="28"/>
                <w:lang w:val="uk-UA"/>
              </w:rPr>
              <w:t xml:space="preserve">Цей варіант використання дозволяє </w:t>
            </w:r>
            <w:r>
              <w:rPr>
                <w:sz w:val="28"/>
                <w:szCs w:val="28"/>
                <w:lang w:val="uk-UA"/>
              </w:rPr>
              <w:t xml:space="preserve">черговому лікарю </w:t>
            </w:r>
            <w:r>
              <w:rPr>
                <w:sz w:val="28"/>
                <w:szCs w:val="28"/>
                <w:lang w:val="uk-UA"/>
              </w:rPr>
              <w:t>повідомляти рідних</w:t>
            </w:r>
          </w:p>
        </w:tc>
      </w:tr>
      <w:tr w:rsidR="00DA3AFA" w14:paraId="75CC132C" w14:textId="77777777" w:rsidTr="00DA3AFA">
        <w:trPr>
          <w:trHeight w:val="80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3F177D" w14:textId="082B2525" w:rsidR="00DA3AFA" w:rsidRPr="00FA5A4B" w:rsidRDefault="00DA3AFA" w:rsidP="00DA3AFA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Лікуючий лікар</w:t>
            </w:r>
          </w:p>
        </w:tc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74F711" w14:textId="31B658BC" w:rsidR="00DA3AFA" w:rsidRPr="00FA5A4B" w:rsidRDefault="00DA3AFA" w:rsidP="00DA3AFA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Перегляд історії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72D28" w14:textId="58A5917A" w:rsidR="00DA3AFA" w:rsidRPr="00FA5A4B" w:rsidRDefault="00DA3AFA" w:rsidP="00DA3AFA">
            <w:pPr>
              <w:rPr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лікуючому лікарю переглядати історію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</w:p>
        </w:tc>
      </w:tr>
      <w:tr w:rsidR="00FA5A4B" w14:paraId="36593671" w14:textId="77777777" w:rsidTr="00DA3AFA">
        <w:trPr>
          <w:trHeight w:val="1572"/>
        </w:trPr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086F4E" w14:textId="0F6E80BE" w:rsidR="00FA5A4B" w:rsidRPr="00FA5A4B" w:rsidRDefault="00DA3AFA" w:rsidP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Лікуючий лікар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A2C19A" w14:textId="6D94B598" w:rsidR="00FA5A4B" w:rsidRPr="00DA3AFA" w:rsidRDefault="00DA3AFA" w:rsidP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Проводження </w:t>
            </w:r>
            <w:r>
              <w:rPr>
                <w:sz w:val="28"/>
                <w:szCs w:val="28"/>
                <w:lang w:val="uk-UA"/>
              </w:rPr>
              <w:t>процесу лікування</w:t>
            </w:r>
          </w:p>
        </w:tc>
        <w:tc>
          <w:tcPr>
            <w:tcW w:w="3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89D" w14:textId="42EE62B4" w:rsidR="00FA5A4B" w:rsidRDefault="00DA3AFA" w:rsidP="00FA5A4B"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лікуючому лікарю</w:t>
            </w:r>
            <w:r>
              <w:rPr>
                <w:sz w:val="28"/>
                <w:szCs w:val="28"/>
                <w:lang w:val="uk-UA"/>
              </w:rPr>
              <w:t xml:space="preserve"> проводити процес лікування</w:t>
            </w:r>
          </w:p>
        </w:tc>
      </w:tr>
      <w:tr w:rsidR="00FA5A4B" w14:paraId="18FBF8CD" w14:textId="77777777" w:rsidTr="00DA3AFA">
        <w:trPr>
          <w:trHeight w:val="877"/>
        </w:trPr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8A6ADD" w14:textId="4A1002F4" w:rsidR="00FA5A4B" w:rsidRPr="00FA5A4B" w:rsidRDefault="00DA3AFA" w:rsidP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Лікуючий лікар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3263A6" w14:textId="45FCC830" w:rsidR="00FA5A4B" w:rsidRPr="00FA5A4B" w:rsidRDefault="00DA3AFA" w:rsidP="00FA5A4B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Проводження перш-черговий огляд</w:t>
            </w:r>
          </w:p>
        </w:tc>
        <w:tc>
          <w:tcPr>
            <w:tcW w:w="3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9619" w14:textId="294A9C7D" w:rsidR="00FA5A4B" w:rsidRPr="00FA5A4B" w:rsidRDefault="00DA3AFA" w:rsidP="00FA5A4B">
            <w:pPr>
              <w:rPr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лікуючому лікарю</w:t>
            </w:r>
            <w:r>
              <w:rPr>
                <w:sz w:val="28"/>
                <w:szCs w:val="28"/>
                <w:lang w:val="uk-UA"/>
              </w:rPr>
              <w:t xml:space="preserve"> п</w:t>
            </w:r>
            <w:r>
              <w:rPr>
                <w:sz w:val="28"/>
                <w:szCs w:val="28"/>
                <w:lang w:val="uk-UA"/>
              </w:rPr>
              <w:t>роводити перш-черговий огляд</w:t>
            </w:r>
          </w:p>
        </w:tc>
      </w:tr>
      <w:tr w:rsidR="00DA3AFA" w:rsidRPr="00FA5A4B" w14:paraId="565B9598" w14:textId="77777777" w:rsidTr="00DA3AFA">
        <w:trPr>
          <w:trHeight w:val="877"/>
        </w:trPr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D33BC3" w14:textId="77777777" w:rsidR="00DA3AFA" w:rsidRPr="00DA3AFA" w:rsidRDefault="00DA3AFA" w:rsidP="00CB135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Лікуючий лікар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A8941C" w14:textId="48B3B003" w:rsidR="00DA3AFA" w:rsidRPr="00DA3AFA" w:rsidRDefault="00DA3AFA" w:rsidP="00CB135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Керування медсестрами</w:t>
            </w:r>
          </w:p>
        </w:tc>
        <w:tc>
          <w:tcPr>
            <w:tcW w:w="3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6E211" w14:textId="13098909" w:rsidR="00DA3AFA" w:rsidRPr="00DA3AFA" w:rsidRDefault="00DA3AFA" w:rsidP="00CB13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лікуючому лікарю</w:t>
            </w:r>
            <w:r>
              <w:rPr>
                <w:sz w:val="28"/>
                <w:szCs w:val="28"/>
                <w:lang w:val="uk-UA"/>
              </w:rPr>
              <w:t xml:space="preserve"> керувати медсестрами</w:t>
            </w:r>
          </w:p>
        </w:tc>
      </w:tr>
      <w:tr w:rsidR="00DA3AFA" w:rsidRPr="00FA5A4B" w14:paraId="48FBB83C" w14:textId="77777777" w:rsidTr="00DA3AFA">
        <w:trPr>
          <w:trHeight w:val="877"/>
        </w:trPr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86C5E2" w14:textId="4D44DB03" w:rsidR="00DA3AFA" w:rsidRPr="00DA3AFA" w:rsidRDefault="00DA3AFA" w:rsidP="00DA3AF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Медсестра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622486" w14:textId="67752958" w:rsidR="00DA3AFA" w:rsidRPr="00DA3AFA" w:rsidRDefault="00DA3AFA" w:rsidP="00DA3AF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Провод</w:t>
            </w:r>
            <w:r>
              <w:rPr>
                <w:sz w:val="28"/>
                <w:szCs w:val="28"/>
                <w:lang w:val="uk-UA"/>
              </w:rPr>
              <w:t>ження</w:t>
            </w:r>
            <w:r>
              <w:rPr>
                <w:sz w:val="28"/>
                <w:szCs w:val="28"/>
                <w:lang w:val="uk-UA"/>
              </w:rPr>
              <w:t xml:space="preserve"> перш-черговий огляд</w:t>
            </w:r>
          </w:p>
        </w:tc>
        <w:tc>
          <w:tcPr>
            <w:tcW w:w="3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01613" w14:textId="346868BA" w:rsidR="00DA3AFA" w:rsidRPr="00DA3AFA" w:rsidRDefault="00DA3AFA" w:rsidP="00DA3A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медсестрі </w:t>
            </w:r>
            <w:r>
              <w:rPr>
                <w:sz w:val="28"/>
                <w:szCs w:val="28"/>
                <w:lang w:val="uk-UA"/>
              </w:rPr>
              <w:t>проводити перш-черговий огляд</w:t>
            </w:r>
          </w:p>
        </w:tc>
      </w:tr>
      <w:tr w:rsidR="00DA3AFA" w:rsidRPr="00FA5A4B" w14:paraId="5AD23CA8" w14:textId="77777777" w:rsidTr="00DA3AFA">
        <w:trPr>
          <w:trHeight w:val="877"/>
        </w:trPr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D7ADD6" w14:textId="703F914E" w:rsidR="00DA3AFA" w:rsidRPr="00DA3AFA" w:rsidRDefault="00DA3AFA" w:rsidP="00DA3AF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Медсестра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34D4FE" w14:textId="771C4CED" w:rsidR="00DA3AFA" w:rsidRPr="00DA3AFA" w:rsidRDefault="00DA3AFA" w:rsidP="00DA3AF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Виконання вказівок лікуючого лікаря</w:t>
            </w:r>
          </w:p>
        </w:tc>
        <w:tc>
          <w:tcPr>
            <w:tcW w:w="3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DDA1" w14:textId="0ED2D257" w:rsidR="00DA3AFA" w:rsidRPr="00DA3AFA" w:rsidRDefault="00DA3AFA" w:rsidP="00DA3A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медсестрі</w:t>
            </w:r>
            <w:r>
              <w:rPr>
                <w:sz w:val="28"/>
                <w:szCs w:val="28"/>
                <w:lang w:val="uk-UA"/>
              </w:rPr>
              <w:t xml:space="preserve"> виконувати вказівки лікуючого лікаря</w:t>
            </w:r>
          </w:p>
        </w:tc>
      </w:tr>
      <w:tr w:rsidR="00DA3AFA" w:rsidRPr="00FA5A4B" w14:paraId="05A93270" w14:textId="77777777" w:rsidTr="00DA3AFA">
        <w:trPr>
          <w:trHeight w:val="877"/>
        </w:trPr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6DEAB2" w14:textId="62AAB47E" w:rsidR="00DA3AFA" w:rsidRPr="00DA3AFA" w:rsidRDefault="00DA3AFA" w:rsidP="00DA3AF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Медсестра</w:t>
            </w:r>
          </w:p>
        </w:tc>
        <w:tc>
          <w:tcPr>
            <w:tcW w:w="37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D19D8E" w14:textId="276F3069" w:rsidR="00DA3AFA" w:rsidRPr="00DA3AFA" w:rsidRDefault="00DA3AFA" w:rsidP="00DA3AF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Перегляд історії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</w:p>
        </w:tc>
        <w:tc>
          <w:tcPr>
            <w:tcW w:w="39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64A32" w14:textId="365C09FC" w:rsidR="00DA3AFA" w:rsidRPr="00DA3AFA" w:rsidRDefault="00DA3AFA" w:rsidP="00DA3AF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медсестрі</w:t>
            </w:r>
            <w:r>
              <w:rPr>
                <w:sz w:val="28"/>
                <w:szCs w:val="28"/>
                <w:lang w:val="uk-UA"/>
              </w:rPr>
              <w:t xml:space="preserve"> переглядати історію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</w:p>
        </w:tc>
      </w:tr>
    </w:tbl>
    <w:p w14:paraId="6F656D19" w14:textId="77777777" w:rsidR="003270CF" w:rsidRPr="00DA3AFA" w:rsidRDefault="003270CF" w:rsidP="003270CF">
      <w:pPr>
        <w:pStyle w:val="a4"/>
        <w:ind w:left="227" w:right="567"/>
        <w:rPr>
          <w:lang w:val="uk-UA"/>
        </w:rPr>
      </w:pPr>
    </w:p>
    <w:p w14:paraId="21174734" w14:textId="77777777" w:rsidR="003270CF" w:rsidRDefault="003270CF" w:rsidP="003270CF">
      <w:pPr>
        <w:pStyle w:val="a4"/>
        <w:ind w:left="227" w:right="567"/>
      </w:pPr>
      <w:proofErr w:type="spellStart"/>
      <w:r>
        <w:rPr>
          <w:b/>
          <w:sz w:val="28"/>
          <w:szCs w:val="28"/>
        </w:rPr>
        <w:t>Розробка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діаграм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варіантів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використання</w:t>
      </w:r>
      <w:proofErr w:type="spellEnd"/>
    </w:p>
    <w:p w14:paraId="151357C1" w14:textId="77777777" w:rsidR="003270CF" w:rsidRDefault="003270CF" w:rsidP="003270CF">
      <w:pPr>
        <w:pStyle w:val="a4"/>
        <w:ind w:left="227" w:right="567"/>
      </w:pP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показані</w:t>
      </w:r>
      <w:proofErr w:type="spellEnd"/>
      <w:r>
        <w:rPr>
          <w:sz w:val="28"/>
          <w:szCs w:val="28"/>
        </w:rPr>
        <w:t xml:space="preserve"> на Мал. 2.</w:t>
      </w:r>
    </w:p>
    <w:p w14:paraId="221A53FE" w14:textId="726B1778" w:rsidR="003270CF" w:rsidRDefault="00DA3AFA" w:rsidP="003270CF">
      <w:pPr>
        <w:pStyle w:val="a4"/>
      </w:pPr>
      <w:r>
        <w:rPr>
          <w:noProof/>
        </w:rPr>
        <w:drawing>
          <wp:inline distT="0" distB="0" distL="0" distR="0" wp14:anchorId="17A24C45" wp14:editId="7B5120FA">
            <wp:extent cx="6115050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F8AF" w14:textId="77777777" w:rsidR="003270CF" w:rsidRDefault="003270CF" w:rsidP="003270CF">
      <w:pPr>
        <w:ind w:left="227" w:right="567"/>
        <w:jc w:val="center"/>
      </w:pPr>
      <w:r>
        <w:rPr>
          <w:i/>
          <w:iCs/>
          <w:sz w:val="28"/>
          <w:szCs w:val="28"/>
        </w:rPr>
        <w:t xml:space="preserve">Мал. 2. </w:t>
      </w:r>
      <w:proofErr w:type="spellStart"/>
      <w:r>
        <w:rPr>
          <w:i/>
          <w:iCs/>
          <w:sz w:val="28"/>
          <w:szCs w:val="28"/>
        </w:rPr>
        <w:t>Діаграма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прецедентів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системи</w:t>
      </w:r>
      <w:proofErr w:type="spellEnd"/>
    </w:p>
    <w:p w14:paraId="67128E6D" w14:textId="3D0367FF" w:rsidR="00FA5A4B" w:rsidRDefault="003270CF" w:rsidP="003270CF">
      <w:pPr>
        <w:ind w:left="227" w:right="567"/>
      </w:pPr>
      <w:r w:rsidRPr="00486C4C">
        <w:t xml:space="preserve"> </w:t>
      </w:r>
    </w:p>
    <w:p w14:paraId="46B984FE" w14:textId="77777777" w:rsidR="00FA5A4B" w:rsidRDefault="00FA5A4B">
      <w:pPr>
        <w:suppressAutoHyphens w:val="0"/>
        <w:spacing w:after="160" w:line="259" w:lineRule="auto"/>
      </w:pPr>
      <w:r>
        <w:lastRenderedPageBreak/>
        <w:br w:type="page"/>
      </w:r>
    </w:p>
    <w:p w14:paraId="67DCB373" w14:textId="77777777" w:rsidR="005A23B9" w:rsidRDefault="005A23B9" w:rsidP="005A23B9">
      <w:pPr>
        <w:spacing w:before="67"/>
        <w:ind w:left="1608" w:right="1957"/>
        <w:jc w:val="center"/>
      </w:pPr>
      <w:proofErr w:type="spellStart"/>
      <w:r>
        <w:rPr>
          <w:sz w:val="28"/>
        </w:rPr>
        <w:lastRenderedPageBreak/>
        <w:t>Лабораторна</w:t>
      </w:r>
      <w:proofErr w:type="spellEnd"/>
      <w:r>
        <w:rPr>
          <w:sz w:val="28"/>
        </w:rPr>
        <w:t xml:space="preserve"> робота </w:t>
      </w:r>
      <w:r>
        <w:rPr>
          <w:b/>
          <w:sz w:val="28"/>
        </w:rPr>
        <w:t>№3</w:t>
      </w:r>
    </w:p>
    <w:p w14:paraId="18DD1EB8" w14:textId="77777777" w:rsidR="005A23B9" w:rsidRDefault="005A23B9" w:rsidP="005A23B9">
      <w:pPr>
        <w:ind w:left="1610" w:right="1953"/>
        <w:jc w:val="center"/>
      </w:pPr>
      <w:r>
        <w:rPr>
          <w:b/>
          <w:sz w:val="28"/>
        </w:rPr>
        <w:t xml:space="preserve">Короткий </w:t>
      </w:r>
      <w:proofErr w:type="spellStart"/>
      <w:r>
        <w:rPr>
          <w:b/>
          <w:sz w:val="28"/>
        </w:rPr>
        <w:t>опис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варіантів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використання</w:t>
      </w:r>
      <w:proofErr w:type="spellEnd"/>
    </w:p>
    <w:p w14:paraId="75F02772" w14:textId="77777777" w:rsidR="005A23B9" w:rsidRDefault="005A23B9" w:rsidP="005A23B9">
      <w:pPr>
        <w:pStyle w:val="a4"/>
        <w:rPr>
          <w:b/>
        </w:rPr>
      </w:pPr>
    </w:p>
    <w:p w14:paraId="19263FDF" w14:textId="77777777" w:rsidR="005A23B9" w:rsidRDefault="005A23B9" w:rsidP="005A23B9">
      <w:pPr>
        <w:spacing w:before="216"/>
        <w:ind w:left="219" w:firstLine="489"/>
      </w:pPr>
      <w:r>
        <w:rPr>
          <w:b/>
          <w:sz w:val="28"/>
          <w:u w:val="single"/>
        </w:rPr>
        <w:t xml:space="preserve">Мета </w:t>
      </w:r>
      <w:proofErr w:type="spellStart"/>
      <w:r>
        <w:rPr>
          <w:b/>
          <w:sz w:val="28"/>
          <w:u w:val="single"/>
        </w:rPr>
        <w:t>роботи</w:t>
      </w:r>
      <w:proofErr w:type="spellEnd"/>
      <w:r>
        <w:rPr>
          <w:b/>
          <w:sz w:val="28"/>
          <w:u w:val="single"/>
        </w:rPr>
        <w:t>:</w:t>
      </w:r>
      <w:r>
        <w:rPr>
          <w:sz w:val="28"/>
        </w:rPr>
        <w:t xml:space="preserve">  </w:t>
      </w:r>
      <w:proofErr w:type="spellStart"/>
      <w:r>
        <w:rPr>
          <w:sz w:val="28"/>
        </w:rPr>
        <w:t>набуття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навичок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уточнення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конкретизація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описів</w:t>
      </w:r>
      <w:proofErr w:type="spellEnd"/>
      <w:r>
        <w:rPr>
          <w:sz w:val="28"/>
        </w:rPr>
        <w:t xml:space="preserve">; </w:t>
      </w:r>
      <w:proofErr w:type="spellStart"/>
      <w:r>
        <w:rPr>
          <w:sz w:val="28"/>
        </w:rPr>
        <w:t>складання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реєстру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функціональних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>.</w:t>
      </w:r>
    </w:p>
    <w:p w14:paraId="6B6D0070" w14:textId="77777777" w:rsidR="005A23B9" w:rsidRDefault="005A23B9" w:rsidP="005A23B9">
      <w:pPr>
        <w:spacing w:before="216"/>
        <w:ind w:left="219" w:firstLine="489"/>
      </w:pPr>
    </w:p>
    <w:p w14:paraId="4FB6ABE4" w14:textId="77777777" w:rsidR="005A23B9" w:rsidRDefault="005A23B9" w:rsidP="005A23B9">
      <w:pPr>
        <w:ind w:left="219"/>
      </w:pPr>
      <w:proofErr w:type="spellStart"/>
      <w:r>
        <w:rPr>
          <w:b/>
          <w:sz w:val="28"/>
          <w:u w:val="single"/>
        </w:rPr>
        <w:t>Теоретичні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основи</w:t>
      </w:r>
      <w:proofErr w:type="spellEnd"/>
      <w:r>
        <w:rPr>
          <w:b/>
          <w:sz w:val="28"/>
          <w:u w:val="single"/>
        </w:rPr>
        <w:t>.</w:t>
      </w:r>
    </w:p>
    <w:p w14:paraId="2DED368D" w14:textId="77777777" w:rsidR="005A23B9" w:rsidRDefault="005A23B9" w:rsidP="005A23B9">
      <w:pPr>
        <w:ind w:left="219" w:firstLine="489"/>
        <w:jc w:val="both"/>
      </w:pPr>
      <w:proofErr w:type="spellStart"/>
      <w:r>
        <w:rPr>
          <w:bCs/>
          <w:color w:val="222222"/>
          <w:sz w:val="28"/>
          <w:szCs w:val="28"/>
          <w:shd w:val="clear" w:color="auto" w:fill="FFFFFF"/>
        </w:rPr>
        <w:t>Діаграма</w:t>
      </w:r>
      <w:proofErr w:type="spellEnd"/>
      <w:r>
        <w:rPr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Cs/>
          <w:color w:val="222222"/>
          <w:sz w:val="28"/>
          <w:szCs w:val="28"/>
          <w:shd w:val="clear" w:color="auto" w:fill="FFFFFF"/>
        </w:rPr>
        <w:t>прецедентів</w:t>
      </w:r>
      <w:proofErr w:type="spellEnd"/>
      <w:r>
        <w:rPr>
          <w:color w:val="222222"/>
          <w:sz w:val="28"/>
          <w:szCs w:val="28"/>
          <w:shd w:val="clear" w:color="auto" w:fill="FFFFFF"/>
        </w:rPr>
        <w:t> — в </w:t>
      </w:r>
      <w:hyperlink r:id="rId17" w:history="1">
        <w:r>
          <w:rPr>
            <w:rStyle w:val="a3"/>
            <w:color w:val="000000"/>
            <w:sz w:val="28"/>
            <w:szCs w:val="28"/>
            <w:shd w:val="clear" w:color="auto" w:fill="FFFFFF"/>
          </w:rPr>
          <w:t>UML</w:t>
        </w:r>
      </w:hyperlink>
      <w:r>
        <w:rPr>
          <w:color w:val="000000"/>
          <w:sz w:val="28"/>
          <w:szCs w:val="28"/>
          <w:shd w:val="clear" w:color="auto" w:fill="FFFFFF"/>
        </w:rPr>
        <w:t>, </w:t>
      </w:r>
      <w:proofErr w:type="spellStart"/>
      <w:r w:rsidR="00F42C35">
        <w:fldChar w:fldCharType="begin"/>
      </w:r>
      <w:r w:rsidR="00F42C35">
        <w:instrText xml:space="preserve"> HYPERLINK "https://uk.wikipedia.org/wiki/Діаграма" </w:instrText>
      </w:r>
      <w:r w:rsidR="00F42C35">
        <w:fldChar w:fldCharType="separate"/>
      </w:r>
      <w:r>
        <w:rPr>
          <w:rStyle w:val="a3"/>
          <w:color w:val="000000"/>
          <w:sz w:val="28"/>
          <w:szCs w:val="28"/>
          <w:shd w:val="clear" w:color="auto" w:fill="FFFFFF"/>
        </w:rPr>
        <w:t>діаграма</w:t>
      </w:r>
      <w:proofErr w:type="spellEnd"/>
      <w:r w:rsidR="00F42C35">
        <w:rPr>
          <w:rStyle w:val="a3"/>
          <w:color w:val="000000"/>
          <w:sz w:val="28"/>
          <w:szCs w:val="28"/>
          <w:shd w:val="clear" w:color="auto" w:fill="FFFFFF"/>
        </w:rPr>
        <w:fldChar w:fldCharType="end"/>
      </w:r>
      <w:r>
        <w:rPr>
          <w:color w:val="222222"/>
          <w:sz w:val="28"/>
          <w:szCs w:val="28"/>
          <w:shd w:val="clear" w:color="auto" w:fill="FFFFFF"/>
        </w:rPr>
        <w:t xml:space="preserve">, на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якій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зображено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відношення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між</w:t>
      </w:r>
      <w:proofErr w:type="spellEnd"/>
      <w:r>
        <w:rPr>
          <w:color w:val="222222"/>
          <w:sz w:val="28"/>
          <w:szCs w:val="28"/>
          <w:shd w:val="clear" w:color="auto" w:fill="FFFFFF"/>
        </w:rPr>
        <w:t> </w:t>
      </w:r>
      <w:proofErr w:type="spellStart"/>
      <w:r>
        <w:rPr>
          <w:i/>
          <w:iCs/>
          <w:color w:val="222222"/>
          <w:sz w:val="28"/>
          <w:szCs w:val="28"/>
          <w:shd w:val="clear" w:color="auto" w:fill="FFFFFF"/>
        </w:rPr>
        <w:t>акторами</w:t>
      </w:r>
      <w:proofErr w:type="spellEnd"/>
      <w:r>
        <w:rPr>
          <w:color w:val="222222"/>
          <w:sz w:val="28"/>
          <w:szCs w:val="28"/>
          <w:shd w:val="clear" w:color="auto" w:fill="FFFFFF"/>
        </w:rPr>
        <w:t> та </w:t>
      </w:r>
      <w:r>
        <w:rPr>
          <w:i/>
          <w:iCs/>
          <w:color w:val="222222"/>
          <w:sz w:val="28"/>
          <w:szCs w:val="28"/>
          <w:shd w:val="clear" w:color="auto" w:fill="FFFFFF"/>
        </w:rPr>
        <w:t>прецедентами</w:t>
      </w:r>
      <w:r>
        <w:rPr>
          <w:color w:val="222222"/>
          <w:sz w:val="28"/>
          <w:szCs w:val="28"/>
          <w:shd w:val="clear" w:color="auto" w:fill="FFFFFF"/>
        </w:rPr>
        <w:t xml:space="preserve"> в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системі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Також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перекладається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як </w:t>
      </w:r>
      <w:proofErr w:type="spellStart"/>
      <w:r>
        <w:rPr>
          <w:b/>
          <w:iCs/>
          <w:color w:val="222222"/>
          <w:sz w:val="28"/>
          <w:szCs w:val="28"/>
          <w:shd w:val="clear" w:color="auto" w:fill="FFFFFF"/>
        </w:rPr>
        <w:t>діаграма</w:t>
      </w:r>
      <w:proofErr w:type="spellEnd"/>
      <w:r>
        <w:rPr>
          <w:b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iCs/>
          <w:color w:val="222222"/>
          <w:sz w:val="28"/>
          <w:szCs w:val="28"/>
          <w:shd w:val="clear" w:color="auto" w:fill="FFFFFF"/>
        </w:rPr>
        <w:t>варіантів</w:t>
      </w:r>
      <w:proofErr w:type="spellEnd"/>
      <w:r>
        <w:rPr>
          <w:b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iCs/>
          <w:color w:val="222222"/>
          <w:sz w:val="28"/>
          <w:szCs w:val="28"/>
          <w:shd w:val="clear" w:color="auto" w:fill="FFFFFF"/>
        </w:rPr>
        <w:t>використання</w:t>
      </w:r>
      <w:proofErr w:type="spellEnd"/>
      <w:r>
        <w:rPr>
          <w:color w:val="222222"/>
          <w:sz w:val="28"/>
          <w:szCs w:val="28"/>
          <w:shd w:val="clear" w:color="auto" w:fill="FFFFFF"/>
        </w:rPr>
        <w:t>.</w:t>
      </w:r>
      <w:r>
        <w:rPr>
          <w:sz w:val="28"/>
        </w:rPr>
        <w:t xml:space="preserve"> </w:t>
      </w:r>
      <w:proofErr w:type="spellStart"/>
      <w:r>
        <w:rPr>
          <w:sz w:val="28"/>
        </w:rPr>
        <w:t>Діаграма</w:t>
      </w:r>
      <w:proofErr w:type="spellEnd"/>
      <w:r>
        <w:rPr>
          <w:sz w:val="28"/>
        </w:rPr>
        <w:t xml:space="preserve"> задумана так, </w:t>
      </w:r>
      <w:proofErr w:type="spellStart"/>
      <w:r>
        <w:rPr>
          <w:sz w:val="28"/>
        </w:rPr>
        <w:t>щоб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найбільш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загальне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уявлення</w:t>
      </w:r>
      <w:proofErr w:type="spellEnd"/>
      <w:r>
        <w:rPr>
          <w:sz w:val="28"/>
        </w:rPr>
        <w:t xml:space="preserve"> про </w:t>
      </w:r>
      <w:proofErr w:type="spellStart"/>
      <w:r>
        <w:rPr>
          <w:sz w:val="28"/>
        </w:rPr>
        <w:t>функціональність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її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компоненти</w:t>
      </w:r>
      <w:proofErr w:type="spellEnd"/>
      <w:r>
        <w:rPr>
          <w:sz w:val="28"/>
        </w:rPr>
        <w:t xml:space="preserve">), не </w:t>
      </w:r>
      <w:proofErr w:type="spellStart"/>
      <w:r>
        <w:rPr>
          <w:sz w:val="28"/>
        </w:rPr>
        <w:t>вдаючись</w:t>
      </w:r>
      <w:proofErr w:type="spellEnd"/>
      <w:r>
        <w:rPr>
          <w:sz w:val="28"/>
        </w:rPr>
        <w:t xml:space="preserve"> до деталей </w:t>
      </w:r>
      <w:proofErr w:type="spellStart"/>
      <w:r>
        <w:rPr>
          <w:sz w:val="28"/>
        </w:rPr>
        <w:t>взаємозв'язків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функцій</w:t>
      </w:r>
      <w:proofErr w:type="spellEnd"/>
      <w:r>
        <w:rPr>
          <w:sz w:val="28"/>
        </w:rPr>
        <w:t xml:space="preserve">. Тому </w:t>
      </w:r>
      <w:proofErr w:type="spellStart"/>
      <w:r>
        <w:rPr>
          <w:sz w:val="28"/>
        </w:rPr>
        <w:t>основний</w:t>
      </w:r>
      <w:proofErr w:type="spellEnd"/>
      <w:r>
        <w:rPr>
          <w:sz w:val="28"/>
        </w:rPr>
        <w:t xml:space="preserve"> вид </w:t>
      </w:r>
      <w:proofErr w:type="spellStart"/>
      <w:r>
        <w:rPr>
          <w:sz w:val="28"/>
        </w:rPr>
        <w:t>відношення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використовуваний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діаграмі</w:t>
      </w:r>
      <w:proofErr w:type="spellEnd"/>
      <w:r>
        <w:rPr>
          <w:sz w:val="28"/>
        </w:rPr>
        <w:t xml:space="preserve">, - </w:t>
      </w:r>
      <w:proofErr w:type="spellStart"/>
      <w:r>
        <w:rPr>
          <w:sz w:val="28"/>
        </w:rPr>
        <w:t>асоціація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між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актором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варіантом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>.</w:t>
      </w:r>
    </w:p>
    <w:p w14:paraId="00528835" w14:textId="77777777" w:rsidR="005A23B9" w:rsidRDefault="005A23B9" w:rsidP="005A23B9">
      <w:pPr>
        <w:ind w:left="219" w:firstLine="489"/>
        <w:jc w:val="both"/>
      </w:pPr>
    </w:p>
    <w:p w14:paraId="79400994" w14:textId="77777777" w:rsidR="005A23B9" w:rsidRDefault="005A23B9" w:rsidP="005A23B9">
      <w:pPr>
        <w:pStyle w:val="10"/>
        <w:shd w:val="clear" w:color="auto" w:fill="FFFFFF"/>
        <w:spacing w:before="120" w:after="120"/>
        <w:jc w:val="both"/>
      </w:pPr>
      <w:r>
        <w:rPr>
          <w:color w:val="000000"/>
          <w:sz w:val="28"/>
          <w:szCs w:val="28"/>
        </w:rPr>
        <w:t xml:space="preserve">У </w:t>
      </w:r>
      <w:proofErr w:type="spellStart"/>
      <w:r>
        <w:rPr>
          <w:color w:val="000000"/>
          <w:sz w:val="28"/>
          <w:szCs w:val="28"/>
        </w:rPr>
        <w:t>мові</w:t>
      </w:r>
      <w:proofErr w:type="spellEnd"/>
      <w:r>
        <w:rPr>
          <w:color w:val="000000"/>
          <w:sz w:val="28"/>
          <w:szCs w:val="28"/>
        </w:rPr>
        <w:t xml:space="preserve"> UML є </w:t>
      </w:r>
      <w:proofErr w:type="spellStart"/>
      <w:r>
        <w:rPr>
          <w:color w:val="000000"/>
          <w:sz w:val="28"/>
          <w:szCs w:val="28"/>
        </w:rPr>
        <w:t>кілька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стандартних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видів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відношень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акторами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варіантами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>:</w:t>
      </w:r>
    </w:p>
    <w:p w14:paraId="28BC790A" w14:textId="77777777" w:rsidR="005A23B9" w:rsidRDefault="005A23B9" w:rsidP="005A23B9">
      <w:pPr>
        <w:numPr>
          <w:ilvl w:val="0"/>
          <w:numId w:val="13"/>
        </w:numPr>
        <w:shd w:val="clear" w:color="auto" w:fill="FFFFFF"/>
        <w:spacing w:before="280" w:after="24"/>
        <w:jc w:val="both"/>
      </w:pPr>
      <w:proofErr w:type="spellStart"/>
      <w:r>
        <w:rPr>
          <w:color w:val="000000"/>
          <w:sz w:val="28"/>
          <w:szCs w:val="28"/>
        </w:rPr>
        <w:t>асоціації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18" w:history="1">
        <w:r>
          <w:rPr>
            <w:rStyle w:val="a3"/>
            <w:color w:val="000000"/>
            <w:sz w:val="28"/>
            <w:szCs w:val="28"/>
          </w:rPr>
          <w:t>англ.</w:t>
        </w:r>
      </w:hyperlink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  <w:lang w:val="en"/>
        </w:rPr>
        <w:t>association relationship</w:t>
      </w:r>
      <w:r>
        <w:rPr>
          <w:color w:val="000000"/>
          <w:sz w:val="28"/>
          <w:szCs w:val="28"/>
        </w:rPr>
        <w:t>)</w:t>
      </w:r>
    </w:p>
    <w:p w14:paraId="617C49AD" w14:textId="77777777" w:rsidR="005A23B9" w:rsidRDefault="005A23B9" w:rsidP="005A23B9">
      <w:pPr>
        <w:numPr>
          <w:ilvl w:val="0"/>
          <w:numId w:val="13"/>
        </w:numPr>
        <w:shd w:val="clear" w:color="auto" w:fill="FFFFFF"/>
        <w:spacing w:after="24"/>
        <w:ind w:left="384"/>
        <w:jc w:val="both"/>
      </w:pPr>
      <w:proofErr w:type="spellStart"/>
      <w:r>
        <w:rPr>
          <w:color w:val="000000"/>
          <w:sz w:val="28"/>
          <w:szCs w:val="28"/>
        </w:rPr>
        <w:t>включення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19" w:history="1">
        <w:r>
          <w:rPr>
            <w:rStyle w:val="a3"/>
            <w:color w:val="000000"/>
            <w:sz w:val="28"/>
            <w:szCs w:val="28"/>
          </w:rPr>
          <w:t>англ.</w:t>
        </w:r>
      </w:hyperlink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  <w:lang w:val="en"/>
        </w:rPr>
        <w:t>include relationship</w:t>
      </w:r>
      <w:r>
        <w:rPr>
          <w:color w:val="000000"/>
          <w:sz w:val="28"/>
          <w:szCs w:val="28"/>
        </w:rPr>
        <w:t>)</w:t>
      </w:r>
    </w:p>
    <w:p w14:paraId="782351E7" w14:textId="77777777" w:rsidR="005A23B9" w:rsidRDefault="005A23B9" w:rsidP="005A23B9">
      <w:pPr>
        <w:numPr>
          <w:ilvl w:val="0"/>
          <w:numId w:val="13"/>
        </w:numPr>
        <w:shd w:val="clear" w:color="auto" w:fill="FFFFFF"/>
        <w:spacing w:after="24"/>
        <w:ind w:left="384"/>
        <w:jc w:val="both"/>
      </w:pPr>
      <w:proofErr w:type="spellStart"/>
      <w:r>
        <w:rPr>
          <w:color w:val="000000"/>
          <w:sz w:val="28"/>
          <w:szCs w:val="28"/>
        </w:rPr>
        <w:t>розширення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20" w:history="1">
        <w:r>
          <w:rPr>
            <w:rStyle w:val="a3"/>
            <w:color w:val="000000"/>
            <w:sz w:val="28"/>
            <w:szCs w:val="28"/>
          </w:rPr>
          <w:t>англ.</w:t>
        </w:r>
      </w:hyperlink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  <w:lang w:val="en"/>
        </w:rPr>
        <w:t>extend relationship</w:t>
      </w:r>
      <w:r>
        <w:rPr>
          <w:color w:val="000000"/>
          <w:sz w:val="28"/>
          <w:szCs w:val="28"/>
        </w:rPr>
        <w:t>)</w:t>
      </w:r>
    </w:p>
    <w:p w14:paraId="7E0A05DF" w14:textId="77777777" w:rsidR="005A23B9" w:rsidRDefault="005A23B9" w:rsidP="005A23B9">
      <w:pPr>
        <w:numPr>
          <w:ilvl w:val="0"/>
          <w:numId w:val="13"/>
        </w:numPr>
        <w:shd w:val="clear" w:color="auto" w:fill="FFFFFF"/>
        <w:spacing w:after="24"/>
        <w:ind w:left="384"/>
        <w:jc w:val="both"/>
      </w:pPr>
      <w:proofErr w:type="spellStart"/>
      <w:r>
        <w:rPr>
          <w:color w:val="000000"/>
          <w:sz w:val="28"/>
          <w:szCs w:val="28"/>
        </w:rPr>
        <w:t>узагальнення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21" w:history="1">
        <w:r>
          <w:rPr>
            <w:rStyle w:val="a3"/>
            <w:color w:val="000000"/>
            <w:sz w:val="28"/>
            <w:szCs w:val="28"/>
          </w:rPr>
          <w:t>англ.</w:t>
        </w:r>
      </w:hyperlink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  <w:lang w:val="en"/>
        </w:rPr>
        <w:t>generalization relationship</w:t>
      </w:r>
      <w:r>
        <w:rPr>
          <w:color w:val="000000"/>
          <w:sz w:val="28"/>
          <w:szCs w:val="28"/>
        </w:rPr>
        <w:t>)</w:t>
      </w:r>
    </w:p>
    <w:p w14:paraId="61903F0F" w14:textId="77777777" w:rsidR="005A23B9" w:rsidRDefault="005A23B9" w:rsidP="005A23B9">
      <w:pPr>
        <w:shd w:val="clear" w:color="auto" w:fill="FFFFFF"/>
        <w:spacing w:before="280" w:after="24"/>
        <w:ind w:left="24" w:firstLine="360"/>
        <w:jc w:val="both"/>
      </w:pPr>
      <w:r>
        <w:rPr>
          <w:color w:val="000000"/>
          <w:sz w:val="28"/>
          <w:szCs w:val="21"/>
          <w:shd w:val="clear" w:color="auto" w:fill="FFFFFF"/>
        </w:rPr>
        <w:t xml:space="preserve">При </w:t>
      </w:r>
      <w:proofErr w:type="spellStart"/>
      <w:r>
        <w:rPr>
          <w:color w:val="000000"/>
          <w:sz w:val="28"/>
          <w:szCs w:val="21"/>
          <w:shd w:val="clear" w:color="auto" w:fill="FFFFFF"/>
        </w:rPr>
        <w:t>цьому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1"/>
          <w:shd w:val="clear" w:color="auto" w:fill="FFFFFF"/>
        </w:rPr>
        <w:t>загальні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1"/>
          <w:shd w:val="clear" w:color="auto" w:fill="FFFFFF"/>
        </w:rPr>
        <w:t>властивості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1"/>
          <w:shd w:val="clear" w:color="auto" w:fill="FFFFFF"/>
        </w:rPr>
        <w:t>варіантів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1"/>
          <w:shd w:val="clear" w:color="auto" w:fill="FFFFFF"/>
        </w:rPr>
        <w:t>використання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1"/>
          <w:shd w:val="clear" w:color="auto" w:fill="FFFFFF"/>
        </w:rPr>
        <w:t>можуть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 бути </w:t>
      </w:r>
      <w:proofErr w:type="spellStart"/>
      <w:r>
        <w:rPr>
          <w:color w:val="000000"/>
          <w:sz w:val="28"/>
          <w:szCs w:val="21"/>
          <w:shd w:val="clear" w:color="auto" w:fill="FFFFFF"/>
        </w:rPr>
        <w:t>представлені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1"/>
          <w:shd w:val="clear" w:color="auto" w:fill="FFFFFF"/>
        </w:rPr>
        <w:t>трьома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1"/>
          <w:shd w:val="clear" w:color="auto" w:fill="FFFFFF"/>
        </w:rPr>
        <w:t>різними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 способами, а </w:t>
      </w:r>
      <w:proofErr w:type="spellStart"/>
      <w:r>
        <w:rPr>
          <w:color w:val="000000"/>
          <w:sz w:val="28"/>
          <w:szCs w:val="21"/>
          <w:shd w:val="clear" w:color="auto" w:fill="FFFFFF"/>
        </w:rPr>
        <w:t>саме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 — за </w:t>
      </w:r>
      <w:proofErr w:type="spellStart"/>
      <w:r>
        <w:rPr>
          <w:color w:val="000000"/>
          <w:sz w:val="28"/>
          <w:szCs w:val="21"/>
          <w:shd w:val="clear" w:color="auto" w:fill="FFFFFF"/>
        </w:rPr>
        <w:t>допомогою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1"/>
          <w:shd w:val="clear" w:color="auto" w:fill="FFFFFF"/>
        </w:rPr>
        <w:t>відношень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1"/>
          <w:shd w:val="clear" w:color="auto" w:fill="FFFFFF"/>
        </w:rPr>
        <w:t>включення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1"/>
          <w:shd w:val="clear" w:color="auto" w:fill="FFFFFF"/>
        </w:rPr>
        <w:t>розширення</w:t>
      </w:r>
      <w:proofErr w:type="spellEnd"/>
      <w:r>
        <w:rPr>
          <w:color w:val="000000"/>
          <w:sz w:val="28"/>
          <w:szCs w:val="21"/>
          <w:shd w:val="clear" w:color="auto" w:fill="FFFFFF"/>
        </w:rPr>
        <w:t xml:space="preserve"> і </w:t>
      </w:r>
      <w:proofErr w:type="spellStart"/>
      <w:r>
        <w:rPr>
          <w:color w:val="000000"/>
          <w:sz w:val="28"/>
          <w:szCs w:val="21"/>
          <w:shd w:val="clear" w:color="auto" w:fill="FFFFFF"/>
        </w:rPr>
        <w:t>узагальнення</w:t>
      </w:r>
      <w:proofErr w:type="spellEnd"/>
      <w:r>
        <w:rPr>
          <w:color w:val="000000"/>
          <w:sz w:val="28"/>
          <w:szCs w:val="21"/>
          <w:shd w:val="clear" w:color="auto" w:fill="FFFFFF"/>
        </w:rPr>
        <w:t>.</w:t>
      </w:r>
    </w:p>
    <w:p w14:paraId="75D016CF" w14:textId="77777777" w:rsidR="005A23B9" w:rsidRDefault="005A23B9" w:rsidP="005A23B9">
      <w:pPr>
        <w:pStyle w:val="10"/>
        <w:shd w:val="clear" w:color="auto" w:fill="FFFFFF"/>
        <w:spacing w:before="0" w:after="0"/>
        <w:ind w:firstLine="384"/>
      </w:pPr>
      <w:r>
        <w:rPr>
          <w:b/>
          <w:color w:val="000000"/>
          <w:sz w:val="28"/>
          <w:szCs w:val="28"/>
          <w:lang w:val="uk-UA"/>
        </w:rPr>
        <w:t>Асоціація (</w:t>
      </w:r>
      <w:proofErr w:type="spellStart"/>
      <w:r>
        <w:rPr>
          <w:rStyle w:val="keyword1"/>
          <w:b/>
          <w:color w:val="000000"/>
          <w:sz w:val="28"/>
          <w:szCs w:val="28"/>
        </w:rPr>
        <w:t>association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) </w:t>
      </w:r>
      <w:r>
        <w:rPr>
          <w:color w:val="000000"/>
          <w:sz w:val="28"/>
          <w:szCs w:val="28"/>
          <w:lang w:val="uk-UA"/>
        </w:rPr>
        <w:t xml:space="preserve">– одне з фундаментальних понять в мові UML і в тій або іншій мірі використовується при побудові всіх графічних моделей систем у формі канонічних діаграм. Стосовно діаграм варіантів використання асоціація специфікує особливості взаємодії зовнішніх агентів і варіантів використання. На діаграмі варіантів використання, так само як і на інших діаграмах, відношення асоціації позначається суцільною лінією між зовнішнім агентом і варіантом використання. Ця лінія може мати деякі додаткові позначення, наприклад, ім'я і </w:t>
      </w:r>
      <w:proofErr w:type="spellStart"/>
      <w:r>
        <w:rPr>
          <w:color w:val="000000"/>
          <w:sz w:val="28"/>
          <w:szCs w:val="28"/>
          <w:lang w:val="uk-UA"/>
        </w:rPr>
        <w:t>кратність</w:t>
      </w:r>
      <w:r>
        <w:rPr>
          <w:color w:val="000000"/>
          <w:sz w:val="28"/>
          <w:szCs w:val="21"/>
          <w:lang w:val="uk-UA"/>
        </w:rPr>
        <w:t>Включення</w:t>
      </w:r>
      <w:proofErr w:type="spellEnd"/>
      <w:r>
        <w:rPr>
          <w:color w:val="000000"/>
          <w:sz w:val="28"/>
          <w:szCs w:val="21"/>
          <w:lang w:val="uk-UA"/>
        </w:rPr>
        <w:t xml:space="preserve"> (</w:t>
      </w:r>
      <w:proofErr w:type="spellStart"/>
      <w:r w:rsidR="00F42C35">
        <w:fldChar w:fldCharType="begin"/>
      </w:r>
      <w:r w:rsidR="00F42C35">
        <w:instrText xml:space="preserve"> HYPERLINK "https://uk.wikipedia.org/wiki/Англійська_мова" </w:instrText>
      </w:r>
      <w:r w:rsidR="00F42C35">
        <w:fldChar w:fldCharType="separate"/>
      </w:r>
      <w:r>
        <w:rPr>
          <w:rStyle w:val="a3"/>
          <w:color w:val="000000"/>
          <w:sz w:val="28"/>
          <w:szCs w:val="21"/>
          <w:lang w:val="uk-UA"/>
        </w:rPr>
        <w:t>англ</w:t>
      </w:r>
      <w:proofErr w:type="spellEnd"/>
      <w:r>
        <w:rPr>
          <w:rStyle w:val="a3"/>
          <w:color w:val="000000"/>
          <w:sz w:val="28"/>
          <w:szCs w:val="21"/>
          <w:lang w:val="uk-UA"/>
        </w:rPr>
        <w:t>.</w:t>
      </w:r>
      <w:r w:rsidR="00F42C35">
        <w:rPr>
          <w:rStyle w:val="a3"/>
          <w:color w:val="000000"/>
          <w:sz w:val="28"/>
          <w:szCs w:val="21"/>
          <w:lang w:val="uk-UA"/>
        </w:rPr>
        <w:fldChar w:fldCharType="end"/>
      </w:r>
      <w:r>
        <w:rPr>
          <w:color w:val="000000"/>
          <w:sz w:val="28"/>
          <w:szCs w:val="21"/>
        </w:rPr>
        <w:t> </w:t>
      </w:r>
      <w:r>
        <w:rPr>
          <w:i/>
          <w:iCs/>
          <w:color w:val="000000"/>
          <w:sz w:val="28"/>
          <w:szCs w:val="21"/>
          <w:lang w:val="en"/>
        </w:rPr>
        <w:t>include</w:t>
      </w:r>
      <w:r>
        <w:rPr>
          <w:color w:val="000000"/>
          <w:sz w:val="28"/>
          <w:szCs w:val="21"/>
          <w:lang w:val="uk-UA"/>
        </w:rPr>
        <w:t xml:space="preserve">) у мові </w:t>
      </w:r>
      <w:r>
        <w:rPr>
          <w:color w:val="000000"/>
          <w:sz w:val="28"/>
          <w:szCs w:val="21"/>
        </w:rPr>
        <w:t>UML </w:t>
      </w:r>
      <w:r>
        <w:rPr>
          <w:color w:val="000000"/>
          <w:sz w:val="28"/>
          <w:szCs w:val="21"/>
          <w:lang w:val="uk-UA"/>
        </w:rPr>
        <w:t xml:space="preserve">— це різновид відношення залежності між базовим варіантом використання і його спеціальним випадком. </w:t>
      </w:r>
      <w:r>
        <w:rPr>
          <w:color w:val="000000"/>
          <w:sz w:val="28"/>
          <w:szCs w:val="21"/>
        </w:rPr>
        <w:t xml:space="preserve">При </w:t>
      </w:r>
      <w:proofErr w:type="spellStart"/>
      <w:r>
        <w:rPr>
          <w:color w:val="000000"/>
          <w:sz w:val="28"/>
          <w:szCs w:val="21"/>
        </w:rPr>
        <w:t>цьому</w:t>
      </w:r>
      <w:proofErr w:type="spellEnd"/>
      <w:r>
        <w:rPr>
          <w:color w:val="000000"/>
          <w:sz w:val="28"/>
          <w:szCs w:val="21"/>
        </w:rPr>
        <w:t xml:space="preserve"> </w:t>
      </w:r>
      <w:proofErr w:type="spellStart"/>
      <w:r>
        <w:rPr>
          <w:color w:val="000000"/>
          <w:sz w:val="28"/>
          <w:szCs w:val="21"/>
        </w:rPr>
        <w:t>відношенням</w:t>
      </w:r>
      <w:proofErr w:type="spellEnd"/>
      <w:r>
        <w:rPr>
          <w:color w:val="000000"/>
          <w:sz w:val="28"/>
          <w:szCs w:val="21"/>
        </w:rPr>
        <w:t xml:space="preserve"> </w:t>
      </w:r>
      <w:proofErr w:type="spellStart"/>
      <w:r>
        <w:rPr>
          <w:color w:val="000000"/>
          <w:sz w:val="28"/>
          <w:szCs w:val="21"/>
        </w:rPr>
        <w:t>залежності</w:t>
      </w:r>
      <w:proofErr w:type="spellEnd"/>
      <w:r>
        <w:rPr>
          <w:color w:val="000000"/>
          <w:sz w:val="28"/>
          <w:szCs w:val="21"/>
        </w:rPr>
        <w:t xml:space="preserve"> (</w:t>
      </w:r>
      <w:hyperlink r:id="rId22" w:history="1">
        <w:r>
          <w:rPr>
            <w:rStyle w:val="a3"/>
            <w:color w:val="000000"/>
            <w:sz w:val="28"/>
            <w:szCs w:val="21"/>
          </w:rPr>
          <w:t>англ.</w:t>
        </w:r>
      </w:hyperlink>
      <w:r>
        <w:rPr>
          <w:color w:val="000000"/>
          <w:sz w:val="28"/>
          <w:szCs w:val="21"/>
        </w:rPr>
        <w:t> </w:t>
      </w:r>
      <w:r>
        <w:rPr>
          <w:i/>
          <w:iCs/>
          <w:color w:val="000000"/>
          <w:sz w:val="28"/>
          <w:szCs w:val="21"/>
          <w:lang w:val="en"/>
        </w:rPr>
        <w:t>dependency</w:t>
      </w:r>
      <w:r>
        <w:rPr>
          <w:color w:val="000000"/>
          <w:sz w:val="28"/>
          <w:szCs w:val="21"/>
        </w:rPr>
        <w:t xml:space="preserve">) є </w:t>
      </w:r>
      <w:proofErr w:type="spellStart"/>
      <w:r>
        <w:rPr>
          <w:color w:val="000000"/>
          <w:sz w:val="28"/>
          <w:szCs w:val="21"/>
        </w:rPr>
        <w:t>таке</w:t>
      </w:r>
      <w:proofErr w:type="spellEnd"/>
      <w:r>
        <w:rPr>
          <w:color w:val="000000"/>
          <w:sz w:val="28"/>
          <w:szCs w:val="21"/>
        </w:rPr>
        <w:t xml:space="preserve"> </w:t>
      </w:r>
      <w:proofErr w:type="spellStart"/>
      <w:r>
        <w:rPr>
          <w:color w:val="000000"/>
          <w:sz w:val="28"/>
          <w:szCs w:val="21"/>
        </w:rPr>
        <w:t>відношення</w:t>
      </w:r>
      <w:proofErr w:type="spellEnd"/>
      <w:r>
        <w:rPr>
          <w:color w:val="000000"/>
          <w:sz w:val="28"/>
          <w:szCs w:val="21"/>
        </w:rPr>
        <w:t xml:space="preserve"> </w:t>
      </w:r>
      <w:proofErr w:type="spellStart"/>
      <w:r>
        <w:rPr>
          <w:color w:val="000000"/>
          <w:sz w:val="28"/>
          <w:szCs w:val="21"/>
        </w:rPr>
        <w:t>між</w:t>
      </w:r>
      <w:proofErr w:type="spellEnd"/>
      <w:r>
        <w:rPr>
          <w:color w:val="000000"/>
          <w:sz w:val="28"/>
          <w:szCs w:val="21"/>
        </w:rPr>
        <w:t xml:space="preserve"> </w:t>
      </w:r>
      <w:proofErr w:type="spellStart"/>
      <w:r>
        <w:rPr>
          <w:color w:val="000000"/>
          <w:sz w:val="28"/>
          <w:szCs w:val="21"/>
        </w:rPr>
        <w:t>двома</w:t>
      </w:r>
      <w:proofErr w:type="spellEnd"/>
      <w:r>
        <w:rPr>
          <w:color w:val="000000"/>
          <w:sz w:val="28"/>
          <w:szCs w:val="21"/>
        </w:rPr>
        <w:t xml:space="preserve"> </w:t>
      </w:r>
      <w:proofErr w:type="spellStart"/>
      <w:r>
        <w:rPr>
          <w:color w:val="000000"/>
          <w:sz w:val="28"/>
          <w:szCs w:val="21"/>
        </w:rPr>
        <w:t>елементами</w:t>
      </w:r>
      <w:proofErr w:type="spellEnd"/>
      <w:r>
        <w:rPr>
          <w:color w:val="000000"/>
          <w:sz w:val="28"/>
          <w:szCs w:val="21"/>
        </w:rPr>
        <w:t xml:space="preserve"> </w:t>
      </w:r>
      <w:proofErr w:type="spellStart"/>
      <w:r>
        <w:rPr>
          <w:color w:val="000000"/>
          <w:sz w:val="28"/>
          <w:szCs w:val="21"/>
        </w:rPr>
        <w:t>моделі</w:t>
      </w:r>
      <w:proofErr w:type="spellEnd"/>
      <w:r>
        <w:rPr>
          <w:color w:val="000000"/>
          <w:sz w:val="28"/>
          <w:szCs w:val="21"/>
        </w:rPr>
        <w:t xml:space="preserve">, при </w:t>
      </w:r>
      <w:proofErr w:type="spellStart"/>
      <w:r>
        <w:rPr>
          <w:color w:val="000000"/>
          <w:sz w:val="28"/>
          <w:szCs w:val="21"/>
        </w:rPr>
        <w:t>якому</w:t>
      </w:r>
      <w:proofErr w:type="spellEnd"/>
      <w:r>
        <w:rPr>
          <w:color w:val="000000"/>
          <w:sz w:val="28"/>
          <w:szCs w:val="21"/>
        </w:rPr>
        <w:t xml:space="preserve"> </w:t>
      </w:r>
      <w:proofErr w:type="spellStart"/>
      <w:r>
        <w:rPr>
          <w:color w:val="000000"/>
          <w:sz w:val="28"/>
          <w:szCs w:val="21"/>
        </w:rPr>
        <w:t>зміна</w:t>
      </w:r>
      <w:proofErr w:type="spellEnd"/>
      <w:r>
        <w:rPr>
          <w:color w:val="000000"/>
          <w:sz w:val="28"/>
          <w:szCs w:val="21"/>
        </w:rPr>
        <w:t xml:space="preserve"> одного </w:t>
      </w:r>
      <w:proofErr w:type="spellStart"/>
      <w:r>
        <w:rPr>
          <w:color w:val="000000"/>
          <w:sz w:val="28"/>
          <w:szCs w:val="21"/>
        </w:rPr>
        <w:t>елемента</w:t>
      </w:r>
      <w:proofErr w:type="spellEnd"/>
      <w:r>
        <w:rPr>
          <w:color w:val="000000"/>
          <w:sz w:val="28"/>
          <w:szCs w:val="21"/>
        </w:rPr>
        <w:t xml:space="preserve"> (</w:t>
      </w:r>
      <w:proofErr w:type="spellStart"/>
      <w:r>
        <w:rPr>
          <w:color w:val="000000"/>
          <w:sz w:val="28"/>
          <w:szCs w:val="21"/>
        </w:rPr>
        <w:t>незалежного</w:t>
      </w:r>
      <w:proofErr w:type="spellEnd"/>
      <w:r>
        <w:rPr>
          <w:color w:val="000000"/>
          <w:sz w:val="28"/>
          <w:szCs w:val="21"/>
        </w:rPr>
        <w:t xml:space="preserve">) приводить до </w:t>
      </w:r>
      <w:proofErr w:type="spellStart"/>
      <w:r>
        <w:rPr>
          <w:color w:val="000000"/>
          <w:sz w:val="28"/>
          <w:szCs w:val="21"/>
        </w:rPr>
        <w:t>зміни</w:t>
      </w:r>
      <w:proofErr w:type="spellEnd"/>
      <w:r>
        <w:rPr>
          <w:color w:val="000000"/>
          <w:sz w:val="28"/>
          <w:szCs w:val="21"/>
        </w:rPr>
        <w:t xml:space="preserve"> </w:t>
      </w:r>
      <w:proofErr w:type="spellStart"/>
      <w:r>
        <w:rPr>
          <w:color w:val="000000"/>
          <w:sz w:val="28"/>
          <w:szCs w:val="21"/>
        </w:rPr>
        <w:t>іншого</w:t>
      </w:r>
      <w:proofErr w:type="spellEnd"/>
      <w:r>
        <w:rPr>
          <w:color w:val="000000"/>
          <w:sz w:val="28"/>
          <w:szCs w:val="21"/>
        </w:rPr>
        <w:t xml:space="preserve"> </w:t>
      </w:r>
      <w:proofErr w:type="spellStart"/>
      <w:r>
        <w:rPr>
          <w:color w:val="000000"/>
          <w:sz w:val="28"/>
          <w:szCs w:val="21"/>
        </w:rPr>
        <w:t>елемента</w:t>
      </w:r>
      <w:proofErr w:type="spellEnd"/>
      <w:r>
        <w:rPr>
          <w:color w:val="000000"/>
          <w:sz w:val="28"/>
          <w:szCs w:val="21"/>
        </w:rPr>
        <w:t xml:space="preserve"> (залежного).</w:t>
      </w:r>
    </w:p>
    <w:p w14:paraId="4B0806C6" w14:textId="77777777" w:rsidR="005A23B9" w:rsidRDefault="005A23B9" w:rsidP="005A23B9">
      <w:pPr>
        <w:pStyle w:val="10"/>
        <w:widowControl w:val="0"/>
        <w:spacing w:before="0" w:after="0"/>
        <w:ind w:firstLine="540"/>
        <w:jc w:val="both"/>
      </w:pPr>
      <w:proofErr w:type="spellStart"/>
      <w:r>
        <w:rPr>
          <w:rStyle w:val="keyworddef1"/>
          <w:color w:val="000000"/>
          <w:sz w:val="28"/>
          <w:szCs w:val="28"/>
        </w:rPr>
        <w:t>Включення</w:t>
      </w:r>
      <w:proofErr w:type="spellEnd"/>
      <w:r>
        <w:rPr>
          <w:rStyle w:val="keyworddef1"/>
          <w:color w:val="000000"/>
          <w:sz w:val="28"/>
          <w:szCs w:val="28"/>
        </w:rPr>
        <w:t xml:space="preserve"> (</w:t>
      </w:r>
      <w:proofErr w:type="spellStart"/>
      <w:r>
        <w:rPr>
          <w:rStyle w:val="keyworddef1"/>
          <w:color w:val="000000"/>
          <w:sz w:val="28"/>
          <w:szCs w:val="28"/>
        </w:rPr>
        <w:t>include</w:t>
      </w:r>
      <w:proofErr w:type="spellEnd"/>
      <w:r>
        <w:rPr>
          <w:rStyle w:val="keyworddef1"/>
          <w:color w:val="000000"/>
          <w:sz w:val="28"/>
          <w:szCs w:val="28"/>
        </w:rPr>
        <w:t xml:space="preserve">) — </w:t>
      </w:r>
      <w:proofErr w:type="spellStart"/>
      <w:r>
        <w:rPr>
          <w:rStyle w:val="keyworddef1"/>
          <w:color w:val="000000"/>
          <w:sz w:val="28"/>
          <w:szCs w:val="28"/>
        </w:rPr>
        <w:t>це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різновид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відношення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залежності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між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базовим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варіантом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використання</w:t>
      </w:r>
      <w:proofErr w:type="spellEnd"/>
      <w:r>
        <w:rPr>
          <w:rStyle w:val="keyworddef1"/>
          <w:color w:val="000000"/>
          <w:sz w:val="28"/>
          <w:szCs w:val="28"/>
        </w:rPr>
        <w:t xml:space="preserve"> і </w:t>
      </w:r>
      <w:proofErr w:type="spellStart"/>
      <w:r>
        <w:rPr>
          <w:rStyle w:val="keyworddef1"/>
          <w:color w:val="000000"/>
          <w:sz w:val="28"/>
          <w:szCs w:val="28"/>
        </w:rPr>
        <w:t>його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спеціальним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випадком</w:t>
      </w:r>
      <w:proofErr w:type="spellEnd"/>
      <w:r>
        <w:rPr>
          <w:rStyle w:val="keyworddef1"/>
          <w:color w:val="000000"/>
          <w:sz w:val="28"/>
          <w:szCs w:val="28"/>
        </w:rPr>
        <w:t xml:space="preserve">. </w:t>
      </w:r>
      <w:proofErr w:type="spellStart"/>
      <w:r>
        <w:rPr>
          <w:rStyle w:val="keyworddef1"/>
          <w:color w:val="000000"/>
          <w:sz w:val="28"/>
          <w:szCs w:val="28"/>
        </w:rPr>
        <w:t>Відношення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включення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встановлюється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лише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між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двома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варіантами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використання</w:t>
      </w:r>
      <w:proofErr w:type="spellEnd"/>
      <w:r>
        <w:rPr>
          <w:rStyle w:val="keyworddef1"/>
          <w:color w:val="000000"/>
          <w:sz w:val="28"/>
          <w:szCs w:val="28"/>
        </w:rPr>
        <w:t xml:space="preserve"> і </w:t>
      </w:r>
      <w:proofErr w:type="spellStart"/>
      <w:r>
        <w:rPr>
          <w:rStyle w:val="keyworddef1"/>
          <w:color w:val="000000"/>
          <w:sz w:val="28"/>
          <w:szCs w:val="28"/>
        </w:rPr>
        <w:t>вказує</w:t>
      </w:r>
      <w:proofErr w:type="spellEnd"/>
      <w:r>
        <w:rPr>
          <w:rStyle w:val="keyworddef1"/>
          <w:color w:val="000000"/>
          <w:sz w:val="28"/>
          <w:szCs w:val="28"/>
        </w:rPr>
        <w:t xml:space="preserve"> на те, </w:t>
      </w:r>
      <w:proofErr w:type="spellStart"/>
      <w:r>
        <w:rPr>
          <w:rStyle w:val="keyworddef1"/>
          <w:color w:val="000000"/>
          <w:sz w:val="28"/>
          <w:szCs w:val="28"/>
        </w:rPr>
        <w:t>що</w:t>
      </w:r>
      <w:proofErr w:type="spellEnd"/>
      <w:r>
        <w:rPr>
          <w:rStyle w:val="keyworddef1"/>
          <w:color w:val="000000"/>
          <w:sz w:val="28"/>
          <w:szCs w:val="28"/>
        </w:rPr>
        <w:t xml:space="preserve"> задана </w:t>
      </w:r>
      <w:proofErr w:type="spellStart"/>
      <w:r>
        <w:rPr>
          <w:rStyle w:val="keyworddef1"/>
          <w:color w:val="000000"/>
          <w:sz w:val="28"/>
          <w:szCs w:val="28"/>
        </w:rPr>
        <w:t>поведінка</w:t>
      </w:r>
      <w:proofErr w:type="spellEnd"/>
      <w:r>
        <w:rPr>
          <w:rStyle w:val="keyworddef1"/>
          <w:color w:val="000000"/>
          <w:sz w:val="28"/>
          <w:szCs w:val="28"/>
        </w:rPr>
        <w:t xml:space="preserve"> для одного </w:t>
      </w:r>
      <w:proofErr w:type="spellStart"/>
      <w:r>
        <w:rPr>
          <w:rStyle w:val="keyworddef1"/>
          <w:color w:val="000000"/>
          <w:sz w:val="28"/>
          <w:szCs w:val="28"/>
        </w:rPr>
        <w:t>варіанту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використання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включається</w:t>
      </w:r>
      <w:proofErr w:type="spellEnd"/>
      <w:r>
        <w:rPr>
          <w:rStyle w:val="keyworddef1"/>
          <w:color w:val="000000"/>
          <w:sz w:val="28"/>
          <w:szCs w:val="28"/>
        </w:rPr>
        <w:t xml:space="preserve"> як </w:t>
      </w:r>
      <w:proofErr w:type="spellStart"/>
      <w:r>
        <w:rPr>
          <w:rStyle w:val="keyworddef1"/>
          <w:color w:val="000000"/>
          <w:sz w:val="28"/>
          <w:szCs w:val="28"/>
        </w:rPr>
        <w:t>складовий</w:t>
      </w:r>
      <w:proofErr w:type="spellEnd"/>
      <w:r>
        <w:rPr>
          <w:rStyle w:val="keyworddef1"/>
          <w:color w:val="000000"/>
          <w:sz w:val="28"/>
          <w:szCs w:val="28"/>
        </w:rPr>
        <w:t xml:space="preserve"> фрагмент в </w:t>
      </w:r>
      <w:proofErr w:type="spellStart"/>
      <w:r>
        <w:rPr>
          <w:rStyle w:val="keyworddef1"/>
          <w:color w:val="000000"/>
          <w:sz w:val="28"/>
          <w:szCs w:val="28"/>
        </w:rPr>
        <w:t>послідовність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поведінки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іншого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варіанту</w:t>
      </w:r>
      <w:proofErr w:type="spellEnd"/>
      <w:r>
        <w:rPr>
          <w:rStyle w:val="keyworddef1"/>
          <w:color w:val="000000"/>
          <w:sz w:val="28"/>
          <w:szCs w:val="28"/>
        </w:rPr>
        <w:t xml:space="preserve"> </w:t>
      </w:r>
      <w:proofErr w:type="spellStart"/>
      <w:r>
        <w:rPr>
          <w:rStyle w:val="keyworddef1"/>
          <w:color w:val="000000"/>
          <w:sz w:val="28"/>
          <w:szCs w:val="28"/>
        </w:rPr>
        <w:t>використання</w:t>
      </w:r>
      <w:proofErr w:type="spellEnd"/>
      <w:r>
        <w:rPr>
          <w:rStyle w:val="keyworddef1"/>
          <w:sz w:val="28"/>
          <w:szCs w:val="28"/>
        </w:rPr>
        <w:t xml:space="preserve">. </w:t>
      </w:r>
    </w:p>
    <w:p w14:paraId="0DF8B246" w14:textId="77777777" w:rsidR="005A23B9" w:rsidRPr="005A23B9" w:rsidRDefault="005A23B9" w:rsidP="005A23B9">
      <w:pPr>
        <w:pStyle w:val="10"/>
        <w:shd w:val="clear" w:color="auto" w:fill="FFFFFF"/>
        <w:spacing w:before="0" w:after="0"/>
        <w:ind w:firstLine="384"/>
        <w:rPr>
          <w:lang w:val="uk-UA"/>
        </w:rPr>
      </w:pPr>
      <w:r>
        <w:rPr>
          <w:sz w:val="28"/>
          <w:szCs w:val="28"/>
          <w:lang w:val="uk-UA"/>
        </w:rPr>
        <w:lastRenderedPageBreak/>
        <w:t>Так, наприклад, відношення включення, направлене від варіанту використання "Надання кредиту в банку" до варіанту використання "Перевірка платоспроможності клієнта", вказує на те, що кожна реалізація першого варіанту використання завжди включає виконання другого варіанту використання. Графічно дане відношення позначається як відношення залежності у формі пунктирної лінії із стрілкою, направленою від базового варіанту використання до варіанту використання, що включається. При цьому дана лінія позначається стереотипом «</w:t>
      </w:r>
      <w:r>
        <w:rPr>
          <w:b/>
          <w:sz w:val="28"/>
          <w:szCs w:val="28"/>
          <w:lang w:val="uk-UA"/>
        </w:rPr>
        <w:t>&lt;&lt;</w:t>
      </w:r>
      <w:proofErr w:type="spellStart"/>
      <w:r>
        <w:rPr>
          <w:b/>
          <w:sz w:val="28"/>
          <w:szCs w:val="28"/>
          <w:lang w:val="uk-UA"/>
        </w:rPr>
        <w:t>include</w:t>
      </w:r>
      <w:proofErr w:type="spellEnd"/>
      <w:r>
        <w:rPr>
          <w:b/>
          <w:sz w:val="28"/>
          <w:szCs w:val="28"/>
          <w:lang w:val="uk-UA"/>
        </w:rPr>
        <w:t>&gt;&gt;</w:t>
      </w:r>
      <w:r>
        <w:rPr>
          <w:sz w:val="28"/>
          <w:szCs w:val="28"/>
          <w:lang w:val="uk-UA"/>
        </w:rPr>
        <w:t>»</w:t>
      </w:r>
    </w:p>
    <w:p w14:paraId="18DBE0D4" w14:textId="77777777" w:rsidR="005A23B9" w:rsidRPr="005A23B9" w:rsidRDefault="005A23B9" w:rsidP="005A23B9">
      <w:pPr>
        <w:pStyle w:val="10"/>
        <w:widowControl w:val="0"/>
        <w:spacing w:before="0" w:after="0"/>
        <w:ind w:firstLine="386"/>
        <w:jc w:val="both"/>
        <w:rPr>
          <w:lang w:val="uk-UA"/>
        </w:rPr>
      </w:pPr>
      <w:r>
        <w:rPr>
          <w:b/>
          <w:sz w:val="28"/>
          <w:szCs w:val="28"/>
          <w:lang w:val="uk-UA"/>
        </w:rPr>
        <w:t>Розширення (</w:t>
      </w:r>
      <w:proofErr w:type="spellStart"/>
      <w:r>
        <w:rPr>
          <w:b/>
          <w:sz w:val="28"/>
          <w:szCs w:val="28"/>
          <w:lang w:val="uk-UA"/>
        </w:rPr>
        <w:t>extend</w:t>
      </w:r>
      <w:proofErr w:type="spellEnd"/>
      <w:r>
        <w:rPr>
          <w:b/>
          <w:sz w:val="28"/>
          <w:szCs w:val="28"/>
          <w:lang w:val="uk-UA"/>
        </w:rPr>
        <w:t>)</w:t>
      </w:r>
      <w:r>
        <w:rPr>
          <w:b/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визначає взаємозв'язок базового варіанту використання з іншим варіантом використання, функціональна поведінка якого </w:t>
      </w:r>
      <w:proofErr w:type="spellStart"/>
      <w:r>
        <w:rPr>
          <w:sz w:val="28"/>
          <w:szCs w:val="28"/>
          <w:lang w:val="uk-UA"/>
        </w:rPr>
        <w:t>задіюється</w:t>
      </w:r>
      <w:proofErr w:type="spellEnd"/>
      <w:r>
        <w:rPr>
          <w:sz w:val="28"/>
          <w:szCs w:val="28"/>
          <w:lang w:val="uk-UA"/>
        </w:rPr>
        <w:t xml:space="preserve"> базовою не завжди, а лише при виконанні додаткових умов. </w:t>
      </w:r>
    </w:p>
    <w:p w14:paraId="464CDDBC" w14:textId="77777777" w:rsidR="005A23B9" w:rsidRPr="005A23B9" w:rsidRDefault="005A23B9" w:rsidP="005A23B9">
      <w:pPr>
        <w:pStyle w:val="10"/>
        <w:shd w:val="clear" w:color="auto" w:fill="FFFFFF"/>
        <w:spacing w:before="0" w:after="0"/>
        <w:ind w:firstLine="386"/>
        <w:jc w:val="both"/>
        <w:rPr>
          <w:lang w:val="uk-UA"/>
        </w:rPr>
      </w:pPr>
      <w:r>
        <w:rPr>
          <w:sz w:val="28"/>
          <w:szCs w:val="28"/>
          <w:lang w:val="uk-UA"/>
        </w:rPr>
        <w:t>У мові UML відношення розширення між варіантами використання позначається як відношення залежності у формі пунктирної лінії із стрілкою, направленою від того варіанту використання, який є розширенням для базового варіанту використання. Дана лінія із стрілкою має бути помічена стереотипом «</w:t>
      </w:r>
      <w:r>
        <w:rPr>
          <w:b/>
          <w:sz w:val="28"/>
          <w:szCs w:val="28"/>
          <w:lang w:val="uk-UA"/>
        </w:rPr>
        <w:t>&lt;&lt;</w:t>
      </w:r>
      <w:proofErr w:type="spellStart"/>
      <w:r>
        <w:rPr>
          <w:b/>
          <w:sz w:val="28"/>
          <w:szCs w:val="28"/>
          <w:lang w:val="uk-UA"/>
        </w:rPr>
        <w:t>extend</w:t>
      </w:r>
      <w:proofErr w:type="spellEnd"/>
      <w:r>
        <w:rPr>
          <w:b/>
          <w:sz w:val="28"/>
          <w:szCs w:val="28"/>
          <w:lang w:val="uk-UA"/>
        </w:rPr>
        <w:t>&gt;&gt;</w:t>
      </w:r>
      <w:r>
        <w:rPr>
          <w:sz w:val="28"/>
          <w:szCs w:val="28"/>
          <w:lang w:val="uk-UA"/>
        </w:rPr>
        <w:t>»</w:t>
      </w:r>
    </w:p>
    <w:p w14:paraId="0DE36265" w14:textId="77777777" w:rsidR="005A23B9" w:rsidRDefault="005A23B9" w:rsidP="005A23B9">
      <w:pPr>
        <w:pStyle w:val="10"/>
        <w:widowControl w:val="0"/>
        <w:spacing w:before="0" w:after="0"/>
        <w:ind w:firstLine="539"/>
        <w:jc w:val="both"/>
      </w:pPr>
      <w:r>
        <w:rPr>
          <w:b/>
          <w:sz w:val="28"/>
          <w:szCs w:val="28"/>
          <w:lang w:val="uk-UA"/>
        </w:rPr>
        <w:t>Узагальнення</w:t>
      </w:r>
      <w:r>
        <w:rPr>
          <w:b/>
          <w:i/>
          <w:sz w:val="28"/>
          <w:szCs w:val="28"/>
          <w:lang w:val="uk-UA"/>
        </w:rPr>
        <w:t xml:space="preserve"> </w:t>
      </w:r>
      <w:r>
        <w:rPr>
          <w:rStyle w:val="keyword1"/>
          <w:b/>
          <w:sz w:val="28"/>
          <w:szCs w:val="28"/>
          <w:lang w:val="uk-UA"/>
        </w:rPr>
        <w:t>(</w:t>
      </w:r>
      <w:proofErr w:type="spellStart"/>
      <w:r>
        <w:rPr>
          <w:rStyle w:val="keyword1"/>
          <w:b/>
          <w:sz w:val="28"/>
          <w:szCs w:val="28"/>
        </w:rPr>
        <w:t>generalization</w:t>
      </w:r>
      <w:proofErr w:type="spellEnd"/>
      <w:r>
        <w:rPr>
          <w:rStyle w:val="keyword1"/>
          <w:b/>
          <w:sz w:val="28"/>
          <w:szCs w:val="28"/>
          <w:lang w:val="uk-UA"/>
        </w:rPr>
        <w:t>)</w:t>
      </w:r>
      <w:r>
        <w:rPr>
          <w:rStyle w:val="keyword1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позначається суцільною лінією із стрілкою у формі незафарбованого трикутника, яка вказує на батьківський варіант використання. Ця лінія із стрілкою має спеціальну назву — стрілка-узагальнення. </w:t>
      </w:r>
    </w:p>
    <w:p w14:paraId="67428226" w14:textId="77777777" w:rsidR="005A23B9" w:rsidRDefault="005A23B9" w:rsidP="005A23B9">
      <w:pPr>
        <w:spacing w:before="86"/>
        <w:ind w:firstLine="219"/>
      </w:pPr>
      <w:r>
        <w:rPr>
          <w:sz w:val="28"/>
        </w:rPr>
        <w:t xml:space="preserve">Шаблон </w:t>
      </w:r>
      <w:proofErr w:type="spellStart"/>
      <w:r>
        <w:rPr>
          <w:sz w:val="28"/>
        </w:rPr>
        <w:t>повного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 по А. </w:t>
      </w:r>
      <w:proofErr w:type="spellStart"/>
      <w:r>
        <w:rPr>
          <w:sz w:val="28"/>
        </w:rPr>
        <w:t>Коберну</w:t>
      </w:r>
      <w:proofErr w:type="spellEnd"/>
      <w:r>
        <w:rPr>
          <w:sz w:val="28"/>
        </w:rPr>
        <w:t>:</w:t>
      </w:r>
    </w:p>
    <w:p w14:paraId="7D87D440" w14:textId="77777777" w:rsidR="005A23B9" w:rsidRDefault="005A23B9" w:rsidP="005A23B9">
      <w:pPr>
        <w:tabs>
          <w:tab w:val="left" w:pos="2284"/>
          <w:tab w:val="left" w:pos="3589"/>
          <w:tab w:val="left" w:pos="4486"/>
          <w:tab w:val="left" w:pos="4836"/>
          <w:tab w:val="left" w:pos="5930"/>
          <w:tab w:val="left" w:pos="7144"/>
          <w:tab w:val="left" w:pos="7489"/>
          <w:tab w:val="left" w:pos="9284"/>
        </w:tabs>
        <w:ind w:left="219" w:right="566" w:firstLine="705"/>
        <w:jc w:val="both"/>
      </w:pPr>
      <w:r>
        <w:rPr>
          <w:i/>
          <w:sz w:val="28"/>
        </w:rPr>
        <w:t>1)</w:t>
      </w:r>
      <w:proofErr w:type="spellStart"/>
      <w:r>
        <w:rPr>
          <w:i/>
          <w:sz w:val="28"/>
        </w:rPr>
        <w:t>Назва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&lt;коротка</w:t>
      </w:r>
      <w:r>
        <w:rPr>
          <w:sz w:val="28"/>
        </w:rPr>
        <w:tab/>
        <w:t>фраза</w:t>
      </w:r>
      <w:r>
        <w:rPr>
          <w:sz w:val="28"/>
        </w:rPr>
        <w:tab/>
        <w:t>у</w:t>
      </w:r>
      <w:r>
        <w:rPr>
          <w:sz w:val="28"/>
        </w:rPr>
        <w:tab/>
      </w:r>
      <w:proofErr w:type="spellStart"/>
      <w:r>
        <w:rPr>
          <w:sz w:val="28"/>
        </w:rPr>
        <w:t>вигляді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дієслова</w:t>
      </w:r>
      <w:proofErr w:type="spellEnd"/>
      <w:r>
        <w:rPr>
          <w:sz w:val="28"/>
        </w:rPr>
        <w:tab/>
        <w:t>в</w:t>
      </w:r>
      <w:r>
        <w:rPr>
          <w:sz w:val="28"/>
        </w:rPr>
        <w:tab/>
      </w:r>
      <w:proofErr w:type="spellStart"/>
      <w:r>
        <w:rPr>
          <w:sz w:val="28"/>
        </w:rPr>
        <w:t>невизначеній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формі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доконаного</w:t>
      </w:r>
      <w:proofErr w:type="spellEnd"/>
      <w:r>
        <w:rPr>
          <w:sz w:val="28"/>
        </w:rPr>
        <w:t xml:space="preserve"> виду, </w:t>
      </w:r>
      <w:proofErr w:type="spellStart"/>
      <w:r>
        <w:rPr>
          <w:sz w:val="28"/>
        </w:rPr>
        <w:t>відбиваюча</w:t>
      </w:r>
      <w:proofErr w:type="spellEnd"/>
      <w:r>
        <w:rPr>
          <w:spacing w:val="5"/>
          <w:sz w:val="28"/>
        </w:rPr>
        <w:t xml:space="preserve"> </w:t>
      </w:r>
      <w:r>
        <w:rPr>
          <w:sz w:val="28"/>
        </w:rPr>
        <w:t>мета&gt;</w:t>
      </w:r>
    </w:p>
    <w:p w14:paraId="5EE6A365" w14:textId="77777777" w:rsidR="005A23B9" w:rsidRDefault="005A23B9" w:rsidP="005A23B9">
      <w:pPr>
        <w:ind w:left="219" w:firstLine="705"/>
        <w:jc w:val="both"/>
      </w:pPr>
      <w:r>
        <w:rPr>
          <w:i/>
          <w:sz w:val="28"/>
        </w:rPr>
        <w:t xml:space="preserve">2) Контекст </w:t>
      </w:r>
      <w:proofErr w:type="spellStart"/>
      <w:r>
        <w:rPr>
          <w:i/>
          <w:sz w:val="28"/>
        </w:rPr>
        <w:t>використання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уточнення</w:t>
      </w:r>
      <w:proofErr w:type="spellEnd"/>
      <w:r>
        <w:rPr>
          <w:sz w:val="28"/>
        </w:rPr>
        <w:t xml:space="preserve"> мети, при </w:t>
      </w:r>
      <w:proofErr w:type="spellStart"/>
      <w:r>
        <w:rPr>
          <w:sz w:val="28"/>
        </w:rPr>
        <w:t>необхідності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умови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її</w:t>
      </w:r>
      <w:proofErr w:type="spellEnd"/>
      <w:r>
        <w:rPr>
          <w:sz w:val="28"/>
        </w:rPr>
        <w:t xml:space="preserve"> нормального </w:t>
      </w:r>
      <w:proofErr w:type="spellStart"/>
      <w:r>
        <w:rPr>
          <w:sz w:val="28"/>
        </w:rPr>
        <w:t>завершення</w:t>
      </w:r>
      <w:proofErr w:type="spellEnd"/>
      <w:r>
        <w:rPr>
          <w:sz w:val="28"/>
        </w:rPr>
        <w:t>&gt;.</w:t>
      </w:r>
    </w:p>
    <w:p w14:paraId="5117352E" w14:textId="77777777" w:rsidR="005A23B9" w:rsidRDefault="005A23B9" w:rsidP="005A23B9">
      <w:pPr>
        <w:pStyle w:val="21"/>
        <w:ind w:left="219" w:firstLine="705"/>
        <w:jc w:val="both"/>
      </w:pPr>
      <w:r>
        <w:rPr>
          <w:i/>
        </w:rPr>
        <w:t xml:space="preserve">3) Зона </w:t>
      </w:r>
      <w:proofErr w:type="spellStart"/>
      <w:r>
        <w:rPr>
          <w:i/>
        </w:rPr>
        <w:t>дії</w:t>
      </w:r>
      <w:proofErr w:type="spellEnd"/>
      <w:r>
        <w:rPr>
          <w:i/>
        </w:rPr>
        <w:t xml:space="preserve"> </w:t>
      </w:r>
      <w:r>
        <w:t>&lt;</w:t>
      </w:r>
      <w:proofErr w:type="spellStart"/>
      <w:r>
        <w:t>посилання</w:t>
      </w:r>
      <w:proofErr w:type="spellEnd"/>
      <w:r>
        <w:t xml:space="preserve"> на рамки проекту&gt;. </w:t>
      </w:r>
      <w:proofErr w:type="spellStart"/>
      <w:r>
        <w:t>Наприклад</w:t>
      </w:r>
      <w:proofErr w:type="spellEnd"/>
      <w:r>
        <w:t xml:space="preserve"> - </w:t>
      </w:r>
      <w:proofErr w:type="spellStart"/>
      <w:r>
        <w:t>підсистема</w:t>
      </w:r>
      <w:proofErr w:type="spellEnd"/>
      <w:r>
        <w:t xml:space="preserve"> </w:t>
      </w:r>
      <w:proofErr w:type="spellStart"/>
      <w:r>
        <w:t>бухгалтерського</w:t>
      </w:r>
      <w:proofErr w:type="spellEnd"/>
      <w:r>
        <w:t xml:space="preserve"> </w:t>
      </w:r>
      <w:proofErr w:type="spellStart"/>
      <w:r>
        <w:t>обліку</w:t>
      </w:r>
      <w:proofErr w:type="spellEnd"/>
      <w:r>
        <w:t>.</w:t>
      </w:r>
    </w:p>
    <w:p w14:paraId="025FF73D" w14:textId="77777777" w:rsidR="005A23B9" w:rsidRDefault="005A23B9" w:rsidP="005A23B9">
      <w:pPr>
        <w:ind w:left="219" w:right="563" w:firstLine="705"/>
        <w:jc w:val="both"/>
      </w:pPr>
      <w:r>
        <w:rPr>
          <w:i/>
          <w:sz w:val="28"/>
        </w:rPr>
        <w:t xml:space="preserve">4) </w:t>
      </w:r>
      <w:proofErr w:type="spellStart"/>
      <w:r>
        <w:rPr>
          <w:i/>
          <w:sz w:val="28"/>
        </w:rPr>
        <w:t>Рівень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&lt;один з </w:t>
      </w:r>
      <w:proofErr w:type="spellStart"/>
      <w:r>
        <w:rPr>
          <w:sz w:val="28"/>
        </w:rPr>
        <w:t>трьох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узагальнений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цілі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користувача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підфункції</w:t>
      </w:r>
      <w:proofErr w:type="spellEnd"/>
      <w:r>
        <w:rPr>
          <w:sz w:val="28"/>
        </w:rPr>
        <w:t xml:space="preserve">&gt;. Автор </w:t>
      </w:r>
      <w:proofErr w:type="spellStart"/>
      <w:r>
        <w:rPr>
          <w:sz w:val="28"/>
        </w:rPr>
        <w:t>задає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зумовлену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трирівневу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класифікацію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цілому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відповідає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класифікації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бізнес-вимоги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користувачів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функціональні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>.</w:t>
      </w:r>
    </w:p>
    <w:p w14:paraId="369C8440" w14:textId="77777777" w:rsidR="005A23B9" w:rsidRDefault="005A23B9" w:rsidP="005A23B9">
      <w:pPr>
        <w:spacing w:before="1"/>
        <w:ind w:left="924"/>
        <w:jc w:val="both"/>
      </w:pPr>
      <w:r>
        <w:rPr>
          <w:i/>
          <w:sz w:val="28"/>
        </w:rPr>
        <w:t xml:space="preserve">5) </w:t>
      </w:r>
      <w:proofErr w:type="spellStart"/>
      <w:r>
        <w:rPr>
          <w:i/>
          <w:sz w:val="28"/>
        </w:rPr>
        <w:t>Основна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дійова</w:t>
      </w:r>
      <w:proofErr w:type="spellEnd"/>
      <w:r>
        <w:rPr>
          <w:i/>
          <w:sz w:val="28"/>
        </w:rPr>
        <w:t xml:space="preserve"> особа </w:t>
      </w:r>
      <w:r>
        <w:rPr>
          <w:sz w:val="28"/>
        </w:rPr>
        <w:t>&lt;</w:t>
      </w:r>
      <w:proofErr w:type="spellStart"/>
      <w:r>
        <w:rPr>
          <w:sz w:val="28"/>
        </w:rPr>
        <w:t>ім'я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ролі</w:t>
      </w:r>
      <w:proofErr w:type="spellEnd"/>
      <w:r>
        <w:rPr>
          <w:sz w:val="28"/>
        </w:rPr>
        <w:t xml:space="preserve"> основного </w:t>
      </w:r>
      <w:proofErr w:type="spellStart"/>
      <w:r>
        <w:rPr>
          <w:sz w:val="28"/>
        </w:rPr>
        <w:t>актора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його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</w:t>
      </w:r>
      <w:proofErr w:type="spellEnd"/>
      <w:r>
        <w:rPr>
          <w:sz w:val="28"/>
        </w:rPr>
        <w:t>&gt;.</w:t>
      </w:r>
    </w:p>
    <w:p w14:paraId="2D8A61B9" w14:textId="77777777" w:rsidR="005A23B9" w:rsidRDefault="005A23B9" w:rsidP="005A23B9">
      <w:pPr>
        <w:ind w:left="219" w:right="569" w:firstLine="705"/>
        <w:jc w:val="both"/>
      </w:pPr>
      <w:r>
        <w:rPr>
          <w:i/>
          <w:sz w:val="28"/>
        </w:rPr>
        <w:t xml:space="preserve">6) </w:t>
      </w:r>
      <w:proofErr w:type="spellStart"/>
      <w:r>
        <w:rPr>
          <w:i/>
          <w:sz w:val="28"/>
        </w:rPr>
        <w:t>Учасники</w:t>
      </w:r>
      <w:proofErr w:type="spellEnd"/>
      <w:r>
        <w:rPr>
          <w:i/>
          <w:sz w:val="28"/>
        </w:rPr>
        <w:t xml:space="preserve"> і </w:t>
      </w:r>
      <w:proofErr w:type="spellStart"/>
      <w:r>
        <w:rPr>
          <w:i/>
          <w:sz w:val="28"/>
        </w:rPr>
        <w:t>інтереси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&lt;список </w:t>
      </w:r>
      <w:proofErr w:type="spellStart"/>
      <w:r>
        <w:rPr>
          <w:sz w:val="28"/>
        </w:rPr>
        <w:t>інших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акторів-учасників</w:t>
      </w:r>
      <w:proofErr w:type="spellEnd"/>
      <w:r>
        <w:rPr>
          <w:sz w:val="28"/>
        </w:rPr>
        <w:t xml:space="preserve"> прецеденту з </w:t>
      </w:r>
      <w:proofErr w:type="spellStart"/>
      <w:r>
        <w:rPr>
          <w:sz w:val="28"/>
        </w:rPr>
        <w:t>вказівкою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інтересів</w:t>
      </w:r>
      <w:proofErr w:type="spellEnd"/>
      <w:r>
        <w:rPr>
          <w:sz w:val="28"/>
        </w:rPr>
        <w:t>&gt;.</w:t>
      </w:r>
    </w:p>
    <w:p w14:paraId="30D3B1DA" w14:textId="77777777" w:rsidR="005A23B9" w:rsidRDefault="005A23B9" w:rsidP="005A23B9">
      <w:pPr>
        <w:ind w:left="924"/>
        <w:jc w:val="both"/>
      </w:pPr>
      <w:r>
        <w:rPr>
          <w:i/>
          <w:sz w:val="28"/>
        </w:rPr>
        <w:t>7)</w:t>
      </w:r>
      <w:proofErr w:type="spellStart"/>
      <w:r>
        <w:rPr>
          <w:i/>
          <w:sz w:val="28"/>
        </w:rPr>
        <w:t>Передумова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&lt;те,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очікується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вже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місце</w:t>
      </w:r>
      <w:proofErr w:type="spellEnd"/>
      <w:r>
        <w:rPr>
          <w:sz w:val="28"/>
        </w:rPr>
        <w:t>&gt;.</w:t>
      </w:r>
    </w:p>
    <w:p w14:paraId="445AC226" w14:textId="77777777" w:rsidR="005A23B9" w:rsidRDefault="005A23B9" w:rsidP="005A23B9">
      <w:pPr>
        <w:pStyle w:val="21"/>
        <w:ind w:left="219" w:right="565" w:firstLine="705"/>
        <w:jc w:val="both"/>
      </w:pPr>
      <w:r>
        <w:rPr>
          <w:i/>
        </w:rPr>
        <w:t xml:space="preserve">8) </w:t>
      </w:r>
      <w:proofErr w:type="spellStart"/>
      <w:r>
        <w:rPr>
          <w:i/>
        </w:rPr>
        <w:t>Мінімальні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гарантії</w:t>
      </w:r>
      <w:proofErr w:type="spellEnd"/>
      <w:r>
        <w:rPr>
          <w:i/>
        </w:rPr>
        <w:t xml:space="preserve"> </w:t>
      </w:r>
      <w:r>
        <w:t>&lt;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гарантується</w:t>
      </w:r>
      <w:proofErr w:type="spellEnd"/>
      <w:r>
        <w:t xml:space="preserve">  </w:t>
      </w:r>
      <w:proofErr w:type="spellStart"/>
      <w:r>
        <w:t>акторам-учасникам</w:t>
      </w:r>
      <w:proofErr w:type="spellEnd"/>
      <w:r>
        <w:t xml:space="preserve">&gt;. </w:t>
      </w:r>
      <w:proofErr w:type="spellStart"/>
      <w:r>
        <w:t>Наприклад</w:t>
      </w:r>
      <w:proofErr w:type="spellEnd"/>
      <w:r>
        <w:t xml:space="preserve"> -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невдалої</w:t>
      </w:r>
      <w:proofErr w:type="spellEnd"/>
      <w:r>
        <w:t xml:space="preserve"> </w:t>
      </w:r>
      <w:proofErr w:type="spellStart"/>
      <w:r>
        <w:t>транзакції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в </w:t>
      </w:r>
      <w:proofErr w:type="spellStart"/>
      <w:r>
        <w:t>системі</w:t>
      </w:r>
      <w:proofErr w:type="spellEnd"/>
      <w:r>
        <w:t xml:space="preserve"> до </w:t>
      </w:r>
      <w:proofErr w:type="spellStart"/>
      <w:r>
        <w:t>її</w:t>
      </w:r>
      <w:proofErr w:type="spellEnd"/>
      <w:r>
        <w:t xml:space="preserve"> початку, </w:t>
      </w:r>
      <w:proofErr w:type="spellStart"/>
      <w:r>
        <w:t>зберігаються</w:t>
      </w:r>
      <w:proofErr w:type="spellEnd"/>
      <w:r>
        <w:rPr>
          <w:spacing w:val="6"/>
        </w:rPr>
        <w:t xml:space="preserve"> </w:t>
      </w:r>
      <w:proofErr w:type="spellStart"/>
      <w:r>
        <w:t>незмінними</w:t>
      </w:r>
      <w:proofErr w:type="spellEnd"/>
      <w:r>
        <w:t>.</w:t>
      </w:r>
    </w:p>
    <w:p w14:paraId="68D7105B" w14:textId="77777777" w:rsidR="005A23B9" w:rsidRDefault="005A23B9" w:rsidP="005A23B9">
      <w:pPr>
        <w:ind w:left="219" w:right="569" w:firstLine="705"/>
        <w:jc w:val="both"/>
      </w:pPr>
      <w:r>
        <w:rPr>
          <w:i/>
          <w:sz w:val="28"/>
        </w:rPr>
        <w:t xml:space="preserve">9) </w:t>
      </w:r>
      <w:proofErr w:type="spellStart"/>
      <w:r>
        <w:rPr>
          <w:i/>
          <w:sz w:val="28"/>
        </w:rPr>
        <w:t>Гарантії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успіху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отримають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актори-учасники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разі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успішного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досягнення</w:t>
      </w:r>
      <w:proofErr w:type="spellEnd"/>
      <w:r>
        <w:rPr>
          <w:sz w:val="28"/>
        </w:rPr>
        <w:t xml:space="preserve"> мети&gt;.</w:t>
      </w:r>
    </w:p>
    <w:p w14:paraId="1D9B6A1F" w14:textId="77777777" w:rsidR="005A23B9" w:rsidRDefault="005A23B9" w:rsidP="005A23B9">
      <w:pPr>
        <w:ind w:left="924"/>
        <w:jc w:val="both"/>
      </w:pPr>
      <w:r>
        <w:rPr>
          <w:i/>
          <w:sz w:val="28"/>
        </w:rPr>
        <w:t xml:space="preserve">10) </w:t>
      </w:r>
      <w:proofErr w:type="spellStart"/>
      <w:r>
        <w:rPr>
          <w:i/>
          <w:sz w:val="28"/>
        </w:rPr>
        <w:t>Тригер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&lt;те,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"</w:t>
      </w:r>
      <w:proofErr w:type="spellStart"/>
      <w:r>
        <w:rPr>
          <w:sz w:val="28"/>
        </w:rPr>
        <w:t>запускає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варіант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зазвичай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подія</w:t>
      </w:r>
      <w:proofErr w:type="spellEnd"/>
      <w:r>
        <w:rPr>
          <w:sz w:val="28"/>
        </w:rPr>
        <w:t xml:space="preserve"> в</w:t>
      </w:r>
    </w:p>
    <w:p w14:paraId="6E42F2C9" w14:textId="77777777" w:rsidR="005A23B9" w:rsidRDefault="005A23B9" w:rsidP="005A23B9">
      <w:pPr>
        <w:ind w:left="219"/>
        <w:jc w:val="both"/>
      </w:pPr>
      <w:proofErr w:type="spellStart"/>
      <w:r>
        <w:rPr>
          <w:sz w:val="28"/>
        </w:rPr>
        <w:t>часі</w:t>
      </w:r>
      <w:proofErr w:type="spellEnd"/>
      <w:r>
        <w:rPr>
          <w:sz w:val="28"/>
        </w:rPr>
        <w:t>&gt;.</w:t>
      </w:r>
    </w:p>
    <w:p w14:paraId="19690CD2" w14:textId="77777777" w:rsidR="005A23B9" w:rsidRDefault="005A23B9" w:rsidP="005A23B9">
      <w:pPr>
        <w:suppressAutoHyphens w:val="0"/>
        <w:sectPr w:rsidR="005A23B9">
          <w:pgSz w:w="11906" w:h="16838"/>
          <w:pgMar w:top="1134" w:right="1134" w:bottom="1134" w:left="1134" w:header="720" w:footer="720" w:gutter="0"/>
          <w:cols w:space="720"/>
        </w:sectPr>
      </w:pPr>
    </w:p>
    <w:p w14:paraId="6E1D9B3E" w14:textId="77777777" w:rsidR="005A23B9" w:rsidRDefault="005A23B9" w:rsidP="005A23B9">
      <w:pPr>
        <w:spacing w:before="67"/>
        <w:ind w:left="219" w:right="573" w:firstLine="705"/>
        <w:jc w:val="both"/>
      </w:pPr>
      <w:r>
        <w:rPr>
          <w:i/>
          <w:sz w:val="28"/>
        </w:rPr>
        <w:lastRenderedPageBreak/>
        <w:t xml:space="preserve">11) </w:t>
      </w:r>
      <w:proofErr w:type="spellStart"/>
      <w:r>
        <w:rPr>
          <w:i/>
          <w:sz w:val="28"/>
        </w:rPr>
        <w:t>Основний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сценарій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&lt;тут </w:t>
      </w:r>
      <w:proofErr w:type="spellStart"/>
      <w:r>
        <w:rPr>
          <w:sz w:val="28"/>
        </w:rPr>
        <w:t>перераховуються</w:t>
      </w:r>
      <w:proofErr w:type="spellEnd"/>
      <w:r>
        <w:rPr>
          <w:sz w:val="28"/>
        </w:rPr>
        <w:t xml:space="preserve"> кроки основного </w:t>
      </w:r>
      <w:proofErr w:type="spellStart"/>
      <w:r>
        <w:rPr>
          <w:sz w:val="28"/>
        </w:rPr>
        <w:t>сценарію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починаючи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тригера</w:t>
      </w:r>
      <w:proofErr w:type="spellEnd"/>
      <w:r>
        <w:rPr>
          <w:sz w:val="28"/>
        </w:rPr>
        <w:t xml:space="preserve"> і аж до </w:t>
      </w:r>
      <w:proofErr w:type="spellStart"/>
      <w:r>
        <w:rPr>
          <w:sz w:val="28"/>
        </w:rPr>
        <w:t>досягнення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гарантії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успіху</w:t>
      </w:r>
      <w:proofErr w:type="spellEnd"/>
      <w:r>
        <w:rPr>
          <w:sz w:val="28"/>
        </w:rPr>
        <w:t>&gt;.</w:t>
      </w:r>
    </w:p>
    <w:p w14:paraId="00D99A41" w14:textId="77777777" w:rsidR="005A23B9" w:rsidRDefault="005A23B9" w:rsidP="005A23B9">
      <w:pPr>
        <w:spacing w:line="321" w:lineRule="exact"/>
        <w:ind w:left="219"/>
        <w:jc w:val="both"/>
      </w:pPr>
      <w:r>
        <w:rPr>
          <w:sz w:val="28"/>
        </w:rPr>
        <w:t xml:space="preserve">Формат </w:t>
      </w:r>
      <w:proofErr w:type="spellStart"/>
      <w:r>
        <w:rPr>
          <w:sz w:val="28"/>
        </w:rPr>
        <w:t>опису</w:t>
      </w:r>
      <w:proofErr w:type="spellEnd"/>
      <w:r>
        <w:rPr>
          <w:sz w:val="28"/>
        </w:rPr>
        <w:t xml:space="preserve"> : &lt;Номер </w:t>
      </w:r>
      <w:proofErr w:type="spellStart"/>
      <w:r>
        <w:rPr>
          <w:sz w:val="28"/>
        </w:rPr>
        <w:t>кроку</w:t>
      </w:r>
      <w:proofErr w:type="spellEnd"/>
      <w:r>
        <w:rPr>
          <w:sz w:val="28"/>
        </w:rPr>
        <w:t>&gt; &lt;</w:t>
      </w:r>
      <w:proofErr w:type="spellStart"/>
      <w:r>
        <w:rPr>
          <w:sz w:val="28"/>
        </w:rPr>
        <w:t>Опис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дії</w:t>
      </w:r>
      <w:proofErr w:type="spellEnd"/>
      <w:r>
        <w:rPr>
          <w:sz w:val="28"/>
        </w:rPr>
        <w:t>&gt;</w:t>
      </w:r>
    </w:p>
    <w:p w14:paraId="36FF657D" w14:textId="77777777" w:rsidR="005A23B9" w:rsidRDefault="005A23B9" w:rsidP="005A23B9">
      <w:pPr>
        <w:ind w:left="924"/>
        <w:jc w:val="both"/>
      </w:pPr>
      <w:r>
        <w:rPr>
          <w:i/>
          <w:sz w:val="28"/>
        </w:rPr>
        <w:t xml:space="preserve">12) </w:t>
      </w:r>
      <w:proofErr w:type="spellStart"/>
      <w:r>
        <w:rPr>
          <w:i/>
          <w:sz w:val="28"/>
        </w:rPr>
        <w:t>Розширення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&lt;тут </w:t>
      </w:r>
      <w:proofErr w:type="spellStart"/>
      <w:r>
        <w:rPr>
          <w:sz w:val="28"/>
        </w:rPr>
        <w:t>послідовно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альтернативні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сценарії</w:t>
      </w:r>
      <w:proofErr w:type="spellEnd"/>
      <w:r>
        <w:rPr>
          <w:sz w:val="28"/>
        </w:rPr>
        <w:t>&gt;.</w:t>
      </w:r>
    </w:p>
    <w:p w14:paraId="7EE536E3" w14:textId="77777777" w:rsidR="005A23B9" w:rsidRDefault="005A23B9" w:rsidP="005A23B9">
      <w:pPr>
        <w:spacing w:before="4" w:line="322" w:lineRule="exact"/>
        <w:ind w:left="219"/>
        <w:jc w:val="both"/>
      </w:pPr>
      <w:proofErr w:type="spellStart"/>
      <w:r>
        <w:rPr>
          <w:sz w:val="28"/>
        </w:rPr>
        <w:t>Кожна</w:t>
      </w:r>
      <w:proofErr w:type="spellEnd"/>
      <w:r>
        <w:rPr>
          <w:sz w:val="28"/>
        </w:rPr>
        <w:t xml:space="preserve"> з альтернатив </w:t>
      </w:r>
      <w:proofErr w:type="spellStart"/>
      <w:r>
        <w:rPr>
          <w:sz w:val="28"/>
        </w:rPr>
        <w:t>прив'язана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кроку</w:t>
      </w:r>
      <w:proofErr w:type="spellEnd"/>
      <w:r>
        <w:rPr>
          <w:sz w:val="28"/>
        </w:rPr>
        <w:t xml:space="preserve"> основного </w:t>
      </w:r>
      <w:proofErr w:type="spellStart"/>
      <w:r>
        <w:rPr>
          <w:sz w:val="28"/>
        </w:rPr>
        <w:t>сценарію</w:t>
      </w:r>
      <w:proofErr w:type="spellEnd"/>
      <w:r>
        <w:rPr>
          <w:sz w:val="28"/>
        </w:rPr>
        <w:t>.</w:t>
      </w:r>
    </w:p>
    <w:p w14:paraId="3A779CE6" w14:textId="77777777" w:rsidR="005A23B9" w:rsidRDefault="005A23B9" w:rsidP="005A23B9">
      <w:pPr>
        <w:ind w:left="219" w:right="570"/>
        <w:jc w:val="both"/>
      </w:pPr>
      <w:r>
        <w:rPr>
          <w:sz w:val="28"/>
        </w:rPr>
        <w:t xml:space="preserve">Формат </w:t>
      </w:r>
      <w:proofErr w:type="spellStart"/>
      <w:r>
        <w:rPr>
          <w:sz w:val="28"/>
        </w:rPr>
        <w:t>опису</w:t>
      </w:r>
      <w:proofErr w:type="spellEnd"/>
      <w:r>
        <w:rPr>
          <w:sz w:val="28"/>
        </w:rPr>
        <w:t xml:space="preserve">: &lt;Номер </w:t>
      </w:r>
      <w:proofErr w:type="spellStart"/>
      <w:r>
        <w:rPr>
          <w:sz w:val="28"/>
        </w:rPr>
        <w:t>кроку</w:t>
      </w:r>
      <w:proofErr w:type="spellEnd"/>
      <w:r>
        <w:rPr>
          <w:sz w:val="28"/>
        </w:rPr>
        <w:t xml:space="preserve">. Номер </w:t>
      </w:r>
      <w:proofErr w:type="spellStart"/>
      <w:r>
        <w:rPr>
          <w:sz w:val="28"/>
        </w:rPr>
        <w:t>розширення</w:t>
      </w:r>
      <w:proofErr w:type="spellEnd"/>
      <w:r>
        <w:rPr>
          <w:sz w:val="28"/>
        </w:rPr>
        <w:t>&gt; &lt;</w:t>
      </w:r>
      <w:proofErr w:type="spellStart"/>
      <w:r>
        <w:rPr>
          <w:sz w:val="28"/>
        </w:rPr>
        <w:t>Умова</w:t>
      </w:r>
      <w:proofErr w:type="spellEnd"/>
      <w:r>
        <w:rPr>
          <w:sz w:val="28"/>
        </w:rPr>
        <w:t>&gt;:&lt;</w:t>
      </w:r>
      <w:proofErr w:type="spellStart"/>
      <w:r>
        <w:rPr>
          <w:sz w:val="28"/>
        </w:rPr>
        <w:t>Дія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посилання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підпорядкований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>&gt;.</w:t>
      </w:r>
    </w:p>
    <w:p w14:paraId="19CAF5E7" w14:textId="77777777" w:rsidR="005A23B9" w:rsidRDefault="005A23B9" w:rsidP="005A23B9">
      <w:pPr>
        <w:ind w:left="219" w:right="570" w:firstLine="705"/>
        <w:jc w:val="both"/>
      </w:pPr>
      <w:r>
        <w:rPr>
          <w:sz w:val="28"/>
        </w:rPr>
        <w:t>Будь-</w:t>
      </w:r>
      <w:proofErr w:type="spellStart"/>
      <w:r>
        <w:rPr>
          <w:sz w:val="28"/>
        </w:rPr>
        <w:t>який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кроків</w:t>
      </w:r>
      <w:proofErr w:type="spellEnd"/>
      <w:r>
        <w:rPr>
          <w:sz w:val="28"/>
        </w:rPr>
        <w:t xml:space="preserve"> основного </w:t>
      </w:r>
      <w:proofErr w:type="spellStart"/>
      <w:r>
        <w:rPr>
          <w:sz w:val="28"/>
        </w:rPr>
        <w:t>сценарію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мати</w:t>
      </w:r>
      <w:proofErr w:type="spellEnd"/>
      <w:r>
        <w:rPr>
          <w:sz w:val="28"/>
        </w:rPr>
        <w:t xml:space="preserve"> один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більше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розгалужень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Кожне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розгалуження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оформляється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вигляді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розширення</w:t>
      </w:r>
      <w:proofErr w:type="spellEnd"/>
      <w:r>
        <w:rPr>
          <w:sz w:val="28"/>
        </w:rPr>
        <w:t xml:space="preserve">. У </w:t>
      </w:r>
      <w:proofErr w:type="spellStart"/>
      <w:r>
        <w:rPr>
          <w:sz w:val="28"/>
        </w:rPr>
        <w:t>блоці</w:t>
      </w:r>
      <w:proofErr w:type="spellEnd"/>
      <w:r>
        <w:rPr>
          <w:sz w:val="28"/>
        </w:rPr>
        <w:t xml:space="preserve"> "</w:t>
      </w:r>
      <w:proofErr w:type="spellStart"/>
      <w:r>
        <w:rPr>
          <w:sz w:val="28"/>
        </w:rPr>
        <w:t>Розширення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усі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розширення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послідовно</w:t>
      </w:r>
      <w:proofErr w:type="spellEnd"/>
      <w:r>
        <w:rPr>
          <w:sz w:val="28"/>
        </w:rPr>
        <w:t>.</w:t>
      </w:r>
    </w:p>
    <w:p w14:paraId="1A486A4C" w14:textId="77777777" w:rsidR="005A23B9" w:rsidRDefault="005A23B9" w:rsidP="005A23B9">
      <w:pPr>
        <w:ind w:left="219" w:right="571" w:firstLine="705"/>
        <w:jc w:val="both"/>
      </w:pPr>
      <w:r>
        <w:rPr>
          <w:sz w:val="28"/>
        </w:rPr>
        <w:t xml:space="preserve">У </w:t>
      </w:r>
      <w:proofErr w:type="spellStart"/>
      <w:r>
        <w:rPr>
          <w:sz w:val="28"/>
        </w:rPr>
        <w:t>разі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альтернативний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сценарій</w:t>
      </w:r>
      <w:proofErr w:type="spellEnd"/>
      <w:r>
        <w:rPr>
          <w:sz w:val="28"/>
        </w:rPr>
        <w:t xml:space="preserve"> не </w:t>
      </w:r>
      <w:proofErr w:type="spellStart"/>
      <w:r>
        <w:rPr>
          <w:sz w:val="28"/>
        </w:rPr>
        <w:t>вдається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описати</w:t>
      </w:r>
      <w:proofErr w:type="spellEnd"/>
      <w:r>
        <w:rPr>
          <w:sz w:val="28"/>
        </w:rPr>
        <w:t xml:space="preserve"> одним рядком - </w:t>
      </w:r>
      <w:proofErr w:type="spellStart"/>
      <w:r>
        <w:rPr>
          <w:sz w:val="28"/>
        </w:rPr>
        <w:t>застосовується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наступний</w:t>
      </w:r>
      <w:proofErr w:type="spellEnd"/>
      <w:r>
        <w:rPr>
          <w:sz w:val="28"/>
        </w:rPr>
        <w:t xml:space="preserve"> формат:</w:t>
      </w:r>
    </w:p>
    <w:p w14:paraId="6722B51B" w14:textId="77777777" w:rsidR="005A23B9" w:rsidRDefault="005A23B9" w:rsidP="005A23B9">
      <w:pPr>
        <w:ind w:left="219" w:right="572" w:firstLine="705"/>
        <w:jc w:val="both"/>
      </w:pPr>
      <w:proofErr w:type="spellStart"/>
      <w:r>
        <w:rPr>
          <w:sz w:val="28"/>
        </w:rPr>
        <w:t>Починаючи</w:t>
      </w:r>
      <w:proofErr w:type="spellEnd"/>
      <w:r>
        <w:rPr>
          <w:sz w:val="28"/>
        </w:rPr>
        <w:t xml:space="preserve"> з рядка, </w:t>
      </w:r>
      <w:proofErr w:type="spellStart"/>
      <w:r>
        <w:rPr>
          <w:sz w:val="28"/>
        </w:rPr>
        <w:t>наступного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після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розширення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йде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його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дій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форматі</w:t>
      </w:r>
      <w:proofErr w:type="spellEnd"/>
      <w:r>
        <w:rPr>
          <w:sz w:val="28"/>
        </w:rPr>
        <w:t xml:space="preserve"> основного </w:t>
      </w:r>
      <w:proofErr w:type="spellStart"/>
      <w:r>
        <w:rPr>
          <w:sz w:val="28"/>
        </w:rPr>
        <w:t>сценарію</w:t>
      </w:r>
      <w:proofErr w:type="spellEnd"/>
      <w:r>
        <w:rPr>
          <w:sz w:val="28"/>
        </w:rPr>
        <w:t>:</w:t>
      </w:r>
    </w:p>
    <w:p w14:paraId="398AC24C" w14:textId="77777777" w:rsidR="005A23B9" w:rsidRDefault="005A23B9" w:rsidP="005A23B9">
      <w:pPr>
        <w:spacing w:line="321" w:lineRule="exact"/>
        <w:ind w:left="924"/>
        <w:jc w:val="both"/>
      </w:pPr>
      <w:r>
        <w:rPr>
          <w:sz w:val="28"/>
        </w:rPr>
        <w:t xml:space="preserve">&lt;Номер </w:t>
      </w:r>
      <w:proofErr w:type="spellStart"/>
      <w:r>
        <w:rPr>
          <w:sz w:val="28"/>
        </w:rPr>
        <w:t>кроку</w:t>
      </w:r>
      <w:proofErr w:type="spellEnd"/>
      <w:r>
        <w:rPr>
          <w:sz w:val="28"/>
        </w:rPr>
        <w:t xml:space="preserve">. Номер </w:t>
      </w:r>
      <w:proofErr w:type="spellStart"/>
      <w:r>
        <w:rPr>
          <w:sz w:val="28"/>
        </w:rPr>
        <w:t>розширення</w:t>
      </w:r>
      <w:proofErr w:type="spellEnd"/>
      <w:r>
        <w:rPr>
          <w:sz w:val="28"/>
        </w:rPr>
        <w:t xml:space="preserve">. Номер </w:t>
      </w:r>
      <w:proofErr w:type="spellStart"/>
      <w:r>
        <w:rPr>
          <w:sz w:val="28"/>
        </w:rPr>
        <w:t>кроку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розширення</w:t>
      </w:r>
      <w:proofErr w:type="spellEnd"/>
      <w:r>
        <w:rPr>
          <w:sz w:val="28"/>
        </w:rPr>
        <w:t>&gt; &lt;</w:t>
      </w:r>
      <w:proofErr w:type="spellStart"/>
      <w:r>
        <w:rPr>
          <w:sz w:val="28"/>
        </w:rPr>
        <w:t>Дія</w:t>
      </w:r>
      <w:proofErr w:type="spellEnd"/>
      <w:r>
        <w:rPr>
          <w:sz w:val="28"/>
        </w:rPr>
        <w:t>&gt;</w:t>
      </w:r>
    </w:p>
    <w:p w14:paraId="1B4CB042" w14:textId="77777777" w:rsidR="005A23B9" w:rsidRDefault="005A23B9" w:rsidP="005A23B9">
      <w:pPr>
        <w:ind w:left="219" w:right="565" w:firstLine="705"/>
        <w:jc w:val="both"/>
      </w:pPr>
      <w:proofErr w:type="spellStart"/>
      <w:r>
        <w:rPr>
          <w:sz w:val="28"/>
        </w:rPr>
        <w:t>Опис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розширення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закінчується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описом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виходу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розширення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Основні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виходу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розширення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повернення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чергового</w:t>
      </w:r>
      <w:proofErr w:type="spellEnd"/>
      <w:r>
        <w:rPr>
          <w:sz w:val="28"/>
        </w:rPr>
        <w:t xml:space="preserve"> по номеру </w:t>
      </w:r>
      <w:proofErr w:type="spellStart"/>
      <w:r>
        <w:rPr>
          <w:sz w:val="28"/>
        </w:rPr>
        <w:t>кроку</w:t>
      </w:r>
      <w:proofErr w:type="spellEnd"/>
      <w:r>
        <w:rPr>
          <w:sz w:val="28"/>
        </w:rPr>
        <w:t xml:space="preserve"> основного </w:t>
      </w:r>
      <w:proofErr w:type="spellStart"/>
      <w:r>
        <w:rPr>
          <w:sz w:val="28"/>
        </w:rPr>
        <w:t>сценарію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закінчення</w:t>
      </w:r>
      <w:proofErr w:type="spellEnd"/>
      <w:r>
        <w:rPr>
          <w:sz w:val="28"/>
        </w:rPr>
        <w:t xml:space="preserve"> прецеденту, </w:t>
      </w:r>
      <w:proofErr w:type="spellStart"/>
      <w:r>
        <w:rPr>
          <w:sz w:val="28"/>
        </w:rPr>
        <w:t>перехід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іншого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кроку</w:t>
      </w:r>
      <w:proofErr w:type="spellEnd"/>
      <w:r>
        <w:rPr>
          <w:sz w:val="28"/>
        </w:rPr>
        <w:t xml:space="preserve"> основного </w:t>
      </w:r>
      <w:proofErr w:type="spellStart"/>
      <w:r>
        <w:rPr>
          <w:sz w:val="28"/>
        </w:rPr>
        <w:t>сценарію</w:t>
      </w:r>
      <w:proofErr w:type="spellEnd"/>
      <w:r>
        <w:rPr>
          <w:sz w:val="28"/>
        </w:rPr>
        <w:t>.</w:t>
      </w:r>
    </w:p>
    <w:p w14:paraId="681294DD" w14:textId="77777777" w:rsidR="005A23B9" w:rsidRDefault="005A23B9" w:rsidP="005A23B9">
      <w:pPr>
        <w:spacing w:before="1"/>
        <w:ind w:left="219" w:right="570" w:firstLine="705"/>
        <w:jc w:val="both"/>
      </w:pPr>
      <w:r>
        <w:rPr>
          <w:i/>
          <w:sz w:val="28"/>
        </w:rPr>
        <w:t xml:space="preserve">Список </w:t>
      </w:r>
      <w:proofErr w:type="spellStart"/>
      <w:r>
        <w:rPr>
          <w:i/>
          <w:sz w:val="28"/>
        </w:rPr>
        <w:t>змін</w:t>
      </w:r>
      <w:proofErr w:type="spellEnd"/>
      <w:r>
        <w:rPr>
          <w:i/>
          <w:sz w:val="28"/>
        </w:rPr>
        <w:t xml:space="preserve"> в </w:t>
      </w:r>
      <w:proofErr w:type="spellStart"/>
      <w:r>
        <w:rPr>
          <w:i/>
          <w:sz w:val="28"/>
        </w:rPr>
        <w:t>технології</w:t>
      </w:r>
      <w:proofErr w:type="spellEnd"/>
      <w:r>
        <w:rPr>
          <w:i/>
          <w:sz w:val="28"/>
        </w:rPr>
        <w:t xml:space="preserve"> і </w:t>
      </w:r>
      <w:proofErr w:type="spellStart"/>
      <w:r>
        <w:rPr>
          <w:i/>
          <w:sz w:val="28"/>
        </w:rPr>
        <w:t>даних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гарантується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акторам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учасникам</w:t>
      </w:r>
      <w:proofErr w:type="spellEnd"/>
      <w:r>
        <w:rPr>
          <w:sz w:val="28"/>
        </w:rPr>
        <w:t xml:space="preserve">&gt;. </w:t>
      </w:r>
      <w:proofErr w:type="spellStart"/>
      <w:r>
        <w:rPr>
          <w:sz w:val="28"/>
        </w:rPr>
        <w:t>Наприклад</w:t>
      </w:r>
      <w:proofErr w:type="spellEnd"/>
      <w:r>
        <w:rPr>
          <w:sz w:val="28"/>
        </w:rPr>
        <w:t xml:space="preserve"> - у </w:t>
      </w:r>
      <w:proofErr w:type="spellStart"/>
      <w:r>
        <w:rPr>
          <w:sz w:val="28"/>
        </w:rPr>
        <w:t>разі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невдалої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транзакції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були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системі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її</w:t>
      </w:r>
      <w:proofErr w:type="spellEnd"/>
      <w:r>
        <w:rPr>
          <w:sz w:val="28"/>
        </w:rPr>
        <w:t xml:space="preserve"> початку, </w:t>
      </w:r>
      <w:proofErr w:type="spellStart"/>
      <w:r>
        <w:rPr>
          <w:sz w:val="28"/>
        </w:rPr>
        <w:t>зберігаються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незмінними</w:t>
      </w:r>
      <w:proofErr w:type="spellEnd"/>
      <w:r>
        <w:rPr>
          <w:sz w:val="28"/>
        </w:rPr>
        <w:t>.</w:t>
      </w:r>
    </w:p>
    <w:p w14:paraId="2BE5C7AA" w14:textId="77777777" w:rsidR="005A23B9" w:rsidRDefault="005A23B9" w:rsidP="005A23B9">
      <w:pPr>
        <w:ind w:left="219" w:right="564" w:firstLine="705"/>
        <w:jc w:val="both"/>
      </w:pPr>
      <w:proofErr w:type="spellStart"/>
      <w:r>
        <w:rPr>
          <w:i/>
          <w:sz w:val="28"/>
        </w:rPr>
        <w:t>Допоміжна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інформація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додаткова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корисна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описі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>&gt;.</w:t>
      </w:r>
    </w:p>
    <w:p w14:paraId="29299562" w14:textId="77777777" w:rsidR="005A23B9" w:rsidRDefault="005A23B9" w:rsidP="005A23B9">
      <w:pPr>
        <w:jc w:val="center"/>
        <w:rPr>
          <w:b/>
          <w:sz w:val="28"/>
          <w:szCs w:val="28"/>
        </w:rPr>
      </w:pPr>
    </w:p>
    <w:p w14:paraId="3B549529" w14:textId="77777777" w:rsidR="005A23B9" w:rsidRDefault="005A23B9" w:rsidP="005A23B9">
      <w:pPr>
        <w:pStyle w:val="10"/>
        <w:shd w:val="clear" w:color="auto" w:fill="FFFFFF"/>
        <w:spacing w:before="0" w:after="0"/>
        <w:ind w:firstLine="384"/>
        <w:jc w:val="center"/>
      </w:pPr>
      <w:r>
        <w:rPr>
          <w:b/>
          <w:sz w:val="28"/>
          <w:szCs w:val="28"/>
        </w:rPr>
        <w:t xml:space="preserve">Короткий </w:t>
      </w:r>
      <w:proofErr w:type="spellStart"/>
      <w:r>
        <w:rPr>
          <w:b/>
          <w:sz w:val="28"/>
          <w:szCs w:val="28"/>
        </w:rPr>
        <w:t>опис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варіантів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використання</w:t>
      </w:r>
      <w:proofErr w:type="spellEnd"/>
    </w:p>
    <w:p w14:paraId="36EB2774" w14:textId="77777777" w:rsidR="005A23B9" w:rsidRDefault="005A23B9" w:rsidP="005A23B9">
      <w:pPr>
        <w:jc w:val="center"/>
        <w:rPr>
          <w:b/>
          <w:sz w:val="28"/>
          <w:szCs w:val="28"/>
        </w:rPr>
      </w:pPr>
    </w:p>
    <w:p w14:paraId="765553A5" w14:textId="77777777" w:rsidR="005A23B9" w:rsidRDefault="005A23B9" w:rsidP="005A23B9">
      <w:pPr>
        <w:ind w:left="227" w:right="567"/>
      </w:pPr>
      <w:proofErr w:type="spellStart"/>
      <w:r>
        <w:rPr>
          <w:b/>
          <w:sz w:val="28"/>
          <w:szCs w:val="28"/>
        </w:rPr>
        <w:t>Структуризація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варіантів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використання</w:t>
      </w:r>
      <w:proofErr w:type="spellEnd"/>
    </w:p>
    <w:p w14:paraId="4276DE39" w14:textId="77777777" w:rsidR="005A23B9" w:rsidRDefault="005A23B9" w:rsidP="005A23B9">
      <w:pPr>
        <w:pStyle w:val="2"/>
        <w:tabs>
          <w:tab w:val="left" w:pos="889"/>
        </w:tabs>
        <w:ind w:left="227" w:right="567" w:firstLine="0"/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Редагування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пов“язанний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зв“язку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кожний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підрозділ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розкладу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базі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данних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пов“язані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собою (див. Мал. 1.1).</w:t>
      </w:r>
      <w:r>
        <w:rPr>
          <w:sz w:val="28"/>
          <w:szCs w:val="28"/>
          <w:lang w:eastAsia="ru-RU" w:bidi="ar-SA"/>
        </w:rPr>
        <w:t xml:space="preserve"> </w:t>
      </w:r>
    </w:p>
    <w:p w14:paraId="64973183" w14:textId="07088A13" w:rsidR="005A23B9" w:rsidRDefault="00DA3AFA" w:rsidP="005A23B9">
      <w:pPr>
        <w:pStyle w:val="41"/>
        <w:ind w:left="0"/>
        <w:jc w:val="center"/>
        <w:rPr>
          <w:sz w:val="28"/>
          <w:szCs w:val="28"/>
        </w:rPr>
      </w:pPr>
      <w:r w:rsidRPr="00DA3AFA">
        <w:rPr>
          <w:sz w:val="28"/>
          <w:szCs w:val="28"/>
        </w:rPr>
        <w:drawing>
          <wp:inline distT="0" distB="0" distL="0" distR="0" wp14:anchorId="6DA5A71C" wp14:editId="46DBC7FA">
            <wp:extent cx="2818692" cy="20764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7956" b="14534"/>
                    <a:stretch/>
                  </pic:blipFill>
                  <pic:spPr bwMode="auto">
                    <a:xfrm>
                      <a:off x="0" y="0"/>
                      <a:ext cx="2819794" cy="207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8B363" w14:textId="77777777" w:rsidR="005A23B9" w:rsidRDefault="005A23B9" w:rsidP="005A23B9">
      <w:pPr>
        <w:pStyle w:val="41"/>
        <w:ind w:left="0"/>
        <w:rPr>
          <w:sz w:val="28"/>
          <w:szCs w:val="28"/>
        </w:rPr>
      </w:pPr>
    </w:p>
    <w:p w14:paraId="17535EE9" w14:textId="4422A351" w:rsidR="005A23B9" w:rsidRDefault="005A23B9" w:rsidP="005A23B9">
      <w:pPr>
        <w:ind w:right="567" w:firstLine="22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F4609A" wp14:editId="33A460CF">
            <wp:simplePos x="0" y="0"/>
            <wp:positionH relativeFrom="page">
              <wp:posOffset>1694815</wp:posOffset>
            </wp:positionH>
            <wp:positionV relativeFrom="paragraph">
              <wp:posOffset>-715010</wp:posOffset>
            </wp:positionV>
            <wp:extent cx="28575" cy="254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2" t="-1480" r="-1332" b="-1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5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8"/>
          <w:szCs w:val="28"/>
          <w:lang w:eastAsia="ru-RU" w:bidi="ar-SA"/>
        </w:rPr>
        <w:t>(Мал.1.1)</w:t>
      </w:r>
      <w:proofErr w:type="spellStart"/>
      <w:r>
        <w:rPr>
          <w:i/>
          <w:iCs/>
          <w:sz w:val="28"/>
          <w:szCs w:val="28"/>
          <w:lang w:eastAsia="ru-RU" w:bidi="ar-SA"/>
        </w:rPr>
        <w:t>Узагальнення</w:t>
      </w:r>
      <w:proofErr w:type="spellEnd"/>
      <w:r>
        <w:rPr>
          <w:i/>
          <w:iCs/>
          <w:sz w:val="28"/>
          <w:szCs w:val="28"/>
          <w:lang w:eastAsia="ru-RU" w:bidi="ar-SA"/>
        </w:rPr>
        <w:t xml:space="preserve"> </w:t>
      </w:r>
      <w:proofErr w:type="spellStart"/>
      <w:r>
        <w:rPr>
          <w:i/>
          <w:iCs/>
          <w:sz w:val="28"/>
          <w:szCs w:val="28"/>
          <w:lang w:eastAsia="ru-RU" w:bidi="ar-SA"/>
        </w:rPr>
        <w:t>варіантів</w:t>
      </w:r>
      <w:proofErr w:type="spellEnd"/>
      <w:r>
        <w:rPr>
          <w:i/>
          <w:iCs/>
          <w:sz w:val="28"/>
          <w:szCs w:val="28"/>
          <w:lang w:eastAsia="ru-RU" w:bidi="ar-SA"/>
        </w:rPr>
        <w:t xml:space="preserve"> </w:t>
      </w:r>
      <w:proofErr w:type="spellStart"/>
      <w:r>
        <w:rPr>
          <w:i/>
          <w:iCs/>
          <w:sz w:val="28"/>
          <w:szCs w:val="28"/>
          <w:lang w:eastAsia="ru-RU" w:bidi="ar-SA"/>
        </w:rPr>
        <w:t>використання</w:t>
      </w:r>
      <w:proofErr w:type="spellEnd"/>
      <w:r>
        <w:rPr>
          <w:i/>
          <w:iCs/>
          <w:sz w:val="28"/>
          <w:szCs w:val="28"/>
          <w:lang w:eastAsia="ru-RU" w:bidi="ar-SA"/>
        </w:rPr>
        <w:t xml:space="preserve"> </w:t>
      </w:r>
      <w:proofErr w:type="spellStart"/>
      <w:r>
        <w:rPr>
          <w:i/>
          <w:iCs/>
          <w:sz w:val="28"/>
          <w:szCs w:val="28"/>
          <w:lang w:eastAsia="ru-RU" w:bidi="ar-SA"/>
        </w:rPr>
        <w:t>редагування</w:t>
      </w:r>
      <w:proofErr w:type="spellEnd"/>
      <w:r>
        <w:rPr>
          <w:i/>
          <w:iCs/>
          <w:sz w:val="28"/>
          <w:szCs w:val="28"/>
          <w:lang w:eastAsia="ru-RU" w:bidi="ar-SA"/>
        </w:rPr>
        <w:t xml:space="preserve"> </w:t>
      </w:r>
      <w:proofErr w:type="spellStart"/>
      <w:r>
        <w:rPr>
          <w:i/>
          <w:iCs/>
          <w:sz w:val="28"/>
          <w:szCs w:val="28"/>
          <w:lang w:eastAsia="ru-RU" w:bidi="ar-SA"/>
        </w:rPr>
        <w:t>розкладу</w:t>
      </w:r>
      <w:proofErr w:type="spellEnd"/>
      <w:r>
        <w:rPr>
          <w:i/>
          <w:iCs/>
          <w:sz w:val="28"/>
          <w:szCs w:val="28"/>
          <w:lang w:eastAsia="ru-RU" w:bidi="ar-SA"/>
        </w:rPr>
        <w:t>.</w:t>
      </w:r>
    </w:p>
    <w:p w14:paraId="746CCED5" w14:textId="77777777" w:rsidR="005A23B9" w:rsidRDefault="005A23B9" w:rsidP="005A23B9">
      <w:pPr>
        <w:ind w:right="567" w:firstLine="227"/>
      </w:pPr>
      <w:proofErr w:type="spellStart"/>
      <w:r>
        <w:rPr>
          <w:sz w:val="28"/>
          <w:szCs w:val="28"/>
          <w:lang w:eastAsia="ru-RU" w:bidi="ar-SA"/>
        </w:rPr>
        <w:t>Модифікована</w:t>
      </w:r>
      <w:proofErr w:type="spellEnd"/>
      <w:r>
        <w:rPr>
          <w:sz w:val="28"/>
          <w:szCs w:val="28"/>
          <w:lang w:eastAsia="ru-RU" w:bidi="ar-SA"/>
        </w:rPr>
        <w:t xml:space="preserve"> </w:t>
      </w:r>
      <w:proofErr w:type="spellStart"/>
      <w:r>
        <w:rPr>
          <w:sz w:val="28"/>
          <w:szCs w:val="28"/>
          <w:lang w:eastAsia="ru-RU" w:bidi="ar-SA"/>
        </w:rPr>
        <w:t>діаграма</w:t>
      </w:r>
      <w:proofErr w:type="spellEnd"/>
      <w:r>
        <w:rPr>
          <w:sz w:val="28"/>
          <w:szCs w:val="28"/>
          <w:lang w:eastAsia="ru-RU" w:bidi="ar-SA"/>
        </w:rPr>
        <w:t xml:space="preserve"> </w:t>
      </w:r>
      <w:proofErr w:type="spellStart"/>
      <w:r>
        <w:rPr>
          <w:sz w:val="28"/>
          <w:szCs w:val="28"/>
          <w:lang w:eastAsia="ru-RU" w:bidi="ar-SA"/>
        </w:rPr>
        <w:t>прецидентів</w:t>
      </w:r>
      <w:proofErr w:type="spellEnd"/>
    </w:p>
    <w:p w14:paraId="0D47B872" w14:textId="7B067AE6" w:rsidR="005A23B9" w:rsidRDefault="00E00104" w:rsidP="005A23B9">
      <w:pPr>
        <w:ind w:right="567"/>
      </w:pPr>
      <w:r>
        <w:rPr>
          <w:noProof/>
        </w:rPr>
        <w:lastRenderedPageBreak/>
        <w:drawing>
          <wp:inline distT="0" distB="0" distL="0" distR="0" wp14:anchorId="19BDE754" wp14:editId="335A8338">
            <wp:extent cx="6115050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0754" w14:textId="77777777" w:rsidR="005A23B9" w:rsidRDefault="005A23B9" w:rsidP="005A23B9">
      <w:pPr>
        <w:ind w:left="924" w:right="567"/>
        <w:jc w:val="both"/>
        <w:rPr>
          <w:b/>
          <w:sz w:val="28"/>
          <w:szCs w:val="28"/>
        </w:rPr>
      </w:pPr>
    </w:p>
    <w:p w14:paraId="137B92A8" w14:textId="6249F97C" w:rsidR="005A23B9" w:rsidRDefault="005A23B9" w:rsidP="005A23B9">
      <w:pPr>
        <w:ind w:left="924" w:right="567"/>
        <w:jc w:val="both"/>
      </w:pPr>
      <w:proofErr w:type="spellStart"/>
      <w:r>
        <w:rPr>
          <w:b/>
          <w:sz w:val="28"/>
          <w:szCs w:val="28"/>
        </w:rPr>
        <w:t>Реєстр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варіантів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використання</w:t>
      </w:r>
      <w:proofErr w:type="spellEnd"/>
    </w:p>
    <w:p w14:paraId="06B5F513" w14:textId="77777777" w:rsidR="005A23B9" w:rsidRDefault="005A23B9" w:rsidP="005A23B9">
      <w:pPr>
        <w:pStyle w:val="41"/>
        <w:ind w:left="1151" w:right="567"/>
        <w:rPr>
          <w:b w:val="0"/>
          <w:bCs w:val="0"/>
          <w:sz w:val="28"/>
          <w:szCs w:val="28"/>
        </w:rPr>
      </w:pPr>
    </w:p>
    <w:p w14:paraId="0D879CAB" w14:textId="77777777" w:rsidR="005A23B9" w:rsidRDefault="005A23B9" w:rsidP="005A23B9">
      <w:pPr>
        <w:pStyle w:val="41"/>
        <w:ind w:left="1151" w:right="567"/>
      </w:pPr>
      <w:r>
        <w:rPr>
          <w:sz w:val="28"/>
          <w:szCs w:val="28"/>
        </w:rPr>
        <w:t xml:space="preserve">Табл. 1. </w:t>
      </w:r>
      <w:proofErr w:type="spellStart"/>
      <w:r>
        <w:rPr>
          <w:sz w:val="28"/>
          <w:szCs w:val="28"/>
        </w:rPr>
        <w:t>Реєстр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</w:p>
    <w:p w14:paraId="2691F988" w14:textId="77777777" w:rsidR="005A23B9" w:rsidRDefault="005A23B9" w:rsidP="005A23B9">
      <w:pPr>
        <w:pStyle w:val="41"/>
        <w:ind w:left="1151" w:right="567"/>
        <w:rPr>
          <w:sz w:val="28"/>
          <w:szCs w:val="28"/>
        </w:rPr>
      </w:pPr>
    </w:p>
    <w:p w14:paraId="491E8CBB" w14:textId="77777777" w:rsidR="005A23B9" w:rsidRDefault="005A23B9" w:rsidP="005A23B9">
      <w:pPr>
        <w:rPr>
          <w:sz w:val="28"/>
          <w:szCs w:val="28"/>
        </w:rPr>
      </w:pPr>
    </w:p>
    <w:tbl>
      <w:tblPr>
        <w:tblW w:w="9548" w:type="dxa"/>
        <w:tblInd w:w="382" w:type="dxa"/>
        <w:tblLayout w:type="fixed"/>
        <w:tblLook w:val="04A0" w:firstRow="1" w:lastRow="0" w:firstColumn="1" w:lastColumn="0" w:noHBand="0" w:noVBand="1"/>
      </w:tblPr>
      <w:tblGrid>
        <w:gridCol w:w="902"/>
        <w:gridCol w:w="2039"/>
        <w:gridCol w:w="2534"/>
        <w:gridCol w:w="4073"/>
      </w:tblGrid>
      <w:tr w:rsidR="005A23B9" w14:paraId="54B3416B" w14:textId="77777777" w:rsidTr="00174EFF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09AFDC" w14:textId="77777777" w:rsidR="005A23B9" w:rsidRDefault="005A23B9">
            <w:r>
              <w:rPr>
                <w:i/>
                <w:sz w:val="28"/>
                <w:szCs w:val="28"/>
              </w:rPr>
              <w:t>Код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AC6129" w14:textId="77777777" w:rsidR="005A23B9" w:rsidRDefault="005A23B9">
            <w:proofErr w:type="spellStart"/>
            <w:r>
              <w:rPr>
                <w:i/>
                <w:sz w:val="28"/>
                <w:szCs w:val="28"/>
              </w:rPr>
              <w:t>Основний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1864B8" w14:textId="77777777" w:rsidR="005A23B9" w:rsidRDefault="005A23B9">
            <w:proofErr w:type="spellStart"/>
            <w:r>
              <w:rPr>
                <w:i/>
                <w:sz w:val="28"/>
                <w:szCs w:val="28"/>
              </w:rPr>
              <w:t>Найменування</w:t>
            </w:r>
            <w:proofErr w:type="spellEnd"/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CC660" w14:textId="77777777" w:rsidR="005A23B9" w:rsidRDefault="005A23B9">
            <w:proofErr w:type="spellStart"/>
            <w:r>
              <w:rPr>
                <w:i/>
                <w:sz w:val="28"/>
                <w:szCs w:val="28"/>
              </w:rPr>
              <w:t>Формулювання</w:t>
            </w:r>
            <w:proofErr w:type="spellEnd"/>
          </w:p>
        </w:tc>
      </w:tr>
      <w:tr w:rsidR="00E00104" w:rsidRPr="00E00104" w14:paraId="74D29797" w14:textId="77777777" w:rsidTr="00174EFF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E1791D" w14:textId="77777777" w:rsidR="00E00104" w:rsidRDefault="00E00104" w:rsidP="00E00104">
            <w:r>
              <w:rPr>
                <w:sz w:val="28"/>
                <w:szCs w:val="28"/>
              </w:rPr>
              <w:t>О1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F0462C" w14:textId="373E5C00" w:rsidR="00E00104" w:rsidRPr="00E00104" w:rsidRDefault="00E00104" w:rsidP="00E00104">
            <w:pPr>
              <w:rPr>
                <w:sz w:val="28"/>
                <w:szCs w:val="28"/>
                <w:lang w:val="uk-UA"/>
              </w:rPr>
            </w:pPr>
            <w:r w:rsidRPr="00E00104">
              <w:rPr>
                <w:sz w:val="28"/>
                <w:szCs w:val="28"/>
                <w:lang w:val="uk-UA"/>
              </w:rPr>
              <w:t>Черговий лікар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C0CA8C" w14:textId="7AC28305" w:rsidR="00E00104" w:rsidRPr="00174EFF" w:rsidRDefault="00E00104" w:rsidP="00E00104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Оформлення історії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7180E" w14:textId="50515E46" w:rsidR="00E00104" w:rsidRPr="00E00104" w:rsidRDefault="00E00104" w:rsidP="00E00104">
            <w:pPr>
              <w:rPr>
                <w:lang w:val="uk-UA"/>
              </w:rPr>
            </w:pPr>
            <w:r w:rsidRPr="00DA3AFA">
              <w:rPr>
                <w:sz w:val="28"/>
                <w:szCs w:val="28"/>
                <w:lang w:val="uk-UA"/>
              </w:rPr>
              <w:t xml:space="preserve">Цей варіант використання дозволяє </w:t>
            </w:r>
            <w:r>
              <w:rPr>
                <w:sz w:val="28"/>
                <w:szCs w:val="28"/>
                <w:lang w:val="uk-UA"/>
              </w:rPr>
              <w:t xml:space="preserve">черговому лікарю оформлювати історію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для лікуючого лікаря.</w:t>
            </w:r>
          </w:p>
        </w:tc>
      </w:tr>
      <w:tr w:rsidR="00E00104" w14:paraId="1CF0D08E" w14:textId="77777777" w:rsidTr="00174EFF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0E7923" w14:textId="77777777" w:rsidR="00E00104" w:rsidRDefault="00E00104" w:rsidP="00E00104">
            <w:r>
              <w:rPr>
                <w:sz w:val="28"/>
                <w:szCs w:val="28"/>
              </w:rPr>
              <w:t>Р1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4A022B" w14:textId="57E951DB" w:rsidR="00E00104" w:rsidRPr="00174EFF" w:rsidRDefault="00E00104" w:rsidP="00E00104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Лікуючий лікар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41E5EA" w14:textId="15DF0667" w:rsidR="00E00104" w:rsidRPr="00174EFF" w:rsidRDefault="00E00104" w:rsidP="00E00104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Проводження процесу лікування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E27FD" w14:textId="6FA258BF" w:rsidR="00E00104" w:rsidRPr="00174EFF" w:rsidRDefault="00E00104" w:rsidP="00E00104">
            <w:pPr>
              <w:rPr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лікуючому лікарю проводити процес лікування</w:t>
            </w:r>
          </w:p>
        </w:tc>
      </w:tr>
      <w:tr w:rsidR="00E00104" w14:paraId="51729A94" w14:textId="77777777" w:rsidTr="00E00104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7A18D7" w14:textId="0343583A" w:rsidR="00E00104" w:rsidRDefault="00E00104" w:rsidP="00E00104"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17E67F" w14:textId="114BA850" w:rsidR="00E00104" w:rsidRPr="00E00104" w:rsidRDefault="00E00104" w:rsidP="00E00104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Медсестра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F24950" w14:textId="03CFAF90" w:rsidR="00E00104" w:rsidRPr="00174EFF" w:rsidRDefault="00E00104" w:rsidP="00E00104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Виконання вказівок лікуючого лікаря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5E39" w14:textId="0BA1C451" w:rsidR="00E00104" w:rsidRPr="00174EFF" w:rsidRDefault="00E00104" w:rsidP="00E00104">
            <w:pPr>
              <w:rPr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медсестрі виконувати вказівки лікуючого лікаря</w:t>
            </w:r>
          </w:p>
        </w:tc>
      </w:tr>
    </w:tbl>
    <w:p w14:paraId="35BE9238" w14:textId="77777777" w:rsidR="00E00104" w:rsidRDefault="00E00104" w:rsidP="00E00104">
      <w:pPr>
        <w:jc w:val="center"/>
        <w:rPr>
          <w:b/>
          <w:sz w:val="20"/>
        </w:rPr>
      </w:pPr>
    </w:p>
    <w:p w14:paraId="27D847D6" w14:textId="77777777" w:rsidR="00E00104" w:rsidRDefault="00E00104" w:rsidP="00E00104">
      <w:pPr>
        <w:jc w:val="center"/>
        <w:rPr>
          <w:b/>
          <w:sz w:val="20"/>
        </w:rPr>
      </w:pPr>
    </w:p>
    <w:p w14:paraId="407A9632" w14:textId="77777777" w:rsidR="00E00104" w:rsidRDefault="00E00104" w:rsidP="00E00104">
      <w:pPr>
        <w:jc w:val="center"/>
        <w:rPr>
          <w:b/>
          <w:sz w:val="20"/>
        </w:rPr>
      </w:pPr>
    </w:p>
    <w:p w14:paraId="64427818" w14:textId="77777777" w:rsidR="005A23B9" w:rsidRDefault="005A23B9" w:rsidP="00C56351">
      <w:pPr>
        <w:ind w:right="567"/>
        <w:rPr>
          <w:b/>
          <w:sz w:val="28"/>
          <w:szCs w:val="28"/>
        </w:rPr>
      </w:pPr>
    </w:p>
    <w:p w14:paraId="65060E4D" w14:textId="77777777" w:rsidR="005A23B9" w:rsidRDefault="005A23B9" w:rsidP="005A23B9">
      <w:pPr>
        <w:ind w:left="227" w:right="567"/>
        <w:jc w:val="center"/>
      </w:pPr>
      <w:proofErr w:type="spellStart"/>
      <w:r>
        <w:rPr>
          <w:b/>
          <w:sz w:val="28"/>
          <w:szCs w:val="28"/>
        </w:rPr>
        <w:t>Конкретизація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варіантів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використання</w:t>
      </w:r>
      <w:proofErr w:type="spellEnd"/>
    </w:p>
    <w:p w14:paraId="345F9B28" w14:textId="77777777" w:rsidR="005A23B9" w:rsidRDefault="005A23B9" w:rsidP="005A23B9">
      <w:pPr>
        <w:ind w:left="227" w:right="567"/>
        <w:jc w:val="center"/>
        <w:rPr>
          <w:b/>
          <w:sz w:val="28"/>
          <w:szCs w:val="28"/>
        </w:rPr>
      </w:pPr>
    </w:p>
    <w:p w14:paraId="52D018AF" w14:textId="0063CFC0" w:rsidR="005A23B9" w:rsidRPr="00D04480" w:rsidRDefault="005A23B9" w:rsidP="005A23B9">
      <w:pPr>
        <w:ind w:left="219" w:firstLine="227"/>
        <w:rPr>
          <w:lang w:val="uk-UA"/>
        </w:rPr>
      </w:pPr>
      <w:r>
        <w:rPr>
          <w:b/>
          <w:sz w:val="28"/>
          <w:szCs w:val="28"/>
        </w:rPr>
        <w:t xml:space="preserve">О1. </w:t>
      </w:r>
      <w:proofErr w:type="spellStart"/>
      <w:r w:rsidR="00E00104" w:rsidRPr="00E00104">
        <w:rPr>
          <w:b/>
          <w:sz w:val="28"/>
          <w:szCs w:val="28"/>
        </w:rPr>
        <w:t>Оформлення</w:t>
      </w:r>
      <w:proofErr w:type="spellEnd"/>
      <w:r w:rsidR="00E00104" w:rsidRPr="00E00104">
        <w:rPr>
          <w:b/>
          <w:sz w:val="28"/>
          <w:szCs w:val="28"/>
        </w:rPr>
        <w:t xml:space="preserve"> </w:t>
      </w:r>
      <w:proofErr w:type="spellStart"/>
      <w:r w:rsidR="00E00104" w:rsidRPr="00E00104">
        <w:rPr>
          <w:b/>
          <w:sz w:val="28"/>
          <w:szCs w:val="28"/>
        </w:rPr>
        <w:t>історії</w:t>
      </w:r>
      <w:proofErr w:type="spellEnd"/>
      <w:r w:rsidR="00E00104" w:rsidRPr="00E00104">
        <w:rPr>
          <w:b/>
          <w:sz w:val="28"/>
          <w:szCs w:val="28"/>
        </w:rPr>
        <w:t xml:space="preserve"> хвороб</w:t>
      </w:r>
    </w:p>
    <w:p w14:paraId="144FD289" w14:textId="77777777" w:rsidR="005A23B9" w:rsidRDefault="005A23B9" w:rsidP="005A23B9">
      <w:pPr>
        <w:ind w:left="219" w:firstLine="227"/>
      </w:pPr>
    </w:p>
    <w:tbl>
      <w:tblPr>
        <w:tblW w:w="9475" w:type="dxa"/>
        <w:tblInd w:w="382" w:type="dxa"/>
        <w:tblLayout w:type="fixed"/>
        <w:tblLook w:val="04A0" w:firstRow="1" w:lastRow="0" w:firstColumn="1" w:lastColumn="0" w:noHBand="0" w:noVBand="1"/>
      </w:tblPr>
      <w:tblGrid>
        <w:gridCol w:w="902"/>
        <w:gridCol w:w="2039"/>
        <w:gridCol w:w="2567"/>
        <w:gridCol w:w="3967"/>
      </w:tblGrid>
      <w:tr w:rsidR="00C56351" w14:paraId="4E9ED232" w14:textId="77777777" w:rsidTr="00D04480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4C86E5" w14:textId="77777777" w:rsidR="00C56351" w:rsidRDefault="00C56351" w:rsidP="00C56351">
            <w:r>
              <w:rPr>
                <w:sz w:val="28"/>
                <w:szCs w:val="28"/>
                <w:lang w:val="en-US"/>
              </w:rPr>
              <w:t>О1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DFD0B6" w14:textId="1A9E8AB9" w:rsidR="00C56351" w:rsidRDefault="00C56351" w:rsidP="00C56351">
            <w:r w:rsidRPr="00E00104">
              <w:rPr>
                <w:sz w:val="28"/>
                <w:szCs w:val="28"/>
                <w:lang w:val="uk-UA"/>
              </w:rPr>
              <w:t>Черговий лікар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56C7EE" w14:textId="1B7A67CA" w:rsidR="00C56351" w:rsidRDefault="00C56351" w:rsidP="00C56351">
            <w:r>
              <w:rPr>
                <w:sz w:val="28"/>
                <w:szCs w:val="28"/>
                <w:lang w:val="uk-UA"/>
              </w:rPr>
              <w:t xml:space="preserve">Оформлення історії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0F25E" w14:textId="00F91D4A" w:rsidR="00C56351" w:rsidRDefault="00C56351" w:rsidP="00C56351">
            <w:r w:rsidRPr="00DA3AFA">
              <w:rPr>
                <w:sz w:val="28"/>
                <w:szCs w:val="28"/>
                <w:lang w:val="uk-UA"/>
              </w:rPr>
              <w:t xml:space="preserve">Цей варіант використання </w:t>
            </w:r>
            <w:bookmarkStart w:id="1" w:name="_Hlk28914413"/>
            <w:r w:rsidRPr="00DA3AFA">
              <w:rPr>
                <w:sz w:val="28"/>
                <w:szCs w:val="28"/>
                <w:lang w:val="uk-UA"/>
              </w:rPr>
              <w:t xml:space="preserve">дозволяє </w:t>
            </w:r>
            <w:r>
              <w:rPr>
                <w:sz w:val="28"/>
                <w:szCs w:val="28"/>
                <w:lang w:val="uk-UA"/>
              </w:rPr>
              <w:t xml:space="preserve">черговому лікарю оформлювати історію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для лікуючого лікаря.</w:t>
            </w:r>
            <w:bookmarkEnd w:id="1"/>
          </w:p>
        </w:tc>
      </w:tr>
    </w:tbl>
    <w:p w14:paraId="4BEC61F5" w14:textId="66E25C82" w:rsidR="005A23B9" w:rsidRDefault="005A23B9" w:rsidP="00C56351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lastRenderedPageBreak/>
        <w:t>Основн</w:t>
      </w:r>
      <w:proofErr w:type="spellEnd"/>
      <w:r w:rsidR="00D04480">
        <w:rPr>
          <w:i/>
          <w:sz w:val="28"/>
          <w:szCs w:val="28"/>
          <w:lang w:val="uk-UA"/>
        </w:rPr>
        <w:t>і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діюч</w:t>
      </w:r>
      <w:proofErr w:type="spellEnd"/>
      <w:r w:rsidR="00D04480">
        <w:rPr>
          <w:i/>
          <w:sz w:val="28"/>
          <w:szCs w:val="28"/>
          <w:lang w:val="uk-UA"/>
        </w:rPr>
        <w:t>і</w:t>
      </w:r>
      <w:r>
        <w:rPr>
          <w:i/>
          <w:sz w:val="28"/>
          <w:szCs w:val="28"/>
        </w:rPr>
        <w:t xml:space="preserve"> особ</w:t>
      </w:r>
      <w:r w:rsidR="00D04480">
        <w:rPr>
          <w:i/>
          <w:sz w:val="28"/>
          <w:szCs w:val="28"/>
          <w:lang w:val="uk-UA"/>
        </w:rPr>
        <w:t>и</w:t>
      </w:r>
      <w:r>
        <w:rPr>
          <w:i/>
          <w:sz w:val="28"/>
          <w:szCs w:val="28"/>
        </w:rPr>
        <w:t xml:space="preserve">: </w:t>
      </w:r>
      <w:proofErr w:type="spellStart"/>
      <w:r w:rsidR="00C56351" w:rsidRPr="00C56351">
        <w:rPr>
          <w:sz w:val="28"/>
          <w:szCs w:val="28"/>
        </w:rPr>
        <w:t>Черговий</w:t>
      </w:r>
      <w:proofErr w:type="spellEnd"/>
      <w:r w:rsidR="00C56351" w:rsidRPr="00C56351">
        <w:rPr>
          <w:sz w:val="28"/>
          <w:szCs w:val="28"/>
        </w:rPr>
        <w:t xml:space="preserve"> </w:t>
      </w:r>
      <w:proofErr w:type="spellStart"/>
      <w:r w:rsidR="00C56351" w:rsidRPr="00C56351">
        <w:rPr>
          <w:sz w:val="28"/>
          <w:szCs w:val="28"/>
        </w:rPr>
        <w:t>лікар</w:t>
      </w:r>
      <w:proofErr w:type="spellEnd"/>
    </w:p>
    <w:p w14:paraId="1503D0A7" w14:textId="77777777" w:rsidR="00C56351" w:rsidRDefault="00C56351" w:rsidP="00C56351">
      <w:pPr>
        <w:rPr>
          <w:sz w:val="28"/>
          <w:szCs w:val="28"/>
        </w:rPr>
      </w:pPr>
    </w:p>
    <w:p w14:paraId="5764A1E6" w14:textId="310FD89F" w:rsidR="005A23B9" w:rsidRPr="00D04480" w:rsidRDefault="005A23B9" w:rsidP="00D04480">
      <w:pPr>
        <w:ind w:left="227" w:right="567"/>
      </w:pPr>
      <w:r>
        <w:rPr>
          <w:i/>
          <w:sz w:val="28"/>
          <w:szCs w:val="28"/>
        </w:rPr>
        <w:t xml:space="preserve">Короткий </w:t>
      </w:r>
      <w:proofErr w:type="spellStart"/>
      <w:r>
        <w:rPr>
          <w:i/>
          <w:sz w:val="28"/>
          <w:szCs w:val="28"/>
        </w:rPr>
        <w:t>опис</w:t>
      </w:r>
      <w:proofErr w:type="spellEnd"/>
      <w:r>
        <w:rPr>
          <w:sz w:val="28"/>
          <w:szCs w:val="28"/>
        </w:rPr>
        <w:t>.</w:t>
      </w:r>
    </w:p>
    <w:p w14:paraId="4AA3CD58" w14:textId="4D5B449F" w:rsidR="005A23B9" w:rsidRPr="00C56351" w:rsidRDefault="005A23B9" w:rsidP="005A23B9">
      <w:pPr>
        <w:pStyle w:val="a4"/>
        <w:ind w:left="219" w:right="560" w:firstLine="426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Даний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r w:rsidR="00C56351" w:rsidRPr="00DA3AFA">
        <w:rPr>
          <w:sz w:val="28"/>
          <w:szCs w:val="28"/>
          <w:lang w:val="uk-UA"/>
        </w:rPr>
        <w:t xml:space="preserve">дозволяє </w:t>
      </w:r>
      <w:r w:rsidR="00C56351">
        <w:rPr>
          <w:sz w:val="28"/>
          <w:szCs w:val="28"/>
          <w:lang w:val="uk-UA"/>
        </w:rPr>
        <w:t xml:space="preserve">черговому лікарю оформлювати історію </w:t>
      </w:r>
      <w:proofErr w:type="spellStart"/>
      <w:r w:rsidR="00C56351">
        <w:rPr>
          <w:sz w:val="28"/>
          <w:szCs w:val="28"/>
          <w:lang w:val="uk-UA"/>
        </w:rPr>
        <w:t>хвороб</w:t>
      </w:r>
      <w:proofErr w:type="spellEnd"/>
      <w:r w:rsidR="00C56351">
        <w:rPr>
          <w:sz w:val="28"/>
          <w:szCs w:val="28"/>
          <w:lang w:val="uk-UA"/>
        </w:rPr>
        <w:t xml:space="preserve"> для лікуючого лікаря.</w:t>
      </w:r>
    </w:p>
    <w:p w14:paraId="43BC7CE3" w14:textId="77777777" w:rsidR="00D04480" w:rsidRDefault="00D04480" w:rsidP="005A23B9">
      <w:pPr>
        <w:pStyle w:val="a4"/>
        <w:ind w:left="219" w:right="560" w:firstLine="426"/>
      </w:pPr>
    </w:p>
    <w:p w14:paraId="4E5360B4" w14:textId="1A862009" w:rsidR="005A23B9" w:rsidRPr="00D04480" w:rsidRDefault="005A23B9" w:rsidP="00D04480">
      <w:pPr>
        <w:pStyle w:val="a4"/>
        <w:ind w:left="219" w:right="560" w:firstLine="426"/>
        <w:rPr>
          <w:lang w:val="uk-UA"/>
        </w:rPr>
      </w:pPr>
      <w:r>
        <w:rPr>
          <w:b/>
          <w:sz w:val="28"/>
          <w:szCs w:val="28"/>
        </w:rPr>
        <w:t xml:space="preserve">Р1. </w:t>
      </w:r>
      <w:r w:rsidR="00C56351" w:rsidRPr="00C56351">
        <w:rPr>
          <w:b/>
          <w:sz w:val="28"/>
          <w:szCs w:val="28"/>
          <w:lang w:val="uk-UA"/>
        </w:rPr>
        <w:t>Проводження процесу лікування</w:t>
      </w:r>
    </w:p>
    <w:tbl>
      <w:tblPr>
        <w:tblW w:w="94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1558"/>
        <w:gridCol w:w="2978"/>
        <w:gridCol w:w="4169"/>
      </w:tblGrid>
      <w:tr w:rsidR="00C56351" w14:paraId="38FC3BA9" w14:textId="77777777" w:rsidTr="00D04480">
        <w:trPr>
          <w:trHeight w:val="8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B1C8BB" w14:textId="77777777" w:rsidR="00C56351" w:rsidRDefault="00C56351" w:rsidP="00C56351">
            <w:pPr>
              <w:ind w:left="113"/>
            </w:pPr>
            <w:r>
              <w:rPr>
                <w:sz w:val="28"/>
                <w:szCs w:val="28"/>
              </w:rPr>
              <w:t>Р1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6EAAFE" w14:textId="6A747646" w:rsidR="00C56351" w:rsidRDefault="00C56351" w:rsidP="00C56351">
            <w:r>
              <w:rPr>
                <w:sz w:val="28"/>
                <w:szCs w:val="28"/>
                <w:lang w:val="uk-UA"/>
              </w:rPr>
              <w:t>Лікуючий лікар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A28BE5" w14:textId="35828C47" w:rsidR="00C56351" w:rsidRDefault="00C56351" w:rsidP="00C56351">
            <w:pPr>
              <w:pStyle w:val="a4"/>
              <w:ind w:right="560"/>
            </w:pPr>
            <w:r>
              <w:rPr>
                <w:sz w:val="28"/>
                <w:szCs w:val="28"/>
                <w:lang w:val="uk-UA"/>
              </w:rPr>
              <w:t>Проводження процесу лікування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D9DD2" w14:textId="06BDB21D" w:rsidR="00C56351" w:rsidRDefault="00C56351" w:rsidP="00C56351"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лікуючому лікарю проводити процес лікування</w:t>
            </w:r>
          </w:p>
        </w:tc>
      </w:tr>
    </w:tbl>
    <w:p w14:paraId="3F8988FA" w14:textId="77777777" w:rsidR="005A23B9" w:rsidRDefault="005A23B9" w:rsidP="005A23B9">
      <w:pPr>
        <w:ind w:left="227" w:right="567"/>
        <w:rPr>
          <w:i/>
          <w:sz w:val="20"/>
        </w:rPr>
      </w:pPr>
    </w:p>
    <w:p w14:paraId="1A58BCB5" w14:textId="4450F7F0" w:rsidR="005A23B9" w:rsidRPr="00C56351" w:rsidRDefault="005A23B9" w:rsidP="00C56351">
      <w:proofErr w:type="spellStart"/>
      <w:r>
        <w:rPr>
          <w:i/>
          <w:sz w:val="28"/>
          <w:szCs w:val="28"/>
        </w:rPr>
        <w:t>Основна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діюча</w:t>
      </w:r>
      <w:proofErr w:type="spellEnd"/>
      <w:r>
        <w:rPr>
          <w:i/>
          <w:sz w:val="28"/>
          <w:szCs w:val="28"/>
        </w:rPr>
        <w:t xml:space="preserve"> особа:</w:t>
      </w:r>
      <w:r>
        <w:rPr>
          <w:sz w:val="28"/>
          <w:szCs w:val="28"/>
        </w:rPr>
        <w:t xml:space="preserve"> </w:t>
      </w:r>
      <w:r w:rsidR="00C56351">
        <w:rPr>
          <w:sz w:val="28"/>
          <w:szCs w:val="28"/>
          <w:lang w:val="uk-UA"/>
        </w:rPr>
        <w:t>Лікуючий лікар</w:t>
      </w:r>
    </w:p>
    <w:p w14:paraId="594C3615" w14:textId="77777777" w:rsidR="005A23B9" w:rsidRDefault="005A23B9" w:rsidP="005A23B9">
      <w:pPr>
        <w:pStyle w:val="a4"/>
        <w:ind w:left="227" w:right="567"/>
        <w:rPr>
          <w:sz w:val="28"/>
          <w:szCs w:val="28"/>
        </w:rPr>
      </w:pPr>
    </w:p>
    <w:p w14:paraId="5BC3A4A9" w14:textId="77777777" w:rsidR="005A23B9" w:rsidRDefault="005A23B9" w:rsidP="005A23B9">
      <w:pPr>
        <w:ind w:left="227" w:right="567"/>
      </w:pPr>
      <w:proofErr w:type="spellStart"/>
      <w:r>
        <w:rPr>
          <w:i/>
          <w:sz w:val="28"/>
          <w:szCs w:val="28"/>
        </w:rPr>
        <w:t>Інші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учасники</w:t>
      </w:r>
      <w:proofErr w:type="spellEnd"/>
      <w:r>
        <w:rPr>
          <w:i/>
          <w:sz w:val="28"/>
          <w:szCs w:val="28"/>
        </w:rPr>
        <w:t xml:space="preserve"> прецеденту: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</w:t>
      </w:r>
      <w:proofErr w:type="spellEnd"/>
      <w:r>
        <w:rPr>
          <w:sz w:val="28"/>
          <w:szCs w:val="28"/>
        </w:rPr>
        <w:t>.</w:t>
      </w:r>
    </w:p>
    <w:p w14:paraId="7B90C9D9" w14:textId="77777777" w:rsidR="005A23B9" w:rsidRDefault="005A23B9" w:rsidP="005A23B9">
      <w:pPr>
        <w:pStyle w:val="a4"/>
        <w:ind w:left="227" w:right="567"/>
        <w:rPr>
          <w:sz w:val="28"/>
          <w:szCs w:val="28"/>
        </w:rPr>
      </w:pPr>
    </w:p>
    <w:p w14:paraId="7C9C7D98" w14:textId="77777777" w:rsidR="005A23B9" w:rsidRDefault="005A23B9" w:rsidP="005A23B9">
      <w:pPr>
        <w:ind w:left="227" w:right="567"/>
      </w:pPr>
      <w:proofErr w:type="spellStart"/>
      <w:r>
        <w:rPr>
          <w:i/>
          <w:sz w:val="28"/>
          <w:szCs w:val="28"/>
        </w:rPr>
        <w:t>Зв'язки</w:t>
      </w:r>
      <w:proofErr w:type="spellEnd"/>
      <w:r>
        <w:rPr>
          <w:i/>
          <w:sz w:val="28"/>
          <w:szCs w:val="28"/>
        </w:rPr>
        <w:t xml:space="preserve"> з </w:t>
      </w:r>
      <w:proofErr w:type="spellStart"/>
      <w:r>
        <w:rPr>
          <w:i/>
          <w:sz w:val="28"/>
          <w:szCs w:val="28"/>
        </w:rPr>
        <w:t>іншими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варіантами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використання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</w:t>
      </w:r>
      <w:proofErr w:type="spellEnd"/>
    </w:p>
    <w:p w14:paraId="1A8B227D" w14:textId="77777777" w:rsidR="005A23B9" w:rsidRDefault="005A23B9" w:rsidP="005A23B9">
      <w:pPr>
        <w:pStyle w:val="a4"/>
        <w:ind w:left="227" w:right="567"/>
        <w:rPr>
          <w:sz w:val="28"/>
          <w:szCs w:val="28"/>
        </w:rPr>
      </w:pPr>
    </w:p>
    <w:p w14:paraId="66B6C909" w14:textId="77777777" w:rsidR="005A23B9" w:rsidRDefault="005A23B9" w:rsidP="005A23B9">
      <w:pPr>
        <w:ind w:left="227" w:right="567"/>
      </w:pPr>
      <w:r>
        <w:rPr>
          <w:i/>
          <w:sz w:val="28"/>
          <w:szCs w:val="28"/>
        </w:rPr>
        <w:t xml:space="preserve">Короткий </w:t>
      </w:r>
      <w:proofErr w:type="spellStart"/>
      <w:r>
        <w:rPr>
          <w:i/>
          <w:sz w:val="28"/>
          <w:szCs w:val="28"/>
        </w:rPr>
        <w:t>опис</w:t>
      </w:r>
      <w:proofErr w:type="spellEnd"/>
      <w:r>
        <w:rPr>
          <w:sz w:val="28"/>
          <w:szCs w:val="28"/>
        </w:rPr>
        <w:t>.</w:t>
      </w:r>
    </w:p>
    <w:p w14:paraId="0D4B3DE2" w14:textId="77777777" w:rsidR="005A23B9" w:rsidRDefault="005A23B9" w:rsidP="005A23B9">
      <w:pPr>
        <w:ind w:left="227" w:right="567"/>
        <w:rPr>
          <w:i/>
          <w:sz w:val="28"/>
          <w:szCs w:val="28"/>
        </w:rPr>
      </w:pPr>
    </w:p>
    <w:p w14:paraId="70D54DDA" w14:textId="77FE5A1B" w:rsidR="00C56351" w:rsidRPr="00C56351" w:rsidRDefault="005A23B9" w:rsidP="00C56351">
      <w:pPr>
        <w:pStyle w:val="a4"/>
        <w:ind w:left="219" w:right="560" w:firstLine="426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Даний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56351">
        <w:rPr>
          <w:sz w:val="28"/>
          <w:szCs w:val="28"/>
        </w:rPr>
        <w:t>дозволяє</w:t>
      </w:r>
      <w:proofErr w:type="spellEnd"/>
      <w:r w:rsidR="00C56351">
        <w:rPr>
          <w:sz w:val="28"/>
          <w:szCs w:val="28"/>
        </w:rPr>
        <w:t xml:space="preserve"> </w:t>
      </w:r>
      <w:r w:rsidR="00C56351">
        <w:rPr>
          <w:sz w:val="28"/>
          <w:szCs w:val="28"/>
          <w:lang w:val="uk-UA"/>
        </w:rPr>
        <w:t>лікуючому лікарю проводити процес лікування</w:t>
      </w:r>
      <w:r w:rsidR="00C56351">
        <w:rPr>
          <w:lang w:val="uk-UA"/>
        </w:rPr>
        <w:t>.</w:t>
      </w:r>
      <w:r w:rsidR="00C56351" w:rsidRPr="00C56351">
        <w:rPr>
          <w:sz w:val="28"/>
          <w:szCs w:val="28"/>
          <w:lang w:val="uk-UA"/>
        </w:rPr>
        <w:t xml:space="preserve"> </w:t>
      </w:r>
    </w:p>
    <w:p w14:paraId="4218878D" w14:textId="77777777" w:rsidR="00C56351" w:rsidRDefault="00C56351" w:rsidP="00C56351">
      <w:pPr>
        <w:pStyle w:val="a4"/>
        <w:ind w:left="219" w:right="560" w:firstLine="426"/>
      </w:pPr>
    </w:p>
    <w:p w14:paraId="421500AB" w14:textId="66BE2BF3" w:rsidR="00C56351" w:rsidRPr="00D04480" w:rsidRDefault="00C56351" w:rsidP="00C56351">
      <w:pPr>
        <w:pStyle w:val="a4"/>
        <w:ind w:left="219" w:right="560" w:firstLine="426"/>
        <w:rPr>
          <w:lang w:val="uk-UA"/>
        </w:rPr>
      </w:pPr>
      <w:r>
        <w:rPr>
          <w:b/>
          <w:sz w:val="28"/>
          <w:szCs w:val="28"/>
          <w:lang w:val="uk-UA"/>
        </w:rPr>
        <w:t>С</w:t>
      </w:r>
      <w:r>
        <w:rPr>
          <w:b/>
          <w:sz w:val="28"/>
          <w:szCs w:val="28"/>
        </w:rPr>
        <w:t xml:space="preserve">1. </w:t>
      </w:r>
      <w:r w:rsidRPr="00C56351">
        <w:rPr>
          <w:b/>
          <w:sz w:val="28"/>
          <w:szCs w:val="28"/>
          <w:lang w:val="uk-UA"/>
        </w:rPr>
        <w:t>Виконання вказівок лікуючого лікаря</w:t>
      </w:r>
    </w:p>
    <w:tbl>
      <w:tblPr>
        <w:tblW w:w="94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1558"/>
        <w:gridCol w:w="2978"/>
        <w:gridCol w:w="4169"/>
      </w:tblGrid>
      <w:tr w:rsidR="00C56351" w14:paraId="4D63808E" w14:textId="77777777" w:rsidTr="00CB135E">
        <w:trPr>
          <w:trHeight w:val="8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C76ECC" w14:textId="1A713FFF" w:rsidR="00C56351" w:rsidRDefault="00C56351" w:rsidP="00C56351">
            <w:pPr>
              <w:ind w:left="113"/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F25750" w14:textId="69F62C00" w:rsidR="00C56351" w:rsidRDefault="00C56351" w:rsidP="00C56351">
            <w:r>
              <w:rPr>
                <w:sz w:val="28"/>
                <w:szCs w:val="28"/>
                <w:lang w:val="uk-UA"/>
              </w:rPr>
              <w:t>Медсестра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0C4B50" w14:textId="1D819761" w:rsidR="00C56351" w:rsidRDefault="00C56351" w:rsidP="00C56351">
            <w:pPr>
              <w:pStyle w:val="a4"/>
              <w:ind w:right="560"/>
            </w:pPr>
            <w:r>
              <w:rPr>
                <w:sz w:val="28"/>
                <w:szCs w:val="28"/>
                <w:lang w:val="uk-UA"/>
              </w:rPr>
              <w:t>Виконання вказівок лікуючого лікаря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1F31" w14:textId="04375F38" w:rsidR="00C56351" w:rsidRDefault="00C56351" w:rsidP="00C56351"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медсестрі виконувати вказівки лікуючого лікаря</w:t>
            </w:r>
          </w:p>
        </w:tc>
      </w:tr>
    </w:tbl>
    <w:p w14:paraId="7D4794D5" w14:textId="77777777" w:rsidR="00C56351" w:rsidRDefault="00C56351" w:rsidP="00C56351">
      <w:pPr>
        <w:ind w:left="227" w:right="567"/>
        <w:rPr>
          <w:i/>
          <w:sz w:val="20"/>
        </w:rPr>
      </w:pPr>
    </w:p>
    <w:p w14:paraId="485D46F9" w14:textId="4883269E" w:rsidR="00C56351" w:rsidRDefault="00C56351" w:rsidP="00C56351">
      <w:pPr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Основна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діюча</w:t>
      </w:r>
      <w:proofErr w:type="spellEnd"/>
      <w:r>
        <w:rPr>
          <w:i/>
          <w:sz w:val="28"/>
          <w:szCs w:val="28"/>
        </w:rPr>
        <w:t xml:space="preserve"> особа:</w:t>
      </w:r>
      <w:r>
        <w:rPr>
          <w:sz w:val="28"/>
          <w:szCs w:val="28"/>
        </w:rPr>
        <w:t xml:space="preserve"> </w:t>
      </w:r>
      <w:r w:rsidRPr="00C56351">
        <w:rPr>
          <w:sz w:val="28"/>
          <w:szCs w:val="28"/>
          <w:lang w:val="uk-UA"/>
        </w:rPr>
        <w:t>Медсестра</w:t>
      </w:r>
    </w:p>
    <w:p w14:paraId="6A6D535D" w14:textId="77777777" w:rsidR="00C56351" w:rsidRDefault="00C56351" w:rsidP="00C56351">
      <w:pPr>
        <w:rPr>
          <w:sz w:val="28"/>
          <w:szCs w:val="28"/>
        </w:rPr>
      </w:pPr>
    </w:p>
    <w:p w14:paraId="3D78A868" w14:textId="77777777" w:rsidR="00C56351" w:rsidRDefault="00C56351" w:rsidP="00C56351">
      <w:pPr>
        <w:ind w:left="227" w:right="567"/>
      </w:pPr>
      <w:proofErr w:type="spellStart"/>
      <w:r>
        <w:rPr>
          <w:i/>
          <w:sz w:val="28"/>
          <w:szCs w:val="28"/>
        </w:rPr>
        <w:t>Інші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учасники</w:t>
      </w:r>
      <w:proofErr w:type="spellEnd"/>
      <w:r>
        <w:rPr>
          <w:i/>
          <w:sz w:val="28"/>
          <w:szCs w:val="28"/>
        </w:rPr>
        <w:t xml:space="preserve"> прецеденту: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</w:t>
      </w:r>
      <w:proofErr w:type="spellEnd"/>
      <w:r>
        <w:rPr>
          <w:sz w:val="28"/>
          <w:szCs w:val="28"/>
        </w:rPr>
        <w:t>.</w:t>
      </w:r>
    </w:p>
    <w:p w14:paraId="58E1717A" w14:textId="77777777" w:rsidR="00C56351" w:rsidRDefault="00C56351" w:rsidP="00C56351">
      <w:pPr>
        <w:pStyle w:val="a4"/>
        <w:ind w:left="227" w:right="567"/>
        <w:rPr>
          <w:sz w:val="28"/>
          <w:szCs w:val="28"/>
        </w:rPr>
      </w:pPr>
    </w:p>
    <w:p w14:paraId="5BCB2B09" w14:textId="77777777" w:rsidR="00C56351" w:rsidRDefault="00C56351" w:rsidP="00C56351">
      <w:pPr>
        <w:ind w:left="227" w:right="567"/>
      </w:pPr>
      <w:proofErr w:type="spellStart"/>
      <w:r>
        <w:rPr>
          <w:i/>
          <w:sz w:val="28"/>
          <w:szCs w:val="28"/>
        </w:rPr>
        <w:t>Зв'язки</w:t>
      </w:r>
      <w:proofErr w:type="spellEnd"/>
      <w:r>
        <w:rPr>
          <w:i/>
          <w:sz w:val="28"/>
          <w:szCs w:val="28"/>
        </w:rPr>
        <w:t xml:space="preserve"> з </w:t>
      </w:r>
      <w:proofErr w:type="spellStart"/>
      <w:r>
        <w:rPr>
          <w:i/>
          <w:sz w:val="28"/>
          <w:szCs w:val="28"/>
        </w:rPr>
        <w:t>іншими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варіантами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використання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</w:t>
      </w:r>
      <w:proofErr w:type="spellEnd"/>
    </w:p>
    <w:p w14:paraId="1C3EF0AF" w14:textId="77777777" w:rsidR="00C56351" w:rsidRDefault="00C56351" w:rsidP="00C56351">
      <w:pPr>
        <w:pStyle w:val="a4"/>
        <w:ind w:left="227" w:right="567"/>
        <w:rPr>
          <w:sz w:val="28"/>
          <w:szCs w:val="28"/>
        </w:rPr>
      </w:pPr>
    </w:p>
    <w:p w14:paraId="7362F43F" w14:textId="73D3AAC0" w:rsidR="00C56351" w:rsidRPr="00C56351" w:rsidRDefault="00C56351" w:rsidP="00C56351">
      <w:pPr>
        <w:ind w:left="227" w:right="567"/>
      </w:pPr>
      <w:r>
        <w:rPr>
          <w:i/>
          <w:sz w:val="28"/>
          <w:szCs w:val="28"/>
        </w:rPr>
        <w:t xml:space="preserve">Короткий </w:t>
      </w:r>
      <w:proofErr w:type="spellStart"/>
      <w:r>
        <w:rPr>
          <w:i/>
          <w:sz w:val="28"/>
          <w:szCs w:val="28"/>
        </w:rPr>
        <w:t>опис</w:t>
      </w:r>
      <w:proofErr w:type="spellEnd"/>
      <w:r>
        <w:rPr>
          <w:sz w:val="28"/>
          <w:szCs w:val="28"/>
        </w:rPr>
        <w:t>.</w:t>
      </w:r>
    </w:p>
    <w:p w14:paraId="2D80B097" w14:textId="472F4E60" w:rsidR="00D04480" w:rsidRDefault="00C56351" w:rsidP="00C56351">
      <w:pPr>
        <w:pStyle w:val="a4"/>
        <w:ind w:left="227" w:right="567" w:firstLine="493"/>
        <w:jc w:val="both"/>
      </w:pPr>
      <w:r>
        <w:rPr>
          <w:sz w:val="28"/>
          <w:szCs w:val="28"/>
        </w:rPr>
        <w:t xml:space="preserve">Даний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r w:rsidR="009769DE">
        <w:rPr>
          <w:sz w:val="28"/>
          <w:szCs w:val="28"/>
          <w:lang w:val="uk-UA"/>
        </w:rPr>
        <w:t>медсестрі виконувати вказівки лікуючого лікаря</w:t>
      </w:r>
    </w:p>
    <w:p w14:paraId="3441CD73" w14:textId="77777777" w:rsidR="00D04480" w:rsidRDefault="00D04480" w:rsidP="00D04480">
      <w:pPr>
        <w:spacing w:before="67"/>
        <w:ind w:left="1608" w:right="1957"/>
        <w:jc w:val="center"/>
      </w:pPr>
      <w:proofErr w:type="spellStart"/>
      <w:r>
        <w:rPr>
          <w:sz w:val="28"/>
        </w:rPr>
        <w:lastRenderedPageBreak/>
        <w:t>Лабораторна</w:t>
      </w:r>
      <w:proofErr w:type="spellEnd"/>
      <w:r>
        <w:rPr>
          <w:sz w:val="28"/>
        </w:rPr>
        <w:t xml:space="preserve"> робота </w:t>
      </w:r>
      <w:r>
        <w:rPr>
          <w:b/>
          <w:sz w:val="28"/>
        </w:rPr>
        <w:t>№4</w:t>
      </w:r>
    </w:p>
    <w:p w14:paraId="5B737B49" w14:textId="77777777" w:rsidR="00D04480" w:rsidRDefault="00D04480" w:rsidP="00D04480">
      <w:pPr>
        <w:ind w:left="1610" w:right="1957"/>
        <w:jc w:val="center"/>
      </w:pPr>
      <w:proofErr w:type="spellStart"/>
      <w:r>
        <w:rPr>
          <w:b/>
          <w:sz w:val="28"/>
        </w:rPr>
        <w:t>Детальний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опис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ключових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варіантів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використання</w:t>
      </w:r>
      <w:proofErr w:type="spellEnd"/>
    </w:p>
    <w:p w14:paraId="784D766F" w14:textId="17544CCC" w:rsidR="00D04480" w:rsidRDefault="00D04480" w:rsidP="003E619C">
      <w:pPr>
        <w:ind w:left="219" w:right="1957" w:firstLine="219"/>
      </w:pPr>
      <w:r>
        <w:rPr>
          <w:b/>
          <w:sz w:val="28"/>
          <w:u w:val="single"/>
        </w:rPr>
        <w:t>Мета</w:t>
      </w:r>
      <w:r w:rsidR="003E619C">
        <w:rPr>
          <w:b/>
          <w:sz w:val="28"/>
          <w:u w:val="single"/>
          <w:lang w:val="uk-UA"/>
        </w:rPr>
        <w:t xml:space="preserve"> </w:t>
      </w:r>
      <w:proofErr w:type="spellStart"/>
      <w:r>
        <w:rPr>
          <w:b/>
          <w:sz w:val="28"/>
          <w:u w:val="single"/>
        </w:rPr>
        <w:t>роботи</w:t>
      </w:r>
      <w:proofErr w:type="spellEnd"/>
      <w:r>
        <w:rPr>
          <w:b/>
          <w:sz w:val="28"/>
          <w:u w:val="single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спецефікування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ключової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функціональності</w:t>
      </w:r>
      <w:proofErr w:type="spellEnd"/>
      <w:r>
        <w:rPr>
          <w:sz w:val="28"/>
        </w:rPr>
        <w:t xml:space="preserve"> систем</w:t>
      </w:r>
    </w:p>
    <w:p w14:paraId="4EC57523" w14:textId="77777777" w:rsidR="00D04480" w:rsidRDefault="00D04480" w:rsidP="00D04480">
      <w:pPr>
        <w:ind w:left="219"/>
      </w:pPr>
      <w:proofErr w:type="spellStart"/>
      <w:r>
        <w:rPr>
          <w:b/>
          <w:sz w:val="28"/>
          <w:u w:val="single"/>
        </w:rPr>
        <w:t>Теоретичні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основи</w:t>
      </w:r>
      <w:proofErr w:type="spellEnd"/>
      <w:r>
        <w:rPr>
          <w:b/>
          <w:sz w:val="28"/>
          <w:u w:val="single"/>
        </w:rPr>
        <w:t>.</w:t>
      </w:r>
    </w:p>
    <w:p w14:paraId="082BA073" w14:textId="77777777" w:rsidR="00D04480" w:rsidRDefault="00D04480" w:rsidP="003E619C">
      <w:pPr>
        <w:ind w:left="219" w:firstLine="501"/>
      </w:pPr>
      <w:r>
        <w:rPr>
          <w:sz w:val="28"/>
        </w:rPr>
        <w:t xml:space="preserve">Для </w:t>
      </w:r>
      <w:proofErr w:type="spellStart"/>
      <w:r>
        <w:rPr>
          <w:sz w:val="28"/>
        </w:rPr>
        <w:t>специфікації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функціональності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будемо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використовувати</w:t>
      </w:r>
      <w:proofErr w:type="spellEnd"/>
      <w:r>
        <w:rPr>
          <w:sz w:val="28"/>
        </w:rPr>
        <w:t xml:space="preserve"> шаблон </w:t>
      </w:r>
      <w:proofErr w:type="spellStart"/>
      <w:r>
        <w:rPr>
          <w:sz w:val="28"/>
        </w:rPr>
        <w:t>варіанту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 RUP.</w:t>
      </w:r>
    </w:p>
    <w:p w14:paraId="0CB7225D" w14:textId="77777777" w:rsidR="00D04480" w:rsidRDefault="00D04480" w:rsidP="003E619C">
      <w:pPr>
        <w:spacing w:line="322" w:lineRule="exact"/>
        <w:ind w:left="579"/>
      </w:pPr>
      <w:proofErr w:type="spellStart"/>
      <w:r>
        <w:rPr>
          <w:sz w:val="28"/>
        </w:rPr>
        <w:t>Нижче</w:t>
      </w:r>
      <w:proofErr w:type="spellEnd"/>
      <w:r>
        <w:rPr>
          <w:sz w:val="28"/>
        </w:rPr>
        <w:t xml:space="preserve"> приведений короткий </w:t>
      </w:r>
      <w:proofErr w:type="spellStart"/>
      <w:r>
        <w:rPr>
          <w:sz w:val="28"/>
        </w:rPr>
        <w:t>огляд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його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розділів</w:t>
      </w:r>
      <w:proofErr w:type="spellEnd"/>
      <w:r>
        <w:rPr>
          <w:sz w:val="28"/>
        </w:rPr>
        <w:t>.</w:t>
      </w:r>
    </w:p>
    <w:p w14:paraId="68AE014E" w14:textId="77777777" w:rsidR="00D04480" w:rsidRDefault="00D04480" w:rsidP="003E619C">
      <w:pPr>
        <w:pStyle w:val="2"/>
        <w:numPr>
          <w:ilvl w:val="1"/>
          <w:numId w:val="12"/>
        </w:numPr>
        <w:tabs>
          <w:tab w:val="left" w:pos="3078"/>
        </w:tabs>
        <w:ind w:left="1069" w:right="563"/>
      </w:pPr>
      <w:proofErr w:type="spellStart"/>
      <w:r>
        <w:rPr>
          <w:i/>
          <w:sz w:val="28"/>
        </w:rPr>
        <w:t>Найменування</w:t>
      </w:r>
      <w:proofErr w:type="spellEnd"/>
      <w:r>
        <w:rPr>
          <w:i/>
          <w:sz w:val="28"/>
        </w:rPr>
        <w:t xml:space="preserve"> і короткий </w:t>
      </w:r>
      <w:proofErr w:type="spellStart"/>
      <w:r>
        <w:rPr>
          <w:i/>
          <w:sz w:val="28"/>
        </w:rPr>
        <w:t>опис</w:t>
      </w:r>
      <w:proofErr w:type="spellEnd"/>
      <w:r>
        <w:rPr>
          <w:i/>
          <w:sz w:val="28"/>
        </w:rPr>
        <w:t xml:space="preserve">. </w:t>
      </w:r>
      <w:r>
        <w:rPr>
          <w:sz w:val="28"/>
        </w:rPr>
        <w:t xml:space="preserve">У </w:t>
      </w:r>
      <w:proofErr w:type="spellStart"/>
      <w:r>
        <w:rPr>
          <w:sz w:val="28"/>
        </w:rPr>
        <w:t>цьому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розділі</w:t>
      </w:r>
      <w:proofErr w:type="spellEnd"/>
      <w:r>
        <w:rPr>
          <w:spacing w:val="53"/>
          <w:sz w:val="28"/>
        </w:rPr>
        <w:t xml:space="preserve"> </w:t>
      </w:r>
      <w:proofErr w:type="spellStart"/>
      <w:r>
        <w:rPr>
          <w:sz w:val="28"/>
        </w:rPr>
        <w:t>вказується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найменування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актори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>, короткий (</w:t>
      </w:r>
      <w:proofErr w:type="gramStart"/>
      <w:r>
        <w:rPr>
          <w:sz w:val="28"/>
        </w:rPr>
        <w:t>у один абзац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опис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варіанту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>.</w:t>
      </w:r>
    </w:p>
    <w:p w14:paraId="7674FE06" w14:textId="77777777" w:rsidR="00D04480" w:rsidRDefault="00D04480" w:rsidP="003E619C">
      <w:pPr>
        <w:pStyle w:val="2"/>
        <w:numPr>
          <w:ilvl w:val="1"/>
          <w:numId w:val="12"/>
        </w:numPr>
        <w:tabs>
          <w:tab w:val="left" w:pos="3078"/>
        </w:tabs>
        <w:spacing w:line="316" w:lineRule="exact"/>
        <w:ind w:left="1069" w:hanging="361"/>
      </w:pPr>
      <w:proofErr w:type="spellStart"/>
      <w:r>
        <w:rPr>
          <w:i/>
          <w:sz w:val="28"/>
        </w:rPr>
        <w:t>Потік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подій</w:t>
      </w:r>
      <w:proofErr w:type="spellEnd"/>
    </w:p>
    <w:p w14:paraId="01423394" w14:textId="77777777" w:rsidR="00D04480" w:rsidRDefault="00D04480" w:rsidP="003E619C">
      <w:pPr>
        <w:pStyle w:val="2"/>
        <w:numPr>
          <w:ilvl w:val="2"/>
          <w:numId w:val="12"/>
        </w:numPr>
        <w:tabs>
          <w:tab w:val="left" w:pos="3311"/>
        </w:tabs>
        <w:spacing w:line="322" w:lineRule="exact"/>
      </w:pPr>
      <w:proofErr w:type="spellStart"/>
      <w:r>
        <w:rPr>
          <w:sz w:val="28"/>
        </w:rPr>
        <w:t>Основний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потік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подій</w:t>
      </w:r>
      <w:proofErr w:type="spellEnd"/>
    </w:p>
    <w:p w14:paraId="63C170EE" w14:textId="77777777" w:rsidR="00D04480" w:rsidRDefault="00D04480" w:rsidP="003E619C">
      <w:pPr>
        <w:spacing w:line="322" w:lineRule="exact"/>
        <w:ind w:left="939"/>
      </w:pPr>
      <w:r>
        <w:rPr>
          <w:sz w:val="28"/>
        </w:rPr>
        <w:t>Так само, як в "</w:t>
      </w:r>
      <w:proofErr w:type="spellStart"/>
      <w:r>
        <w:rPr>
          <w:sz w:val="28"/>
        </w:rPr>
        <w:t>Основний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сценарій</w:t>
      </w:r>
      <w:proofErr w:type="spellEnd"/>
      <w:r>
        <w:rPr>
          <w:sz w:val="28"/>
        </w:rPr>
        <w:t xml:space="preserve">" в </w:t>
      </w:r>
      <w:proofErr w:type="spellStart"/>
      <w:r>
        <w:rPr>
          <w:sz w:val="28"/>
        </w:rPr>
        <w:t>шаблоні</w:t>
      </w:r>
      <w:proofErr w:type="spellEnd"/>
      <w:r>
        <w:rPr>
          <w:sz w:val="28"/>
        </w:rPr>
        <w:t xml:space="preserve"> по </w:t>
      </w:r>
      <w:proofErr w:type="spellStart"/>
      <w:r>
        <w:rPr>
          <w:sz w:val="28"/>
        </w:rPr>
        <w:t>А.Коберну</w:t>
      </w:r>
      <w:proofErr w:type="spellEnd"/>
      <w:r>
        <w:rPr>
          <w:sz w:val="28"/>
        </w:rPr>
        <w:t>.</w:t>
      </w:r>
    </w:p>
    <w:p w14:paraId="0F165533" w14:textId="77777777" w:rsidR="00D04480" w:rsidRDefault="00D04480" w:rsidP="003E619C">
      <w:pPr>
        <w:pStyle w:val="2"/>
        <w:numPr>
          <w:ilvl w:val="2"/>
          <w:numId w:val="12"/>
        </w:numPr>
        <w:tabs>
          <w:tab w:val="left" w:pos="4300"/>
        </w:tabs>
        <w:spacing w:line="322" w:lineRule="exact"/>
        <w:ind w:left="1433" w:hanging="495"/>
      </w:pPr>
      <w:proofErr w:type="spellStart"/>
      <w:r>
        <w:rPr>
          <w:i/>
          <w:sz w:val="28"/>
        </w:rPr>
        <w:t>Альтернативні</w:t>
      </w:r>
      <w:proofErr w:type="spellEnd"/>
      <w:r>
        <w:rPr>
          <w:i/>
          <w:sz w:val="28"/>
        </w:rPr>
        <w:t xml:space="preserve"> потоки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подій</w:t>
      </w:r>
      <w:proofErr w:type="spellEnd"/>
    </w:p>
    <w:p w14:paraId="66CF3255" w14:textId="77777777" w:rsidR="00D04480" w:rsidRDefault="00D04480" w:rsidP="003E619C">
      <w:pPr>
        <w:ind w:left="939" w:right="565"/>
      </w:pPr>
      <w:proofErr w:type="spellStart"/>
      <w:r>
        <w:rPr>
          <w:sz w:val="28"/>
        </w:rPr>
        <w:t>Кожен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альтернативних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сценаріїв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описується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окремому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параграфі</w:t>
      </w:r>
      <w:proofErr w:type="spellEnd"/>
      <w:r>
        <w:rPr>
          <w:sz w:val="28"/>
        </w:rPr>
        <w:t xml:space="preserve">, в тому ж </w:t>
      </w:r>
      <w:proofErr w:type="spellStart"/>
      <w:r>
        <w:rPr>
          <w:sz w:val="28"/>
        </w:rPr>
        <w:t>стилі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основний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потік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подій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Альтернативні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сценарії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поведінку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 при будь-</w:t>
      </w:r>
      <w:proofErr w:type="spellStart"/>
      <w:r>
        <w:rPr>
          <w:sz w:val="28"/>
        </w:rPr>
        <w:t>яких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відхиленнях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основного </w:t>
      </w:r>
      <w:proofErr w:type="spellStart"/>
      <w:r>
        <w:rPr>
          <w:sz w:val="28"/>
        </w:rPr>
        <w:t>сценарію</w:t>
      </w:r>
      <w:proofErr w:type="spellEnd"/>
      <w:r>
        <w:rPr>
          <w:sz w:val="28"/>
        </w:rPr>
        <w:t xml:space="preserve">, а </w:t>
      </w:r>
      <w:proofErr w:type="spellStart"/>
      <w:r>
        <w:rPr>
          <w:sz w:val="28"/>
        </w:rPr>
        <w:t>також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поведінку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виняткових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ситуаціях</w:t>
      </w:r>
      <w:proofErr w:type="spellEnd"/>
      <w:r>
        <w:rPr>
          <w:sz w:val="28"/>
        </w:rPr>
        <w:t>.</w:t>
      </w:r>
    </w:p>
    <w:p w14:paraId="35CAD88C" w14:textId="77777777" w:rsidR="00D04480" w:rsidRDefault="00D04480" w:rsidP="003E619C">
      <w:pPr>
        <w:pStyle w:val="2"/>
        <w:numPr>
          <w:ilvl w:val="1"/>
          <w:numId w:val="12"/>
        </w:numPr>
        <w:tabs>
          <w:tab w:val="left" w:pos="3078"/>
        </w:tabs>
        <w:spacing w:line="320" w:lineRule="exact"/>
        <w:ind w:left="1069" w:hanging="361"/>
      </w:pPr>
      <w:proofErr w:type="spellStart"/>
      <w:r>
        <w:rPr>
          <w:i/>
          <w:sz w:val="28"/>
        </w:rPr>
        <w:t>Спеціальні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вимоги</w:t>
      </w:r>
      <w:proofErr w:type="spellEnd"/>
    </w:p>
    <w:p w14:paraId="41E23B64" w14:textId="77777777" w:rsidR="00D04480" w:rsidRDefault="00D04480" w:rsidP="003E619C">
      <w:pPr>
        <w:ind w:left="939" w:right="574"/>
      </w:pPr>
      <w:r>
        <w:rPr>
          <w:sz w:val="28"/>
        </w:rPr>
        <w:t xml:space="preserve">Тут </w:t>
      </w:r>
      <w:proofErr w:type="spellStart"/>
      <w:r>
        <w:rPr>
          <w:sz w:val="28"/>
        </w:rPr>
        <w:t>перераховуються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нефункціональні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безпосереднє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відношення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саме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цього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>.</w:t>
      </w:r>
    </w:p>
    <w:p w14:paraId="1F0D3E93" w14:textId="77777777" w:rsidR="00D04480" w:rsidRDefault="00D04480" w:rsidP="003E619C">
      <w:pPr>
        <w:pStyle w:val="2"/>
        <w:numPr>
          <w:ilvl w:val="1"/>
          <w:numId w:val="12"/>
        </w:numPr>
        <w:tabs>
          <w:tab w:val="left" w:pos="3078"/>
        </w:tabs>
        <w:spacing w:line="319" w:lineRule="exact"/>
        <w:ind w:left="1069" w:hanging="361"/>
      </w:pPr>
      <w:proofErr w:type="spellStart"/>
      <w:r>
        <w:rPr>
          <w:i/>
          <w:sz w:val="28"/>
        </w:rPr>
        <w:t>Передумови</w:t>
      </w:r>
      <w:proofErr w:type="spellEnd"/>
    </w:p>
    <w:p w14:paraId="5A265FAC" w14:textId="77777777" w:rsidR="00D04480" w:rsidRDefault="00D04480" w:rsidP="003E619C">
      <w:pPr>
        <w:ind w:left="939" w:right="568"/>
      </w:pPr>
      <w:proofErr w:type="spellStart"/>
      <w:r>
        <w:rPr>
          <w:sz w:val="28"/>
        </w:rPr>
        <w:t>Події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передумовами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постумовами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мають</w:t>
      </w:r>
      <w:proofErr w:type="spellEnd"/>
      <w:r>
        <w:rPr>
          <w:sz w:val="28"/>
        </w:rPr>
        <w:t xml:space="preserve"> бути станами,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спостерігати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Передумова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описує</w:t>
      </w:r>
      <w:proofErr w:type="spellEnd"/>
      <w:r>
        <w:rPr>
          <w:sz w:val="28"/>
        </w:rPr>
        <w:t xml:space="preserve"> стан, в </w:t>
      </w:r>
      <w:proofErr w:type="spellStart"/>
      <w:r>
        <w:rPr>
          <w:sz w:val="28"/>
        </w:rPr>
        <w:t>якому</w:t>
      </w:r>
      <w:proofErr w:type="spellEnd"/>
      <w:r>
        <w:rPr>
          <w:sz w:val="28"/>
        </w:rPr>
        <w:t xml:space="preserve"> система повинна </w:t>
      </w:r>
      <w:proofErr w:type="spellStart"/>
      <w:r>
        <w:rPr>
          <w:sz w:val="28"/>
        </w:rPr>
        <w:t>знаходитися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до початку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 xml:space="preserve"> прецеденту.</w:t>
      </w:r>
    </w:p>
    <w:p w14:paraId="0D313443" w14:textId="77777777" w:rsidR="00D04480" w:rsidRDefault="00D04480" w:rsidP="003E619C">
      <w:pPr>
        <w:pStyle w:val="2"/>
        <w:numPr>
          <w:ilvl w:val="1"/>
          <w:numId w:val="12"/>
        </w:numPr>
        <w:tabs>
          <w:tab w:val="left" w:pos="3078"/>
        </w:tabs>
        <w:spacing w:line="321" w:lineRule="exact"/>
        <w:ind w:left="1069" w:hanging="361"/>
      </w:pPr>
      <w:proofErr w:type="spellStart"/>
      <w:r>
        <w:rPr>
          <w:i/>
          <w:sz w:val="28"/>
        </w:rPr>
        <w:t>Постумови</w:t>
      </w:r>
      <w:proofErr w:type="spellEnd"/>
    </w:p>
    <w:p w14:paraId="33AE9B99" w14:textId="77777777" w:rsidR="00D04480" w:rsidRDefault="00D04480" w:rsidP="003E619C">
      <w:pPr>
        <w:ind w:left="939" w:right="566"/>
      </w:pPr>
      <w:proofErr w:type="spellStart"/>
      <w:r>
        <w:rPr>
          <w:sz w:val="28"/>
        </w:rPr>
        <w:t>Постумова</w:t>
      </w:r>
      <w:proofErr w:type="spellEnd"/>
      <w:r>
        <w:rPr>
          <w:sz w:val="28"/>
        </w:rPr>
        <w:t xml:space="preserve"> RUP по </w:t>
      </w:r>
      <w:proofErr w:type="spellStart"/>
      <w:r>
        <w:rPr>
          <w:sz w:val="28"/>
        </w:rPr>
        <w:t>суті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описує</w:t>
      </w:r>
      <w:proofErr w:type="spellEnd"/>
      <w:r>
        <w:rPr>
          <w:sz w:val="28"/>
        </w:rPr>
        <w:t xml:space="preserve"> те ж,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мінімальна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гарантія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Коберна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Коректно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сформульована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постумова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має</w:t>
      </w:r>
      <w:proofErr w:type="spellEnd"/>
      <w:r>
        <w:rPr>
          <w:sz w:val="28"/>
        </w:rPr>
        <w:t xml:space="preserve"> бути </w:t>
      </w:r>
      <w:proofErr w:type="spellStart"/>
      <w:r>
        <w:rPr>
          <w:sz w:val="28"/>
        </w:rPr>
        <w:t>істинною</w:t>
      </w:r>
      <w:proofErr w:type="spellEnd"/>
      <w:r>
        <w:rPr>
          <w:sz w:val="28"/>
        </w:rPr>
        <w:t xml:space="preserve"> при будь-</w:t>
      </w:r>
      <w:proofErr w:type="spellStart"/>
      <w:r>
        <w:rPr>
          <w:sz w:val="28"/>
        </w:rPr>
        <w:t>якому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можливому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сценарії</w:t>
      </w:r>
      <w:proofErr w:type="spellEnd"/>
      <w:r>
        <w:rPr>
          <w:sz w:val="28"/>
        </w:rPr>
        <w:t xml:space="preserve"> прецеденту, а не </w:t>
      </w:r>
      <w:proofErr w:type="spellStart"/>
      <w:r>
        <w:rPr>
          <w:sz w:val="28"/>
        </w:rPr>
        <w:t>описаному</w:t>
      </w:r>
      <w:proofErr w:type="spellEnd"/>
      <w:r>
        <w:rPr>
          <w:sz w:val="28"/>
        </w:rPr>
        <w:t xml:space="preserve"> в основному </w:t>
      </w:r>
      <w:proofErr w:type="spellStart"/>
      <w:r>
        <w:rPr>
          <w:sz w:val="28"/>
        </w:rPr>
        <w:t>потоці</w:t>
      </w:r>
      <w:proofErr w:type="spellEnd"/>
      <w:r>
        <w:rPr>
          <w:sz w:val="28"/>
        </w:rPr>
        <w:t>.</w:t>
      </w:r>
    </w:p>
    <w:p w14:paraId="4C940B55" w14:textId="77777777" w:rsidR="00D04480" w:rsidRDefault="00D04480" w:rsidP="003E619C">
      <w:pPr>
        <w:pStyle w:val="2"/>
        <w:numPr>
          <w:ilvl w:val="1"/>
          <w:numId w:val="12"/>
        </w:numPr>
        <w:tabs>
          <w:tab w:val="left" w:pos="3078"/>
        </w:tabs>
        <w:spacing w:line="320" w:lineRule="exact"/>
        <w:ind w:left="1069" w:hanging="361"/>
      </w:pPr>
      <w:r>
        <w:rPr>
          <w:i/>
          <w:sz w:val="28"/>
        </w:rPr>
        <w:t xml:space="preserve">Точки </w:t>
      </w:r>
      <w:proofErr w:type="spellStart"/>
      <w:r>
        <w:rPr>
          <w:i/>
          <w:sz w:val="28"/>
        </w:rPr>
        <w:t>розширення</w:t>
      </w:r>
      <w:proofErr w:type="spellEnd"/>
    </w:p>
    <w:p w14:paraId="6683920B" w14:textId="77777777" w:rsidR="00D04480" w:rsidRDefault="00D04480" w:rsidP="003E619C">
      <w:pPr>
        <w:ind w:left="993"/>
      </w:pPr>
      <w:proofErr w:type="spellStart"/>
      <w:r>
        <w:rPr>
          <w:sz w:val="28"/>
        </w:rPr>
        <w:t>Цей</w:t>
      </w:r>
      <w:proofErr w:type="spellEnd"/>
      <w:r>
        <w:rPr>
          <w:sz w:val="28"/>
        </w:rPr>
        <w:t xml:space="preserve"> параграф </w:t>
      </w:r>
      <w:proofErr w:type="spellStart"/>
      <w:r>
        <w:rPr>
          <w:sz w:val="28"/>
        </w:rPr>
        <w:t>визначає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положення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точок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розширюють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потік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подій</w:t>
      </w:r>
      <w:proofErr w:type="spellEnd"/>
      <w:r>
        <w:rPr>
          <w:sz w:val="28"/>
        </w:rPr>
        <w:t>.</w:t>
      </w:r>
    </w:p>
    <w:p w14:paraId="6086ABDA" w14:textId="77777777" w:rsidR="00D04480" w:rsidRDefault="00D04480" w:rsidP="003E619C">
      <w:pPr>
        <w:rPr>
          <w:sz w:val="28"/>
        </w:rPr>
      </w:pPr>
    </w:p>
    <w:p w14:paraId="297BADB4" w14:textId="77777777" w:rsidR="00D04480" w:rsidRDefault="00D04480" w:rsidP="00D04480">
      <w:pPr>
        <w:pageBreakBefore/>
        <w:rPr>
          <w:sz w:val="28"/>
        </w:rPr>
      </w:pPr>
    </w:p>
    <w:p w14:paraId="08C38E43" w14:textId="77777777" w:rsidR="00D04480" w:rsidRDefault="00D04480" w:rsidP="00D04480">
      <w:pPr>
        <w:rPr>
          <w:sz w:val="28"/>
        </w:rPr>
      </w:pPr>
    </w:p>
    <w:p w14:paraId="513558D6" w14:textId="77777777" w:rsidR="00D04480" w:rsidRDefault="00D04480" w:rsidP="00D04480">
      <w:pPr>
        <w:pStyle w:val="31"/>
        <w:spacing w:before="0"/>
        <w:ind w:left="227" w:right="567"/>
      </w:pP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ключових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прецедентів</w:t>
      </w:r>
      <w:proofErr w:type="spellEnd"/>
    </w:p>
    <w:p w14:paraId="069DE1F0" w14:textId="77777777" w:rsidR="00D04480" w:rsidRDefault="00D04480" w:rsidP="00D04480">
      <w:pPr>
        <w:pStyle w:val="41"/>
        <w:ind w:left="227" w:right="567"/>
        <w:jc w:val="both"/>
        <w:rPr>
          <w:sz w:val="28"/>
          <w:szCs w:val="28"/>
        </w:rPr>
      </w:pPr>
    </w:p>
    <w:p w14:paraId="71F15FA5" w14:textId="77777777" w:rsidR="00D04480" w:rsidRDefault="00D04480" w:rsidP="00D04480">
      <w:pPr>
        <w:pStyle w:val="41"/>
        <w:ind w:left="227" w:right="567"/>
        <w:jc w:val="center"/>
      </w:pPr>
      <w:proofErr w:type="spellStart"/>
      <w:r>
        <w:rPr>
          <w:sz w:val="28"/>
          <w:szCs w:val="28"/>
        </w:rPr>
        <w:t>Пошук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ключових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</w:p>
    <w:p w14:paraId="53EF2444" w14:textId="77777777" w:rsidR="00D04480" w:rsidRDefault="00D04480" w:rsidP="00D04480">
      <w:pPr>
        <w:pStyle w:val="41"/>
        <w:ind w:left="227" w:right="567"/>
        <w:jc w:val="both"/>
        <w:rPr>
          <w:sz w:val="28"/>
          <w:szCs w:val="28"/>
        </w:rPr>
      </w:pPr>
    </w:p>
    <w:p w14:paraId="184F3121" w14:textId="77777777" w:rsidR="00D04480" w:rsidRDefault="00D04480" w:rsidP="00D04480">
      <w:pPr>
        <w:pStyle w:val="a4"/>
        <w:ind w:left="227" w:right="567" w:firstLine="720"/>
        <w:jc w:val="both"/>
      </w:pPr>
      <w:proofErr w:type="spellStart"/>
      <w:r>
        <w:rPr>
          <w:sz w:val="28"/>
          <w:szCs w:val="28"/>
        </w:rPr>
        <w:t>Аналіз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сформульованих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показав,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з точки </w:t>
      </w:r>
      <w:proofErr w:type="spellStart"/>
      <w:r>
        <w:rPr>
          <w:sz w:val="28"/>
          <w:szCs w:val="28"/>
        </w:rPr>
        <w:t>зору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потенційних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ризиків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архітектурної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значимості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найбільш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істотними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прецеденти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пов'язані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роботою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адміністрації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вчителя</w:t>
      </w:r>
      <w:proofErr w:type="spellEnd"/>
      <w:r>
        <w:rPr>
          <w:sz w:val="28"/>
          <w:szCs w:val="28"/>
        </w:rPr>
        <w:t>.</w:t>
      </w:r>
    </w:p>
    <w:p w14:paraId="311C6C19" w14:textId="77777777" w:rsidR="00D04480" w:rsidRDefault="00D04480" w:rsidP="00D04480">
      <w:pPr>
        <w:pStyle w:val="a4"/>
        <w:ind w:left="227" w:right="567" w:firstLine="720"/>
        <w:jc w:val="both"/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подальшої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деталізації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чотири</w:t>
      </w:r>
      <w:proofErr w:type="spellEnd"/>
      <w:r>
        <w:rPr>
          <w:sz w:val="28"/>
          <w:szCs w:val="28"/>
        </w:rPr>
        <w:t xml:space="preserve"> прецедента:</w:t>
      </w:r>
    </w:p>
    <w:p w14:paraId="36693765" w14:textId="77777777" w:rsidR="00C56351" w:rsidRPr="00C56351" w:rsidRDefault="00C56351" w:rsidP="00C56351">
      <w:pPr>
        <w:pStyle w:val="2"/>
        <w:numPr>
          <w:ilvl w:val="1"/>
          <w:numId w:val="14"/>
        </w:numPr>
        <w:tabs>
          <w:tab w:val="left" w:pos="1806"/>
        </w:tabs>
        <w:ind w:left="227" w:right="567" w:hanging="284"/>
        <w:jc w:val="both"/>
        <w:rPr>
          <w:sz w:val="28"/>
          <w:szCs w:val="28"/>
        </w:rPr>
      </w:pPr>
      <w:r w:rsidRPr="00C56351">
        <w:rPr>
          <w:sz w:val="28"/>
          <w:szCs w:val="28"/>
        </w:rPr>
        <w:t xml:space="preserve">О1. </w:t>
      </w:r>
      <w:proofErr w:type="spellStart"/>
      <w:r w:rsidRPr="00C56351">
        <w:rPr>
          <w:sz w:val="28"/>
          <w:szCs w:val="28"/>
        </w:rPr>
        <w:t>Оформлення</w:t>
      </w:r>
      <w:proofErr w:type="spellEnd"/>
      <w:r w:rsidRPr="00C56351">
        <w:rPr>
          <w:sz w:val="28"/>
          <w:szCs w:val="28"/>
        </w:rPr>
        <w:t xml:space="preserve"> </w:t>
      </w:r>
      <w:proofErr w:type="spellStart"/>
      <w:r w:rsidRPr="00C56351">
        <w:rPr>
          <w:sz w:val="28"/>
          <w:szCs w:val="28"/>
        </w:rPr>
        <w:t>історії</w:t>
      </w:r>
      <w:proofErr w:type="spellEnd"/>
      <w:r w:rsidRPr="00C56351">
        <w:rPr>
          <w:sz w:val="28"/>
          <w:szCs w:val="28"/>
        </w:rPr>
        <w:t xml:space="preserve"> хвороб</w:t>
      </w:r>
    </w:p>
    <w:p w14:paraId="0EBD80C1" w14:textId="77777777" w:rsidR="00C56351" w:rsidRPr="00C56351" w:rsidRDefault="00C56351" w:rsidP="00C56351">
      <w:pPr>
        <w:pStyle w:val="2"/>
        <w:numPr>
          <w:ilvl w:val="1"/>
          <w:numId w:val="14"/>
        </w:numPr>
        <w:tabs>
          <w:tab w:val="left" w:pos="1806"/>
        </w:tabs>
        <w:ind w:left="227" w:right="567" w:hanging="284"/>
        <w:jc w:val="both"/>
        <w:rPr>
          <w:sz w:val="28"/>
          <w:szCs w:val="28"/>
        </w:rPr>
      </w:pPr>
      <w:r w:rsidRPr="00C56351">
        <w:rPr>
          <w:sz w:val="28"/>
          <w:szCs w:val="28"/>
        </w:rPr>
        <w:t xml:space="preserve">Р1. </w:t>
      </w:r>
      <w:proofErr w:type="spellStart"/>
      <w:r w:rsidRPr="00C56351">
        <w:rPr>
          <w:sz w:val="28"/>
          <w:szCs w:val="28"/>
        </w:rPr>
        <w:t>Проводження</w:t>
      </w:r>
      <w:proofErr w:type="spellEnd"/>
      <w:r w:rsidRPr="00C56351">
        <w:rPr>
          <w:sz w:val="28"/>
          <w:szCs w:val="28"/>
        </w:rPr>
        <w:t xml:space="preserve"> </w:t>
      </w:r>
      <w:proofErr w:type="spellStart"/>
      <w:r w:rsidRPr="00C56351">
        <w:rPr>
          <w:sz w:val="28"/>
          <w:szCs w:val="28"/>
        </w:rPr>
        <w:t>процесу</w:t>
      </w:r>
      <w:proofErr w:type="spellEnd"/>
      <w:r w:rsidRPr="00C56351">
        <w:rPr>
          <w:sz w:val="28"/>
          <w:szCs w:val="28"/>
        </w:rPr>
        <w:t xml:space="preserve"> лікування</w:t>
      </w:r>
    </w:p>
    <w:p w14:paraId="456C2757" w14:textId="74662C46" w:rsidR="00C56351" w:rsidRPr="00C56351" w:rsidRDefault="00C56351" w:rsidP="00C56351">
      <w:pPr>
        <w:pStyle w:val="2"/>
        <w:numPr>
          <w:ilvl w:val="1"/>
          <w:numId w:val="14"/>
        </w:numPr>
        <w:tabs>
          <w:tab w:val="left" w:pos="1806"/>
        </w:tabs>
        <w:ind w:left="227" w:right="567" w:hanging="284"/>
        <w:jc w:val="both"/>
        <w:rPr>
          <w:sz w:val="28"/>
          <w:szCs w:val="28"/>
        </w:rPr>
      </w:pPr>
      <w:r w:rsidRPr="00C56351">
        <w:rPr>
          <w:sz w:val="28"/>
          <w:szCs w:val="28"/>
        </w:rPr>
        <w:t xml:space="preserve">С1. </w:t>
      </w:r>
      <w:proofErr w:type="spellStart"/>
      <w:r w:rsidRPr="00C56351">
        <w:rPr>
          <w:sz w:val="28"/>
          <w:szCs w:val="28"/>
        </w:rPr>
        <w:t>Виконання</w:t>
      </w:r>
      <w:proofErr w:type="spellEnd"/>
      <w:r w:rsidRPr="00C56351">
        <w:rPr>
          <w:sz w:val="28"/>
          <w:szCs w:val="28"/>
        </w:rPr>
        <w:t xml:space="preserve"> </w:t>
      </w:r>
      <w:proofErr w:type="spellStart"/>
      <w:r w:rsidRPr="00C56351">
        <w:rPr>
          <w:sz w:val="28"/>
          <w:szCs w:val="28"/>
        </w:rPr>
        <w:t>вказівок</w:t>
      </w:r>
      <w:proofErr w:type="spellEnd"/>
      <w:r w:rsidRPr="00C56351">
        <w:rPr>
          <w:sz w:val="28"/>
          <w:szCs w:val="28"/>
        </w:rPr>
        <w:t xml:space="preserve"> </w:t>
      </w:r>
      <w:proofErr w:type="spellStart"/>
      <w:r w:rsidRPr="00C56351">
        <w:rPr>
          <w:sz w:val="28"/>
          <w:szCs w:val="28"/>
        </w:rPr>
        <w:t>лікуючого</w:t>
      </w:r>
      <w:proofErr w:type="spellEnd"/>
      <w:r w:rsidRPr="00C56351">
        <w:rPr>
          <w:sz w:val="28"/>
          <w:szCs w:val="28"/>
        </w:rPr>
        <w:t xml:space="preserve"> </w:t>
      </w:r>
      <w:proofErr w:type="spellStart"/>
      <w:r w:rsidRPr="00C56351">
        <w:rPr>
          <w:sz w:val="28"/>
          <w:szCs w:val="28"/>
        </w:rPr>
        <w:t>лікаря</w:t>
      </w:r>
      <w:proofErr w:type="spellEnd"/>
    </w:p>
    <w:p w14:paraId="697E0F86" w14:textId="77777777" w:rsidR="003E619C" w:rsidRPr="003E619C" w:rsidRDefault="003E619C" w:rsidP="003E619C">
      <w:pPr>
        <w:pStyle w:val="2"/>
        <w:tabs>
          <w:tab w:val="left" w:pos="1806"/>
        </w:tabs>
        <w:ind w:right="567"/>
        <w:jc w:val="both"/>
      </w:pPr>
    </w:p>
    <w:p w14:paraId="5B3D42A7" w14:textId="403EA968" w:rsidR="00D04480" w:rsidRDefault="00C56351" w:rsidP="00C56351">
      <w:pPr>
        <w:tabs>
          <w:tab w:val="left" w:pos="1806"/>
        </w:tabs>
        <w:ind w:right="567"/>
        <w:rPr>
          <w:sz w:val="28"/>
          <w:szCs w:val="28"/>
        </w:rPr>
      </w:pPr>
      <w:r w:rsidRPr="00C56351">
        <w:rPr>
          <w:b/>
          <w:sz w:val="28"/>
          <w:szCs w:val="28"/>
        </w:rPr>
        <w:t xml:space="preserve">О1. </w:t>
      </w:r>
      <w:proofErr w:type="spellStart"/>
      <w:r w:rsidRPr="00C56351">
        <w:rPr>
          <w:b/>
          <w:sz w:val="28"/>
          <w:szCs w:val="28"/>
        </w:rPr>
        <w:t>Оформлення</w:t>
      </w:r>
      <w:proofErr w:type="spellEnd"/>
      <w:r w:rsidRPr="00C56351">
        <w:rPr>
          <w:b/>
          <w:sz w:val="28"/>
          <w:szCs w:val="28"/>
        </w:rPr>
        <w:t xml:space="preserve"> </w:t>
      </w:r>
      <w:proofErr w:type="spellStart"/>
      <w:r w:rsidRPr="00C56351">
        <w:rPr>
          <w:b/>
          <w:sz w:val="28"/>
          <w:szCs w:val="28"/>
        </w:rPr>
        <w:t>історії</w:t>
      </w:r>
      <w:proofErr w:type="spellEnd"/>
      <w:r w:rsidRPr="00C56351">
        <w:rPr>
          <w:b/>
          <w:sz w:val="28"/>
          <w:szCs w:val="28"/>
        </w:rPr>
        <w:t xml:space="preserve"> хвороб</w:t>
      </w:r>
    </w:p>
    <w:p w14:paraId="0535D9A8" w14:textId="77777777" w:rsidR="003E619C" w:rsidRDefault="003E619C" w:rsidP="00D04480">
      <w:pPr>
        <w:pStyle w:val="41"/>
        <w:ind w:left="227" w:right="567"/>
        <w:rPr>
          <w:sz w:val="28"/>
          <w:szCs w:val="28"/>
        </w:rPr>
      </w:pPr>
    </w:p>
    <w:p w14:paraId="5832E166" w14:textId="77777777" w:rsidR="00D04480" w:rsidRDefault="00D04480" w:rsidP="00D04480">
      <w:pPr>
        <w:pStyle w:val="41"/>
        <w:ind w:left="227" w:right="567"/>
      </w:pPr>
      <w:r>
        <w:rPr>
          <w:sz w:val="28"/>
          <w:szCs w:val="28"/>
        </w:rPr>
        <w:t xml:space="preserve">Короткий </w:t>
      </w:r>
      <w:proofErr w:type="spellStart"/>
      <w:r>
        <w:rPr>
          <w:sz w:val="28"/>
          <w:szCs w:val="28"/>
        </w:rPr>
        <w:t>опис</w:t>
      </w:r>
      <w:proofErr w:type="spellEnd"/>
    </w:p>
    <w:p w14:paraId="32FDF300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08C72045" w14:textId="77777777" w:rsidR="00C56351" w:rsidRDefault="00C56351" w:rsidP="00C56351">
      <w:r w:rsidRPr="00DA3AFA">
        <w:rPr>
          <w:sz w:val="28"/>
          <w:szCs w:val="28"/>
          <w:lang w:val="uk-UA"/>
        </w:rPr>
        <w:t xml:space="preserve">Цей варіант використання дозволяє </w:t>
      </w:r>
      <w:r>
        <w:rPr>
          <w:sz w:val="28"/>
          <w:szCs w:val="28"/>
          <w:lang w:val="uk-UA"/>
        </w:rPr>
        <w:t xml:space="preserve">черговому лікарю оформлювати історію </w:t>
      </w:r>
      <w:proofErr w:type="spellStart"/>
      <w:r>
        <w:rPr>
          <w:sz w:val="28"/>
          <w:szCs w:val="28"/>
          <w:lang w:val="uk-UA"/>
        </w:rPr>
        <w:t>хвороб</w:t>
      </w:r>
      <w:proofErr w:type="spellEnd"/>
      <w:r>
        <w:rPr>
          <w:sz w:val="28"/>
          <w:szCs w:val="28"/>
          <w:lang w:val="uk-UA"/>
        </w:rPr>
        <w:t xml:space="preserve"> для лікуючого лікаря.</w:t>
      </w:r>
    </w:p>
    <w:p w14:paraId="2A73E2CC" w14:textId="77777777" w:rsidR="00D04480" w:rsidRDefault="00D04480" w:rsidP="00D04480">
      <w:pPr>
        <w:ind w:left="219" w:right="567" w:firstLine="227"/>
        <w:rPr>
          <w:sz w:val="28"/>
          <w:szCs w:val="28"/>
        </w:rPr>
      </w:pPr>
    </w:p>
    <w:p w14:paraId="3AD066C7" w14:textId="5E4749B5" w:rsidR="00D04480" w:rsidRPr="004009C7" w:rsidRDefault="00D04480" w:rsidP="00D04480">
      <w:pPr>
        <w:ind w:left="219" w:right="567" w:firstLine="227"/>
        <w:rPr>
          <w:sz w:val="28"/>
          <w:szCs w:val="28"/>
          <w:lang w:val="uk-UA"/>
        </w:rPr>
      </w:pPr>
      <w:proofErr w:type="spellStart"/>
      <w:r w:rsidRPr="004009C7">
        <w:rPr>
          <w:i/>
          <w:sz w:val="28"/>
          <w:szCs w:val="28"/>
        </w:rPr>
        <w:t>Дійові</w:t>
      </w:r>
      <w:proofErr w:type="spellEnd"/>
      <w:r w:rsidRPr="004009C7">
        <w:rPr>
          <w:i/>
          <w:sz w:val="28"/>
          <w:szCs w:val="28"/>
        </w:rPr>
        <w:t xml:space="preserve"> особи </w:t>
      </w:r>
      <w:proofErr w:type="spellStart"/>
      <w:r w:rsidRPr="004009C7">
        <w:rPr>
          <w:i/>
          <w:sz w:val="28"/>
          <w:szCs w:val="28"/>
        </w:rPr>
        <w:t>цього</w:t>
      </w:r>
      <w:proofErr w:type="spellEnd"/>
      <w:r w:rsidRPr="004009C7">
        <w:rPr>
          <w:i/>
          <w:sz w:val="28"/>
          <w:szCs w:val="28"/>
        </w:rPr>
        <w:t xml:space="preserve"> прецеденту </w:t>
      </w:r>
      <w:r w:rsidRPr="004009C7">
        <w:rPr>
          <w:sz w:val="28"/>
          <w:szCs w:val="28"/>
        </w:rPr>
        <w:t xml:space="preserve">– </w:t>
      </w:r>
      <w:r w:rsidR="004009C7" w:rsidRPr="004009C7">
        <w:rPr>
          <w:sz w:val="28"/>
          <w:szCs w:val="28"/>
          <w:lang w:val="uk-UA"/>
        </w:rPr>
        <w:t>Черговий  лікар</w:t>
      </w:r>
    </w:p>
    <w:p w14:paraId="6803C2BF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73530D26" w14:textId="77777777" w:rsidR="00D04480" w:rsidRDefault="00D04480" w:rsidP="00D04480">
      <w:pPr>
        <w:pStyle w:val="41"/>
        <w:ind w:left="227" w:right="567"/>
      </w:pPr>
      <w:proofErr w:type="spellStart"/>
      <w:r>
        <w:rPr>
          <w:sz w:val="28"/>
          <w:szCs w:val="28"/>
        </w:rPr>
        <w:t>Потік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подій</w:t>
      </w:r>
      <w:proofErr w:type="spellEnd"/>
    </w:p>
    <w:p w14:paraId="542C5CFF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44F87595" w14:textId="5634AFCA" w:rsidR="00D04480" w:rsidRPr="004009C7" w:rsidRDefault="00D04480" w:rsidP="00D04480">
      <w:pPr>
        <w:pStyle w:val="a4"/>
        <w:ind w:left="227" w:right="567" w:firstLine="493"/>
        <w:rPr>
          <w:lang w:val="uk-UA"/>
        </w:rPr>
      </w:pPr>
      <w:r>
        <w:rPr>
          <w:sz w:val="28"/>
          <w:szCs w:val="28"/>
        </w:rPr>
        <w:t xml:space="preserve">Прецедент </w:t>
      </w:r>
      <w:proofErr w:type="spellStart"/>
      <w:r>
        <w:rPr>
          <w:sz w:val="28"/>
          <w:szCs w:val="28"/>
        </w:rPr>
        <w:t>починається</w:t>
      </w:r>
      <w:proofErr w:type="spellEnd"/>
      <w:r>
        <w:rPr>
          <w:sz w:val="28"/>
          <w:szCs w:val="28"/>
        </w:rPr>
        <w:t xml:space="preserve">, коли </w:t>
      </w:r>
      <w:r w:rsidR="004009C7">
        <w:rPr>
          <w:sz w:val="28"/>
          <w:szCs w:val="28"/>
          <w:lang w:val="uk-UA"/>
        </w:rPr>
        <w:t>Черговий лікар оформлює нового пацієнта</w:t>
      </w:r>
    </w:p>
    <w:p w14:paraId="0AC3B1E5" w14:textId="77777777" w:rsidR="00D04480" w:rsidRDefault="00D04480" w:rsidP="00D04480">
      <w:pPr>
        <w:pStyle w:val="a4"/>
        <w:ind w:left="227" w:right="567"/>
        <w:rPr>
          <w:sz w:val="28"/>
          <w:szCs w:val="28"/>
        </w:rPr>
      </w:pPr>
    </w:p>
    <w:p w14:paraId="7E4680C1" w14:textId="6BD7F6D5" w:rsidR="00EC76A8" w:rsidRDefault="00D04480" w:rsidP="00EC76A8">
      <w:pPr>
        <w:pStyle w:val="41"/>
        <w:ind w:left="227" w:right="567"/>
      </w:pPr>
      <w:proofErr w:type="spellStart"/>
      <w:r>
        <w:rPr>
          <w:sz w:val="28"/>
          <w:szCs w:val="28"/>
        </w:rPr>
        <w:t>Базовий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потік</w:t>
      </w:r>
      <w:proofErr w:type="spellEnd"/>
    </w:p>
    <w:p w14:paraId="572534D3" w14:textId="77777777" w:rsidR="00EC76A8" w:rsidRPr="00EC76A8" w:rsidRDefault="00EC76A8" w:rsidP="00EC76A8">
      <w:pPr>
        <w:pStyle w:val="41"/>
        <w:ind w:left="227" w:right="567"/>
        <w:rPr>
          <w:sz w:val="24"/>
          <w:szCs w:val="24"/>
        </w:rPr>
      </w:pPr>
    </w:p>
    <w:p w14:paraId="0C0136B9" w14:textId="75870738" w:rsidR="00EC76A8" w:rsidRDefault="004009C7" w:rsidP="004009C7">
      <w:pPr>
        <w:pStyle w:val="2"/>
        <w:numPr>
          <w:ilvl w:val="0"/>
          <w:numId w:val="40"/>
        </w:numPr>
        <w:tabs>
          <w:tab w:val="left" w:pos="3194"/>
        </w:tabs>
        <w:ind w:right="567"/>
      </w:pPr>
      <w:r w:rsidRPr="004009C7">
        <w:rPr>
          <w:sz w:val="28"/>
          <w:szCs w:val="28"/>
          <w:lang w:val="uk-UA"/>
        </w:rPr>
        <w:t>Черговий  лікар</w:t>
      </w:r>
      <w:r>
        <w:rPr>
          <w:sz w:val="28"/>
          <w:szCs w:val="28"/>
          <w:lang w:val="uk-UA"/>
        </w:rPr>
        <w:t xml:space="preserve"> о</w:t>
      </w:r>
      <w:proofErr w:type="spellStart"/>
      <w:r w:rsidRPr="00C56351">
        <w:rPr>
          <w:sz w:val="28"/>
          <w:szCs w:val="28"/>
        </w:rPr>
        <w:t>формл</w:t>
      </w:r>
      <w:r>
        <w:rPr>
          <w:sz w:val="28"/>
          <w:szCs w:val="28"/>
          <w:lang w:val="uk-UA"/>
        </w:rPr>
        <w:t>ює</w:t>
      </w:r>
      <w:proofErr w:type="spellEnd"/>
      <w:r w:rsidRPr="00C56351">
        <w:rPr>
          <w:sz w:val="28"/>
          <w:szCs w:val="28"/>
        </w:rPr>
        <w:t xml:space="preserve"> </w:t>
      </w:r>
      <w:proofErr w:type="spellStart"/>
      <w:r w:rsidRPr="00C56351">
        <w:rPr>
          <w:sz w:val="28"/>
          <w:szCs w:val="28"/>
        </w:rPr>
        <w:t>історі</w:t>
      </w:r>
      <w:proofErr w:type="spellEnd"/>
      <w:r>
        <w:rPr>
          <w:sz w:val="28"/>
          <w:szCs w:val="28"/>
          <w:lang w:val="uk-UA"/>
        </w:rPr>
        <w:t>ю</w:t>
      </w:r>
      <w:r w:rsidRPr="00C56351">
        <w:rPr>
          <w:sz w:val="28"/>
          <w:szCs w:val="28"/>
        </w:rPr>
        <w:t xml:space="preserve"> хвороб</w:t>
      </w:r>
    </w:p>
    <w:p w14:paraId="42FCBEA2" w14:textId="77777777" w:rsidR="00D04480" w:rsidRDefault="00D04480" w:rsidP="00EC76A8">
      <w:pPr>
        <w:pStyle w:val="2"/>
        <w:tabs>
          <w:tab w:val="left" w:pos="1754"/>
        </w:tabs>
        <w:ind w:right="567"/>
        <w:rPr>
          <w:sz w:val="28"/>
          <w:szCs w:val="28"/>
        </w:rPr>
      </w:pPr>
    </w:p>
    <w:p w14:paraId="752A21D1" w14:textId="77777777" w:rsidR="00D04480" w:rsidRDefault="00D04480" w:rsidP="00D04480">
      <w:pPr>
        <w:pStyle w:val="41"/>
        <w:ind w:left="227" w:right="567"/>
      </w:pPr>
      <w:proofErr w:type="spellStart"/>
      <w:r>
        <w:rPr>
          <w:sz w:val="28"/>
          <w:szCs w:val="28"/>
        </w:rPr>
        <w:t>Спеціальні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вимоги</w:t>
      </w:r>
      <w:proofErr w:type="spellEnd"/>
    </w:p>
    <w:p w14:paraId="6C604E60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45ABB807" w14:textId="5B7B3B34" w:rsidR="00D04480" w:rsidRDefault="00D04480" w:rsidP="00D04480">
      <w:pPr>
        <w:pStyle w:val="a4"/>
        <w:numPr>
          <w:ilvl w:val="0"/>
          <w:numId w:val="16"/>
        </w:numPr>
        <w:ind w:left="227" w:right="567" w:firstLine="493"/>
        <w:jc w:val="both"/>
      </w:pPr>
      <w:r>
        <w:rPr>
          <w:sz w:val="28"/>
          <w:szCs w:val="28"/>
        </w:rPr>
        <w:t xml:space="preserve">Час </w:t>
      </w:r>
      <w:r w:rsidR="004009C7">
        <w:rPr>
          <w:sz w:val="28"/>
          <w:szCs w:val="28"/>
          <w:lang w:val="uk-UA"/>
        </w:rPr>
        <w:t xml:space="preserve">оформлення </w:t>
      </w:r>
      <w:r>
        <w:rPr>
          <w:sz w:val="28"/>
          <w:szCs w:val="28"/>
        </w:rPr>
        <w:t xml:space="preserve">не повинен </w:t>
      </w:r>
      <w:proofErr w:type="spellStart"/>
      <w:r>
        <w:rPr>
          <w:sz w:val="28"/>
          <w:szCs w:val="28"/>
        </w:rPr>
        <w:t>перевищувати</w:t>
      </w:r>
      <w:proofErr w:type="spellEnd"/>
      <w:r>
        <w:rPr>
          <w:sz w:val="28"/>
          <w:szCs w:val="28"/>
        </w:rPr>
        <w:t xml:space="preserve"> </w:t>
      </w:r>
      <w:r w:rsidR="004009C7">
        <w:rPr>
          <w:sz w:val="28"/>
          <w:szCs w:val="28"/>
          <w:lang w:val="uk-UA"/>
        </w:rPr>
        <w:t>1-2</w:t>
      </w:r>
      <w:r>
        <w:rPr>
          <w:sz w:val="28"/>
          <w:szCs w:val="28"/>
        </w:rPr>
        <w:t xml:space="preserve"> </w:t>
      </w:r>
      <w:r w:rsidR="004009C7">
        <w:rPr>
          <w:sz w:val="28"/>
          <w:szCs w:val="28"/>
          <w:lang w:val="uk-UA"/>
        </w:rPr>
        <w:t>хвилин</w:t>
      </w:r>
      <w:r>
        <w:rPr>
          <w:sz w:val="28"/>
          <w:szCs w:val="28"/>
        </w:rPr>
        <w:t>.</w:t>
      </w:r>
    </w:p>
    <w:p w14:paraId="67BFC7D2" w14:textId="77777777" w:rsidR="00D04480" w:rsidRDefault="00D04480" w:rsidP="00D04480">
      <w:pPr>
        <w:pStyle w:val="a4"/>
        <w:ind w:left="227" w:right="567"/>
        <w:rPr>
          <w:sz w:val="28"/>
          <w:szCs w:val="28"/>
        </w:rPr>
      </w:pPr>
    </w:p>
    <w:p w14:paraId="4361B6FA" w14:textId="77777777" w:rsidR="00D04480" w:rsidRDefault="00D04480" w:rsidP="00D04480">
      <w:pPr>
        <w:pStyle w:val="41"/>
        <w:ind w:left="227" w:right="567"/>
      </w:pPr>
      <w:proofErr w:type="spellStart"/>
      <w:r>
        <w:rPr>
          <w:sz w:val="28"/>
          <w:szCs w:val="28"/>
        </w:rPr>
        <w:t>Передумови</w:t>
      </w:r>
      <w:proofErr w:type="spellEnd"/>
      <w:r>
        <w:rPr>
          <w:sz w:val="28"/>
          <w:szCs w:val="28"/>
        </w:rPr>
        <w:t xml:space="preserve">. </w:t>
      </w:r>
    </w:p>
    <w:p w14:paraId="16B5800C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4BFDFD10" w14:textId="1567E84A" w:rsidR="00D04480" w:rsidRDefault="00D04480" w:rsidP="00D04480">
      <w:pPr>
        <w:pStyle w:val="a4"/>
        <w:numPr>
          <w:ilvl w:val="0"/>
          <w:numId w:val="17"/>
        </w:numPr>
        <w:ind w:left="227" w:right="567" w:firstLine="493"/>
      </w:pPr>
      <w:r>
        <w:rPr>
          <w:sz w:val="28"/>
          <w:szCs w:val="28"/>
        </w:rPr>
        <w:t xml:space="preserve">Перед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починається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прецедент, </w:t>
      </w:r>
      <w:r w:rsidR="004009C7">
        <w:rPr>
          <w:sz w:val="28"/>
          <w:szCs w:val="28"/>
          <w:lang w:val="uk-UA"/>
        </w:rPr>
        <w:t>ч</w:t>
      </w:r>
      <w:r w:rsidR="004009C7">
        <w:rPr>
          <w:sz w:val="28"/>
          <w:szCs w:val="28"/>
          <w:lang w:val="uk-UA"/>
        </w:rPr>
        <w:t>ерговий лікар</w:t>
      </w:r>
      <w:r w:rsidR="00EC76A8">
        <w:rPr>
          <w:sz w:val="28"/>
          <w:szCs w:val="28"/>
          <w:lang w:val="uk-UA"/>
        </w:rPr>
        <w:t xml:space="preserve">, </w:t>
      </w:r>
      <w:r w:rsidR="004009C7">
        <w:rPr>
          <w:sz w:val="28"/>
          <w:szCs w:val="28"/>
          <w:lang w:val="uk-UA"/>
        </w:rPr>
        <w:t xml:space="preserve">вже </w:t>
      </w:r>
      <w:r w:rsidR="00EC76A8">
        <w:rPr>
          <w:sz w:val="28"/>
          <w:szCs w:val="28"/>
          <w:lang w:val="uk-UA"/>
        </w:rPr>
        <w:t>зареєстрован</w:t>
      </w:r>
      <w:r w:rsidR="004009C7">
        <w:rPr>
          <w:sz w:val="28"/>
          <w:szCs w:val="28"/>
          <w:lang w:val="uk-UA"/>
        </w:rPr>
        <w:t>ий в системі.</w:t>
      </w:r>
    </w:p>
    <w:p w14:paraId="69E22B32" w14:textId="77777777" w:rsidR="00D04480" w:rsidRDefault="00D04480" w:rsidP="00D04480">
      <w:pPr>
        <w:pStyle w:val="a4"/>
        <w:ind w:left="227" w:right="567"/>
        <w:rPr>
          <w:sz w:val="28"/>
          <w:szCs w:val="28"/>
        </w:rPr>
      </w:pPr>
    </w:p>
    <w:p w14:paraId="24A01BF2" w14:textId="77777777" w:rsidR="00D04480" w:rsidRDefault="00D04480" w:rsidP="00D04480">
      <w:pPr>
        <w:pStyle w:val="41"/>
        <w:ind w:left="227" w:right="567"/>
      </w:pPr>
      <w:proofErr w:type="spellStart"/>
      <w:r>
        <w:rPr>
          <w:sz w:val="28"/>
          <w:szCs w:val="28"/>
        </w:rPr>
        <w:t>Постумови</w:t>
      </w:r>
      <w:proofErr w:type="spellEnd"/>
    </w:p>
    <w:p w14:paraId="2D5CD347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020F4A96" w14:textId="3FA407EA" w:rsidR="00D04480" w:rsidRPr="009769DE" w:rsidRDefault="00D04480" w:rsidP="009769DE">
      <w:pPr>
        <w:pStyle w:val="a4"/>
        <w:numPr>
          <w:ilvl w:val="0"/>
          <w:numId w:val="18"/>
        </w:numPr>
        <w:ind w:left="227" w:right="567" w:firstLine="493"/>
        <w:jc w:val="both"/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успішному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закінченні</w:t>
      </w:r>
      <w:proofErr w:type="spellEnd"/>
      <w:r>
        <w:rPr>
          <w:sz w:val="28"/>
          <w:szCs w:val="28"/>
        </w:rPr>
        <w:t xml:space="preserve"> прецеденту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повертає</w:t>
      </w:r>
      <w:proofErr w:type="spellEnd"/>
      <w:r w:rsidR="004009C7">
        <w:rPr>
          <w:sz w:val="28"/>
          <w:szCs w:val="28"/>
          <w:lang w:val="uk-UA"/>
        </w:rPr>
        <w:t xml:space="preserve"> історію </w:t>
      </w:r>
      <w:proofErr w:type="spellStart"/>
      <w:r w:rsidR="004009C7">
        <w:rPr>
          <w:sz w:val="28"/>
          <w:szCs w:val="28"/>
          <w:lang w:val="uk-UA"/>
        </w:rPr>
        <w:t>хвороб</w:t>
      </w:r>
      <w:proofErr w:type="spellEnd"/>
      <w:r w:rsidR="004009C7">
        <w:rPr>
          <w:sz w:val="28"/>
          <w:szCs w:val="28"/>
          <w:lang w:val="uk-UA"/>
        </w:rPr>
        <w:t xml:space="preserve"> </w:t>
      </w:r>
      <w:proofErr w:type="spellStart"/>
      <w:r w:rsidR="004009C7">
        <w:rPr>
          <w:sz w:val="28"/>
          <w:szCs w:val="28"/>
          <w:lang w:val="uk-UA"/>
        </w:rPr>
        <w:t>пациєнта</w:t>
      </w:r>
      <w:proofErr w:type="spellEnd"/>
    </w:p>
    <w:p w14:paraId="1FAD1E6E" w14:textId="77777777" w:rsidR="00D04480" w:rsidRDefault="00D04480" w:rsidP="00D04480">
      <w:pPr>
        <w:pStyle w:val="41"/>
        <w:ind w:left="227" w:right="567"/>
      </w:pPr>
      <w:r>
        <w:rPr>
          <w:sz w:val="28"/>
          <w:szCs w:val="28"/>
        </w:rPr>
        <w:t xml:space="preserve">Точки </w:t>
      </w:r>
      <w:proofErr w:type="spellStart"/>
      <w:r>
        <w:rPr>
          <w:sz w:val="28"/>
          <w:szCs w:val="28"/>
        </w:rPr>
        <w:t>розширення</w:t>
      </w:r>
      <w:proofErr w:type="spellEnd"/>
    </w:p>
    <w:p w14:paraId="4F7535CF" w14:textId="77777777" w:rsidR="00D04480" w:rsidRDefault="00D04480" w:rsidP="00D04480">
      <w:pPr>
        <w:pStyle w:val="41"/>
        <w:ind w:left="227" w:right="567"/>
        <w:rPr>
          <w:sz w:val="28"/>
          <w:szCs w:val="28"/>
        </w:rPr>
      </w:pPr>
    </w:p>
    <w:p w14:paraId="5E9E1A7E" w14:textId="77777777" w:rsidR="00D04480" w:rsidRDefault="00D04480" w:rsidP="00D04480">
      <w:pPr>
        <w:numPr>
          <w:ilvl w:val="0"/>
          <w:numId w:val="19"/>
        </w:numPr>
        <w:ind w:left="227" w:right="567" w:firstLine="493"/>
        <w:jc w:val="both"/>
      </w:pPr>
      <w:proofErr w:type="spellStart"/>
      <w:r>
        <w:rPr>
          <w:sz w:val="28"/>
          <w:szCs w:val="28"/>
        </w:rPr>
        <w:t>Відсутні</w:t>
      </w:r>
      <w:proofErr w:type="spellEnd"/>
      <w:r>
        <w:rPr>
          <w:sz w:val="28"/>
          <w:szCs w:val="28"/>
        </w:rPr>
        <w:t>.</w:t>
      </w:r>
    </w:p>
    <w:p w14:paraId="726B3ADF" w14:textId="77777777" w:rsidR="00D04480" w:rsidRDefault="00D04480" w:rsidP="00D04480">
      <w:pPr>
        <w:ind w:left="219" w:right="567"/>
        <w:rPr>
          <w:b/>
          <w:bCs/>
          <w:sz w:val="28"/>
          <w:szCs w:val="28"/>
        </w:rPr>
      </w:pPr>
    </w:p>
    <w:p w14:paraId="16BE7AD2" w14:textId="64F3ABBA" w:rsidR="00D04480" w:rsidRDefault="00D04480" w:rsidP="00D04480">
      <w:pPr>
        <w:ind w:left="219" w:right="567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A8803" wp14:editId="79163B73">
                <wp:simplePos x="0" y="0"/>
                <wp:positionH relativeFrom="column">
                  <wp:posOffset>90805</wp:posOffset>
                </wp:positionH>
                <wp:positionV relativeFrom="paragraph">
                  <wp:posOffset>149225</wp:posOffset>
                </wp:positionV>
                <wp:extent cx="5726430" cy="0"/>
                <wp:effectExtent l="5080" t="6350" r="12065" b="12700"/>
                <wp:wrapNone/>
                <wp:docPr id="12" name="Пряма сполучна ліні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E4062" id="Пряма сполучна лінія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5pt,11.75pt" to="458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" strokecolor="#3465a4" strokeweight=".26mm"/>
            </w:pict>
          </mc:Fallback>
        </mc:AlternateContent>
      </w:r>
    </w:p>
    <w:p w14:paraId="247A7CDE" w14:textId="77777777" w:rsidR="00D04480" w:rsidRDefault="00D04480" w:rsidP="00D04480">
      <w:pPr>
        <w:ind w:left="219" w:right="567"/>
        <w:rPr>
          <w:b/>
          <w:bCs/>
          <w:sz w:val="28"/>
          <w:szCs w:val="28"/>
        </w:rPr>
      </w:pPr>
    </w:p>
    <w:p w14:paraId="5BE4BF49" w14:textId="165286C3" w:rsidR="00D04480" w:rsidRPr="00EC76A8" w:rsidRDefault="00D04480" w:rsidP="00EC76A8">
      <w:pPr>
        <w:pStyle w:val="a4"/>
        <w:ind w:right="560"/>
      </w:pPr>
      <w:r>
        <w:rPr>
          <w:rFonts w:eastAsia="Liberation Serif" w:cs="Liberation Serif"/>
          <w:b/>
          <w:bCs/>
          <w:sz w:val="28"/>
          <w:szCs w:val="28"/>
        </w:rPr>
        <w:t xml:space="preserve">   </w:t>
      </w:r>
      <w:r w:rsidR="004009C7" w:rsidRPr="004009C7">
        <w:rPr>
          <w:b/>
          <w:sz w:val="28"/>
          <w:szCs w:val="28"/>
        </w:rPr>
        <w:t xml:space="preserve">Р1. </w:t>
      </w:r>
      <w:proofErr w:type="spellStart"/>
      <w:r w:rsidR="004009C7" w:rsidRPr="004009C7">
        <w:rPr>
          <w:b/>
          <w:sz w:val="28"/>
          <w:szCs w:val="28"/>
        </w:rPr>
        <w:t>Проводження</w:t>
      </w:r>
      <w:proofErr w:type="spellEnd"/>
      <w:r w:rsidR="004009C7" w:rsidRPr="004009C7">
        <w:rPr>
          <w:b/>
          <w:sz w:val="28"/>
          <w:szCs w:val="28"/>
        </w:rPr>
        <w:t xml:space="preserve"> </w:t>
      </w:r>
      <w:proofErr w:type="spellStart"/>
      <w:r w:rsidR="004009C7" w:rsidRPr="004009C7">
        <w:rPr>
          <w:b/>
          <w:sz w:val="28"/>
          <w:szCs w:val="28"/>
        </w:rPr>
        <w:t>процесу</w:t>
      </w:r>
      <w:proofErr w:type="spellEnd"/>
      <w:r w:rsidR="004009C7" w:rsidRPr="004009C7">
        <w:rPr>
          <w:b/>
          <w:sz w:val="28"/>
          <w:szCs w:val="28"/>
        </w:rPr>
        <w:t xml:space="preserve"> </w:t>
      </w:r>
      <w:proofErr w:type="spellStart"/>
      <w:r w:rsidR="004009C7" w:rsidRPr="004009C7">
        <w:rPr>
          <w:b/>
          <w:sz w:val="28"/>
          <w:szCs w:val="28"/>
        </w:rPr>
        <w:t>лікування</w:t>
      </w:r>
      <w:proofErr w:type="spellEnd"/>
    </w:p>
    <w:p w14:paraId="718B30A7" w14:textId="77777777" w:rsidR="00D04480" w:rsidRDefault="00D04480" w:rsidP="00D04480">
      <w:pPr>
        <w:ind w:left="219" w:right="567" w:firstLine="227"/>
      </w:pPr>
      <w:r>
        <w:rPr>
          <w:b/>
          <w:bCs/>
          <w:sz w:val="28"/>
          <w:szCs w:val="28"/>
        </w:rPr>
        <w:t xml:space="preserve">Короткий </w:t>
      </w:r>
      <w:proofErr w:type="spellStart"/>
      <w:r>
        <w:rPr>
          <w:b/>
          <w:bCs/>
          <w:sz w:val="28"/>
          <w:szCs w:val="28"/>
        </w:rPr>
        <w:t>опис</w:t>
      </w:r>
      <w:proofErr w:type="spellEnd"/>
    </w:p>
    <w:p w14:paraId="03D66E68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0D4C8710" w14:textId="502A8ED3" w:rsidR="00D04480" w:rsidRPr="004009C7" w:rsidRDefault="004009C7" w:rsidP="009769DE">
      <w:pPr>
        <w:pStyle w:val="a4"/>
        <w:ind w:left="219" w:right="560" w:firstLine="426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Даний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лікуючому лікарю проводити процес лікування</w:t>
      </w:r>
      <w:r>
        <w:rPr>
          <w:lang w:val="uk-UA"/>
        </w:rPr>
        <w:t>.</w:t>
      </w:r>
      <w:r w:rsidRPr="00C56351">
        <w:rPr>
          <w:sz w:val="28"/>
          <w:szCs w:val="28"/>
          <w:lang w:val="uk-UA"/>
        </w:rPr>
        <w:t xml:space="preserve"> </w:t>
      </w:r>
    </w:p>
    <w:p w14:paraId="4BE632D3" w14:textId="085D15AA" w:rsidR="00D04480" w:rsidRPr="004009C7" w:rsidRDefault="00D04480" w:rsidP="00D04480">
      <w:pPr>
        <w:ind w:left="219" w:right="567" w:firstLine="227"/>
        <w:rPr>
          <w:lang w:val="uk-UA"/>
        </w:rPr>
      </w:pPr>
      <w:r w:rsidRPr="004009C7">
        <w:rPr>
          <w:i/>
          <w:sz w:val="28"/>
          <w:szCs w:val="28"/>
          <w:lang w:val="uk-UA"/>
        </w:rPr>
        <w:t xml:space="preserve">Дійові особи цього прецеденту </w:t>
      </w:r>
      <w:r w:rsidRPr="004009C7">
        <w:rPr>
          <w:sz w:val="28"/>
          <w:szCs w:val="28"/>
          <w:lang w:val="uk-UA"/>
        </w:rPr>
        <w:t>–</w:t>
      </w:r>
      <w:r w:rsidR="004009C7">
        <w:rPr>
          <w:sz w:val="28"/>
          <w:szCs w:val="28"/>
          <w:lang w:val="uk-UA"/>
        </w:rPr>
        <w:t xml:space="preserve"> </w:t>
      </w:r>
      <w:r w:rsidR="004009C7">
        <w:rPr>
          <w:sz w:val="28"/>
          <w:szCs w:val="28"/>
          <w:lang w:val="uk-UA"/>
        </w:rPr>
        <w:t>лікуюч</w:t>
      </w:r>
      <w:r w:rsidR="004009C7">
        <w:rPr>
          <w:sz w:val="28"/>
          <w:szCs w:val="28"/>
          <w:lang w:val="uk-UA"/>
        </w:rPr>
        <w:t>ий</w:t>
      </w:r>
      <w:r w:rsidR="004009C7">
        <w:rPr>
          <w:sz w:val="28"/>
          <w:szCs w:val="28"/>
          <w:lang w:val="uk-UA"/>
        </w:rPr>
        <w:t xml:space="preserve"> </w:t>
      </w:r>
      <w:proofErr w:type="spellStart"/>
      <w:r w:rsidR="004009C7">
        <w:rPr>
          <w:sz w:val="28"/>
          <w:szCs w:val="28"/>
          <w:lang w:val="uk-UA"/>
        </w:rPr>
        <w:t>лікар</w:t>
      </w:r>
      <w:r w:rsidR="004009C7">
        <w:rPr>
          <w:sz w:val="28"/>
          <w:szCs w:val="28"/>
          <w:lang w:val="uk-UA"/>
        </w:rPr>
        <w:t>ь</w:t>
      </w:r>
      <w:proofErr w:type="spellEnd"/>
    </w:p>
    <w:p w14:paraId="5938A377" w14:textId="77777777" w:rsidR="00D04480" w:rsidRPr="004009C7" w:rsidRDefault="00D04480" w:rsidP="00D04480">
      <w:pPr>
        <w:ind w:left="219" w:right="567" w:firstLine="227"/>
        <w:rPr>
          <w:b/>
          <w:bCs/>
          <w:sz w:val="28"/>
          <w:szCs w:val="28"/>
          <w:lang w:val="uk-UA"/>
        </w:rPr>
      </w:pPr>
    </w:p>
    <w:p w14:paraId="6CE3EBC3" w14:textId="77777777" w:rsidR="00D04480" w:rsidRPr="004009C7" w:rsidRDefault="00D04480" w:rsidP="00D04480">
      <w:pPr>
        <w:ind w:left="219" w:right="567" w:firstLine="227"/>
        <w:rPr>
          <w:lang w:val="uk-UA"/>
        </w:rPr>
      </w:pPr>
      <w:r w:rsidRPr="004009C7">
        <w:rPr>
          <w:b/>
          <w:bCs/>
          <w:sz w:val="28"/>
          <w:szCs w:val="28"/>
          <w:lang w:val="uk-UA"/>
        </w:rPr>
        <w:t>Потік подій</w:t>
      </w:r>
    </w:p>
    <w:p w14:paraId="7ED88861" w14:textId="77777777" w:rsidR="00D04480" w:rsidRPr="004009C7" w:rsidRDefault="00D04480" w:rsidP="00D04480">
      <w:pPr>
        <w:ind w:left="219" w:right="567" w:firstLine="227"/>
        <w:rPr>
          <w:b/>
          <w:bCs/>
          <w:sz w:val="28"/>
          <w:szCs w:val="28"/>
          <w:lang w:val="uk-UA"/>
        </w:rPr>
      </w:pPr>
    </w:p>
    <w:p w14:paraId="53F4EAD9" w14:textId="4E526F3F" w:rsidR="00D04480" w:rsidRPr="004009C7" w:rsidRDefault="00D04480" w:rsidP="00D04480">
      <w:pPr>
        <w:ind w:left="219" w:right="567" w:firstLine="227"/>
        <w:rPr>
          <w:lang w:val="uk-UA"/>
        </w:rPr>
      </w:pPr>
      <w:r w:rsidRPr="004009C7">
        <w:rPr>
          <w:b/>
          <w:bCs/>
          <w:sz w:val="28"/>
          <w:szCs w:val="28"/>
          <w:lang w:val="uk-UA"/>
        </w:rPr>
        <w:t xml:space="preserve">Базовий потік </w:t>
      </w:r>
    </w:p>
    <w:p w14:paraId="75E2592D" w14:textId="77777777" w:rsidR="00D04480" w:rsidRPr="004009C7" w:rsidRDefault="00D04480" w:rsidP="00D04480">
      <w:pPr>
        <w:ind w:left="219" w:right="567" w:firstLine="227"/>
        <w:rPr>
          <w:b/>
          <w:bCs/>
          <w:sz w:val="28"/>
          <w:szCs w:val="28"/>
          <w:lang w:val="uk-UA"/>
        </w:rPr>
      </w:pPr>
    </w:p>
    <w:p w14:paraId="07840518" w14:textId="79F21239" w:rsidR="00D04480" w:rsidRDefault="009769DE" w:rsidP="00D04480">
      <w:pPr>
        <w:numPr>
          <w:ilvl w:val="0"/>
          <w:numId w:val="20"/>
        </w:numPr>
        <w:ind w:left="227" w:right="567" w:firstLine="493"/>
      </w:pPr>
      <w:r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 xml:space="preserve">ікуючий </w:t>
      </w:r>
      <w:proofErr w:type="spellStart"/>
      <w:r>
        <w:rPr>
          <w:sz w:val="28"/>
          <w:szCs w:val="28"/>
          <w:lang w:val="uk-UA"/>
        </w:rPr>
        <w:t>лікарь</w:t>
      </w:r>
      <w:proofErr w:type="spellEnd"/>
      <w:r>
        <w:rPr>
          <w:sz w:val="28"/>
          <w:szCs w:val="28"/>
          <w:lang w:val="uk-UA"/>
        </w:rPr>
        <w:t xml:space="preserve"> проводить лікування</w:t>
      </w:r>
      <w:r w:rsidR="00EC76A8">
        <w:rPr>
          <w:bCs/>
          <w:sz w:val="28"/>
          <w:szCs w:val="28"/>
          <w:lang w:val="uk-UA"/>
        </w:rPr>
        <w:t>.</w:t>
      </w:r>
    </w:p>
    <w:p w14:paraId="6EC41300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7319EA6C" w14:textId="77777777" w:rsidR="00D04480" w:rsidRDefault="00D04480" w:rsidP="00D04480">
      <w:pPr>
        <w:ind w:left="219" w:right="567" w:firstLine="227"/>
      </w:pPr>
      <w:proofErr w:type="spellStart"/>
      <w:r>
        <w:rPr>
          <w:b/>
          <w:bCs/>
          <w:sz w:val="28"/>
          <w:szCs w:val="28"/>
        </w:rPr>
        <w:t>Альтернативні</w:t>
      </w:r>
      <w:proofErr w:type="spellEnd"/>
      <w:r>
        <w:rPr>
          <w:b/>
          <w:bCs/>
          <w:sz w:val="28"/>
          <w:szCs w:val="28"/>
        </w:rPr>
        <w:t xml:space="preserve"> потоки</w:t>
      </w:r>
    </w:p>
    <w:p w14:paraId="44432227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5E8201D1" w14:textId="77777777" w:rsidR="00D04480" w:rsidRDefault="00D04480" w:rsidP="00D04480">
      <w:pPr>
        <w:numPr>
          <w:ilvl w:val="0"/>
          <w:numId w:val="21"/>
        </w:numPr>
        <w:ind w:left="219" w:right="567" w:firstLine="227"/>
      </w:pPr>
      <w:proofErr w:type="spellStart"/>
      <w:r>
        <w:rPr>
          <w:bCs/>
          <w:sz w:val="28"/>
          <w:szCs w:val="28"/>
        </w:rPr>
        <w:t>Відсутні</w:t>
      </w:r>
      <w:proofErr w:type="spellEnd"/>
    </w:p>
    <w:p w14:paraId="3C8C8BFD" w14:textId="77777777" w:rsidR="00D04480" w:rsidRDefault="00D04480" w:rsidP="00D04480">
      <w:pPr>
        <w:ind w:left="939" w:right="567"/>
        <w:rPr>
          <w:bCs/>
          <w:sz w:val="28"/>
          <w:szCs w:val="28"/>
        </w:rPr>
      </w:pPr>
    </w:p>
    <w:p w14:paraId="76E33350" w14:textId="77777777" w:rsidR="00D04480" w:rsidRDefault="00D04480" w:rsidP="00D04480">
      <w:pPr>
        <w:ind w:left="219" w:right="567" w:firstLine="227"/>
      </w:pPr>
      <w:proofErr w:type="spellStart"/>
      <w:r>
        <w:rPr>
          <w:b/>
          <w:bCs/>
          <w:sz w:val="28"/>
          <w:szCs w:val="28"/>
        </w:rPr>
        <w:t>Спеціальні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вимоги</w:t>
      </w:r>
      <w:proofErr w:type="spellEnd"/>
    </w:p>
    <w:p w14:paraId="05346C11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47228026" w14:textId="20149527" w:rsidR="00D04480" w:rsidRDefault="00D04480" w:rsidP="00D04480">
      <w:pPr>
        <w:numPr>
          <w:ilvl w:val="0"/>
          <w:numId w:val="22"/>
        </w:numPr>
        <w:ind w:left="219" w:right="567" w:firstLine="227"/>
      </w:pPr>
      <w:proofErr w:type="spellStart"/>
      <w:r>
        <w:rPr>
          <w:bCs/>
          <w:sz w:val="28"/>
          <w:szCs w:val="28"/>
        </w:rPr>
        <w:t>Виконання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операції</w:t>
      </w:r>
      <w:proofErr w:type="spellEnd"/>
      <w:r>
        <w:rPr>
          <w:bCs/>
          <w:sz w:val="28"/>
          <w:szCs w:val="28"/>
        </w:rPr>
        <w:t xml:space="preserve"> повинно </w:t>
      </w:r>
      <w:r w:rsidR="009769DE">
        <w:rPr>
          <w:bCs/>
          <w:sz w:val="28"/>
          <w:szCs w:val="28"/>
          <w:lang w:val="uk-UA"/>
        </w:rPr>
        <w:t>бути своєчасним та відповідати усім стандартам якості</w:t>
      </w:r>
    </w:p>
    <w:p w14:paraId="119AFF95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024BBF70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2EFBEA07" w14:textId="77777777" w:rsidR="00D04480" w:rsidRDefault="00D04480" w:rsidP="00D04480">
      <w:pPr>
        <w:ind w:left="219" w:right="567" w:firstLine="227"/>
      </w:pPr>
      <w:proofErr w:type="spellStart"/>
      <w:r>
        <w:rPr>
          <w:b/>
          <w:bCs/>
          <w:sz w:val="28"/>
          <w:szCs w:val="28"/>
        </w:rPr>
        <w:t>Передумови</w:t>
      </w:r>
      <w:proofErr w:type="spellEnd"/>
    </w:p>
    <w:p w14:paraId="114DED2F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7590D7FF" w14:textId="0781B490" w:rsidR="00D04480" w:rsidRDefault="00D04480" w:rsidP="00D04480">
      <w:pPr>
        <w:pStyle w:val="a4"/>
        <w:numPr>
          <w:ilvl w:val="0"/>
          <w:numId w:val="23"/>
        </w:numPr>
        <w:ind w:left="227" w:right="567" w:firstLine="493"/>
      </w:pPr>
      <w:r>
        <w:rPr>
          <w:sz w:val="28"/>
          <w:szCs w:val="28"/>
        </w:rPr>
        <w:t xml:space="preserve">Перед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починається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прецедент, </w:t>
      </w:r>
      <w:proofErr w:type="spellStart"/>
      <w:r w:rsidR="009769DE">
        <w:rPr>
          <w:sz w:val="28"/>
          <w:szCs w:val="28"/>
          <w:lang w:val="uk-UA"/>
        </w:rPr>
        <w:t>Лікарь</w:t>
      </w:r>
      <w:proofErr w:type="spellEnd"/>
      <w:r w:rsidR="009769DE">
        <w:rPr>
          <w:sz w:val="28"/>
          <w:szCs w:val="28"/>
          <w:lang w:val="uk-UA"/>
        </w:rPr>
        <w:t xml:space="preserve"> повинен отримати історію </w:t>
      </w:r>
      <w:proofErr w:type="spellStart"/>
      <w:r w:rsidR="009769DE">
        <w:rPr>
          <w:sz w:val="28"/>
          <w:szCs w:val="28"/>
          <w:lang w:val="uk-UA"/>
        </w:rPr>
        <w:t>хвороб</w:t>
      </w:r>
      <w:proofErr w:type="spellEnd"/>
      <w:r w:rsidR="009769DE">
        <w:rPr>
          <w:sz w:val="28"/>
          <w:szCs w:val="28"/>
          <w:lang w:val="uk-UA"/>
        </w:rPr>
        <w:t>.</w:t>
      </w:r>
    </w:p>
    <w:p w14:paraId="50BB4D1E" w14:textId="77777777" w:rsidR="00D04480" w:rsidRDefault="00D04480" w:rsidP="00D04480">
      <w:pPr>
        <w:ind w:left="219" w:right="567"/>
        <w:rPr>
          <w:b/>
          <w:bCs/>
          <w:sz w:val="28"/>
          <w:szCs w:val="28"/>
        </w:rPr>
      </w:pPr>
    </w:p>
    <w:p w14:paraId="3C8A5EED" w14:textId="77777777" w:rsidR="00D04480" w:rsidRDefault="00D04480" w:rsidP="00D04480">
      <w:pPr>
        <w:ind w:left="219" w:right="567" w:firstLine="227"/>
      </w:pPr>
      <w:proofErr w:type="spellStart"/>
      <w:r>
        <w:rPr>
          <w:b/>
          <w:bCs/>
          <w:sz w:val="28"/>
          <w:szCs w:val="28"/>
        </w:rPr>
        <w:t>Постумови</w:t>
      </w:r>
      <w:proofErr w:type="spellEnd"/>
    </w:p>
    <w:p w14:paraId="23687A93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7A331006" w14:textId="1364EDC7" w:rsidR="00D04480" w:rsidRDefault="00D04480" w:rsidP="00D04480">
      <w:pPr>
        <w:pStyle w:val="a4"/>
        <w:numPr>
          <w:ilvl w:val="0"/>
          <w:numId w:val="24"/>
        </w:numPr>
        <w:ind w:left="227" w:right="567" w:firstLine="493"/>
        <w:jc w:val="both"/>
      </w:pPr>
      <w:r>
        <w:rPr>
          <w:sz w:val="28"/>
          <w:szCs w:val="28"/>
        </w:rPr>
        <w:lastRenderedPageBreak/>
        <w:t xml:space="preserve">При </w:t>
      </w:r>
      <w:proofErr w:type="spellStart"/>
      <w:r>
        <w:rPr>
          <w:sz w:val="28"/>
          <w:szCs w:val="28"/>
        </w:rPr>
        <w:t>успішному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закінченні</w:t>
      </w:r>
      <w:proofErr w:type="spellEnd"/>
      <w:r>
        <w:rPr>
          <w:sz w:val="28"/>
          <w:szCs w:val="28"/>
        </w:rPr>
        <w:t xml:space="preserve"> прецеденту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повертає</w:t>
      </w:r>
      <w:proofErr w:type="spellEnd"/>
      <w:r>
        <w:rPr>
          <w:sz w:val="28"/>
          <w:szCs w:val="28"/>
        </w:rPr>
        <w:t xml:space="preserve"> </w:t>
      </w:r>
      <w:r w:rsidR="009769DE">
        <w:rPr>
          <w:sz w:val="28"/>
          <w:szCs w:val="28"/>
          <w:lang w:val="uk-UA"/>
        </w:rPr>
        <w:t>інформацію про процес лікування.</w:t>
      </w:r>
    </w:p>
    <w:p w14:paraId="13FA9FFB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10D825F2" w14:textId="77777777" w:rsidR="00D04480" w:rsidRDefault="00D04480" w:rsidP="00D04480">
      <w:pPr>
        <w:ind w:left="219" w:right="567" w:firstLine="227"/>
      </w:pPr>
      <w:r>
        <w:rPr>
          <w:b/>
          <w:bCs/>
          <w:sz w:val="28"/>
          <w:szCs w:val="28"/>
        </w:rPr>
        <w:t xml:space="preserve">Точки </w:t>
      </w:r>
      <w:proofErr w:type="spellStart"/>
      <w:r>
        <w:rPr>
          <w:b/>
          <w:bCs/>
          <w:sz w:val="28"/>
          <w:szCs w:val="28"/>
        </w:rPr>
        <w:t>розширення</w:t>
      </w:r>
      <w:proofErr w:type="spellEnd"/>
    </w:p>
    <w:p w14:paraId="4F346C83" w14:textId="77777777" w:rsidR="00D04480" w:rsidRDefault="00D04480" w:rsidP="00D04480">
      <w:pPr>
        <w:ind w:left="219" w:right="567" w:firstLine="227"/>
        <w:rPr>
          <w:b/>
          <w:bCs/>
          <w:sz w:val="28"/>
          <w:szCs w:val="28"/>
        </w:rPr>
      </w:pPr>
    </w:p>
    <w:p w14:paraId="5744C980" w14:textId="36D13869" w:rsidR="00EC76A8" w:rsidRDefault="00D04480" w:rsidP="009769DE">
      <w:pPr>
        <w:numPr>
          <w:ilvl w:val="0"/>
          <w:numId w:val="25"/>
        </w:numPr>
        <w:ind w:left="219" w:right="567" w:firstLine="227"/>
      </w:pPr>
      <w:proofErr w:type="spellStart"/>
      <w:r>
        <w:rPr>
          <w:bCs/>
          <w:sz w:val="28"/>
          <w:szCs w:val="28"/>
        </w:rPr>
        <w:t>Відсутні</w:t>
      </w:r>
      <w:proofErr w:type="spellEnd"/>
      <w:r>
        <w:rPr>
          <w:bCs/>
          <w:sz w:val="28"/>
          <w:szCs w:val="28"/>
        </w:rPr>
        <w:t xml:space="preserve"> </w:t>
      </w:r>
    </w:p>
    <w:p w14:paraId="7C0B32DE" w14:textId="77777777" w:rsidR="009769DE" w:rsidRDefault="009769DE" w:rsidP="009769DE">
      <w:pPr>
        <w:ind w:right="567"/>
      </w:pPr>
    </w:p>
    <w:p w14:paraId="4DCF87A5" w14:textId="7715026E" w:rsidR="009769DE" w:rsidRPr="009769DE" w:rsidRDefault="009769DE" w:rsidP="009769DE">
      <w:pPr>
        <w:ind w:right="567"/>
        <w:rPr>
          <w:b/>
          <w:sz w:val="28"/>
          <w:szCs w:val="28"/>
        </w:rPr>
      </w:pPr>
      <w:r w:rsidRPr="009769DE">
        <w:rPr>
          <w:b/>
          <w:sz w:val="28"/>
          <w:szCs w:val="28"/>
        </w:rPr>
        <w:t xml:space="preserve">С1. </w:t>
      </w:r>
      <w:proofErr w:type="spellStart"/>
      <w:r w:rsidRPr="009769DE">
        <w:rPr>
          <w:b/>
          <w:sz w:val="28"/>
          <w:szCs w:val="28"/>
        </w:rPr>
        <w:t>Виконання</w:t>
      </w:r>
      <w:proofErr w:type="spellEnd"/>
      <w:r w:rsidRPr="009769DE">
        <w:rPr>
          <w:b/>
          <w:sz w:val="28"/>
          <w:szCs w:val="28"/>
        </w:rPr>
        <w:t xml:space="preserve"> </w:t>
      </w:r>
      <w:proofErr w:type="spellStart"/>
      <w:r w:rsidRPr="009769DE">
        <w:rPr>
          <w:b/>
          <w:sz w:val="28"/>
          <w:szCs w:val="28"/>
        </w:rPr>
        <w:t>вказівок</w:t>
      </w:r>
      <w:proofErr w:type="spellEnd"/>
      <w:r w:rsidRPr="009769DE">
        <w:rPr>
          <w:b/>
          <w:sz w:val="28"/>
          <w:szCs w:val="28"/>
        </w:rPr>
        <w:t xml:space="preserve"> </w:t>
      </w:r>
      <w:proofErr w:type="spellStart"/>
      <w:r w:rsidRPr="009769DE">
        <w:rPr>
          <w:b/>
          <w:sz w:val="28"/>
          <w:szCs w:val="28"/>
        </w:rPr>
        <w:t>лікуючого</w:t>
      </w:r>
      <w:proofErr w:type="spellEnd"/>
      <w:r w:rsidRPr="009769DE">
        <w:rPr>
          <w:b/>
          <w:sz w:val="28"/>
          <w:szCs w:val="28"/>
        </w:rPr>
        <w:t xml:space="preserve"> </w:t>
      </w:r>
      <w:proofErr w:type="spellStart"/>
      <w:r w:rsidRPr="009769DE">
        <w:rPr>
          <w:b/>
          <w:sz w:val="28"/>
          <w:szCs w:val="28"/>
        </w:rPr>
        <w:t>лікаря</w:t>
      </w:r>
      <w:proofErr w:type="spellEnd"/>
    </w:p>
    <w:p w14:paraId="23590DC6" w14:textId="034D76B4" w:rsidR="009769DE" w:rsidRDefault="009769DE" w:rsidP="009769DE">
      <w:pPr>
        <w:ind w:left="360" w:right="567"/>
      </w:pPr>
      <w:r w:rsidRPr="009769DE">
        <w:rPr>
          <w:b/>
          <w:bCs/>
          <w:sz w:val="28"/>
          <w:szCs w:val="28"/>
        </w:rPr>
        <w:t xml:space="preserve">Короткий </w:t>
      </w:r>
      <w:proofErr w:type="spellStart"/>
      <w:r w:rsidRPr="009769DE">
        <w:rPr>
          <w:b/>
          <w:bCs/>
          <w:sz w:val="28"/>
          <w:szCs w:val="28"/>
        </w:rPr>
        <w:t>опис</w:t>
      </w:r>
      <w:proofErr w:type="spellEnd"/>
    </w:p>
    <w:p w14:paraId="2A721FD3" w14:textId="77777777" w:rsidR="009769DE" w:rsidRDefault="009769DE" w:rsidP="009769DE">
      <w:pPr>
        <w:ind w:left="219" w:right="567" w:firstLine="227"/>
        <w:rPr>
          <w:b/>
          <w:bCs/>
          <w:sz w:val="28"/>
          <w:szCs w:val="28"/>
        </w:rPr>
      </w:pPr>
    </w:p>
    <w:p w14:paraId="773BB2A6" w14:textId="232A22ED" w:rsidR="009769DE" w:rsidRPr="00C56351" w:rsidRDefault="009769DE" w:rsidP="009769DE">
      <w:pPr>
        <w:pStyle w:val="a4"/>
        <w:ind w:left="219" w:right="560" w:firstLine="426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Даний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медсестрі виконувати вказівки лікуючого лікаря</w:t>
      </w:r>
    </w:p>
    <w:p w14:paraId="484171B5" w14:textId="77777777" w:rsidR="009769DE" w:rsidRPr="004009C7" w:rsidRDefault="009769DE" w:rsidP="009769DE">
      <w:pPr>
        <w:ind w:left="219" w:right="567" w:firstLine="227"/>
        <w:rPr>
          <w:sz w:val="28"/>
          <w:szCs w:val="28"/>
          <w:lang w:val="uk-UA"/>
        </w:rPr>
      </w:pPr>
    </w:p>
    <w:p w14:paraId="11B3F9B5" w14:textId="07C206DD" w:rsidR="009769DE" w:rsidRPr="004009C7" w:rsidRDefault="009769DE" w:rsidP="009769DE">
      <w:pPr>
        <w:ind w:left="219" w:right="567" w:firstLine="227"/>
        <w:rPr>
          <w:lang w:val="uk-UA"/>
        </w:rPr>
      </w:pPr>
      <w:r w:rsidRPr="004009C7">
        <w:rPr>
          <w:i/>
          <w:sz w:val="28"/>
          <w:szCs w:val="28"/>
          <w:lang w:val="uk-UA"/>
        </w:rPr>
        <w:t xml:space="preserve">Дійові особи цього прецеденту </w:t>
      </w:r>
      <w:r w:rsidRPr="004009C7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медсестра</w:t>
      </w:r>
    </w:p>
    <w:p w14:paraId="407F5D23" w14:textId="77777777" w:rsidR="009769DE" w:rsidRPr="004009C7" w:rsidRDefault="009769DE" w:rsidP="009769DE">
      <w:pPr>
        <w:ind w:left="219" w:right="567" w:firstLine="227"/>
        <w:rPr>
          <w:b/>
          <w:bCs/>
          <w:sz w:val="28"/>
          <w:szCs w:val="28"/>
          <w:lang w:val="uk-UA"/>
        </w:rPr>
      </w:pPr>
    </w:p>
    <w:p w14:paraId="7124CD05" w14:textId="77777777" w:rsidR="009769DE" w:rsidRPr="004009C7" w:rsidRDefault="009769DE" w:rsidP="009769DE">
      <w:pPr>
        <w:ind w:left="219" w:right="567" w:firstLine="227"/>
        <w:rPr>
          <w:lang w:val="uk-UA"/>
        </w:rPr>
      </w:pPr>
      <w:r w:rsidRPr="004009C7">
        <w:rPr>
          <w:b/>
          <w:bCs/>
          <w:sz w:val="28"/>
          <w:szCs w:val="28"/>
          <w:lang w:val="uk-UA"/>
        </w:rPr>
        <w:t>Потік подій</w:t>
      </w:r>
    </w:p>
    <w:p w14:paraId="2BDA39B2" w14:textId="77777777" w:rsidR="009769DE" w:rsidRPr="004009C7" w:rsidRDefault="009769DE" w:rsidP="009769DE">
      <w:pPr>
        <w:ind w:left="219" w:right="567" w:firstLine="227"/>
        <w:rPr>
          <w:b/>
          <w:bCs/>
          <w:sz w:val="28"/>
          <w:szCs w:val="28"/>
          <w:lang w:val="uk-UA"/>
        </w:rPr>
      </w:pPr>
    </w:p>
    <w:p w14:paraId="6DE42552" w14:textId="77777777" w:rsidR="009769DE" w:rsidRPr="004009C7" w:rsidRDefault="009769DE" w:rsidP="009769DE">
      <w:pPr>
        <w:ind w:left="219" w:right="567" w:firstLine="227"/>
        <w:rPr>
          <w:lang w:val="uk-UA"/>
        </w:rPr>
      </w:pPr>
      <w:r w:rsidRPr="004009C7">
        <w:rPr>
          <w:b/>
          <w:bCs/>
          <w:sz w:val="28"/>
          <w:szCs w:val="28"/>
          <w:lang w:val="uk-UA"/>
        </w:rPr>
        <w:t xml:space="preserve">Базовий потік </w:t>
      </w:r>
    </w:p>
    <w:p w14:paraId="6478BBD0" w14:textId="77777777" w:rsidR="009769DE" w:rsidRPr="004009C7" w:rsidRDefault="009769DE" w:rsidP="009769DE">
      <w:pPr>
        <w:ind w:left="219" w:right="567" w:firstLine="227"/>
        <w:rPr>
          <w:b/>
          <w:bCs/>
          <w:sz w:val="28"/>
          <w:szCs w:val="28"/>
          <w:lang w:val="uk-UA"/>
        </w:rPr>
      </w:pPr>
    </w:p>
    <w:p w14:paraId="06CA12AD" w14:textId="2F253B20" w:rsidR="009769DE" w:rsidRDefault="009769DE" w:rsidP="009769DE">
      <w:pPr>
        <w:numPr>
          <w:ilvl w:val="0"/>
          <w:numId w:val="20"/>
        </w:numPr>
        <w:ind w:left="227" w:right="567" w:firstLine="493"/>
      </w:pPr>
      <w:r>
        <w:rPr>
          <w:sz w:val="28"/>
          <w:szCs w:val="28"/>
          <w:lang w:val="uk-UA"/>
        </w:rPr>
        <w:t>Медсестра виконує вказівки лікуючого лікаря</w:t>
      </w:r>
    </w:p>
    <w:p w14:paraId="113B30D8" w14:textId="77777777" w:rsidR="009769DE" w:rsidRDefault="009769DE" w:rsidP="009769DE">
      <w:pPr>
        <w:ind w:left="219" w:right="567" w:firstLine="227"/>
        <w:rPr>
          <w:b/>
          <w:bCs/>
          <w:sz w:val="28"/>
          <w:szCs w:val="28"/>
        </w:rPr>
      </w:pPr>
    </w:p>
    <w:p w14:paraId="26CD9893" w14:textId="77777777" w:rsidR="009769DE" w:rsidRDefault="009769DE" w:rsidP="009769DE">
      <w:pPr>
        <w:ind w:left="219" w:right="567" w:firstLine="227"/>
      </w:pPr>
      <w:proofErr w:type="spellStart"/>
      <w:r>
        <w:rPr>
          <w:b/>
          <w:bCs/>
          <w:sz w:val="28"/>
          <w:szCs w:val="28"/>
        </w:rPr>
        <w:t>Альтернативні</w:t>
      </w:r>
      <w:proofErr w:type="spellEnd"/>
      <w:r>
        <w:rPr>
          <w:b/>
          <w:bCs/>
          <w:sz w:val="28"/>
          <w:szCs w:val="28"/>
        </w:rPr>
        <w:t xml:space="preserve"> потоки</w:t>
      </w:r>
    </w:p>
    <w:p w14:paraId="38630B88" w14:textId="77777777" w:rsidR="009769DE" w:rsidRDefault="009769DE" w:rsidP="009769DE">
      <w:pPr>
        <w:ind w:left="219" w:right="567" w:firstLine="227"/>
        <w:rPr>
          <w:b/>
          <w:bCs/>
          <w:sz w:val="28"/>
          <w:szCs w:val="28"/>
        </w:rPr>
      </w:pPr>
    </w:p>
    <w:p w14:paraId="4ABE28DD" w14:textId="77777777" w:rsidR="009769DE" w:rsidRDefault="009769DE" w:rsidP="009769DE">
      <w:pPr>
        <w:numPr>
          <w:ilvl w:val="0"/>
          <w:numId w:val="21"/>
        </w:numPr>
        <w:ind w:left="219" w:right="567" w:firstLine="227"/>
      </w:pPr>
      <w:proofErr w:type="spellStart"/>
      <w:r>
        <w:rPr>
          <w:bCs/>
          <w:sz w:val="28"/>
          <w:szCs w:val="28"/>
        </w:rPr>
        <w:t>Відсутні</w:t>
      </w:r>
      <w:proofErr w:type="spellEnd"/>
    </w:p>
    <w:p w14:paraId="7C32728F" w14:textId="77777777" w:rsidR="009769DE" w:rsidRDefault="009769DE" w:rsidP="009769DE">
      <w:pPr>
        <w:ind w:left="939" w:right="567"/>
        <w:rPr>
          <w:bCs/>
          <w:sz w:val="28"/>
          <w:szCs w:val="28"/>
        </w:rPr>
      </w:pPr>
    </w:p>
    <w:p w14:paraId="3661D4B5" w14:textId="77777777" w:rsidR="009769DE" w:rsidRDefault="009769DE" w:rsidP="009769DE">
      <w:pPr>
        <w:ind w:left="219" w:right="567" w:firstLine="227"/>
      </w:pPr>
      <w:proofErr w:type="spellStart"/>
      <w:r>
        <w:rPr>
          <w:b/>
          <w:bCs/>
          <w:sz w:val="28"/>
          <w:szCs w:val="28"/>
        </w:rPr>
        <w:t>Спеціальні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вимоги</w:t>
      </w:r>
      <w:proofErr w:type="spellEnd"/>
    </w:p>
    <w:p w14:paraId="6229E7DD" w14:textId="77777777" w:rsidR="009769DE" w:rsidRDefault="009769DE" w:rsidP="009769DE">
      <w:pPr>
        <w:ind w:left="219" w:right="567" w:firstLine="227"/>
        <w:rPr>
          <w:b/>
          <w:bCs/>
          <w:sz w:val="28"/>
          <w:szCs w:val="28"/>
        </w:rPr>
      </w:pPr>
    </w:p>
    <w:p w14:paraId="29A9ECED" w14:textId="4921F80E" w:rsidR="009769DE" w:rsidRPr="009769DE" w:rsidRDefault="009769DE" w:rsidP="009769DE">
      <w:pPr>
        <w:numPr>
          <w:ilvl w:val="0"/>
          <w:numId w:val="22"/>
        </w:numPr>
        <w:ind w:left="219" w:right="567" w:firstLine="227"/>
      </w:pPr>
      <w:proofErr w:type="spellStart"/>
      <w:r>
        <w:rPr>
          <w:bCs/>
          <w:sz w:val="28"/>
          <w:szCs w:val="28"/>
        </w:rPr>
        <w:t>Виконання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операції</w:t>
      </w:r>
      <w:proofErr w:type="spellEnd"/>
      <w:r>
        <w:rPr>
          <w:bCs/>
          <w:sz w:val="28"/>
          <w:szCs w:val="28"/>
        </w:rPr>
        <w:t xml:space="preserve"> повинно </w:t>
      </w:r>
      <w:r>
        <w:rPr>
          <w:bCs/>
          <w:sz w:val="28"/>
          <w:szCs w:val="28"/>
          <w:lang w:val="uk-UA"/>
        </w:rPr>
        <w:t>бути своєчасним та відповідати усім стандартам якості</w:t>
      </w:r>
    </w:p>
    <w:p w14:paraId="76F314D7" w14:textId="77777777" w:rsidR="009769DE" w:rsidRDefault="009769DE" w:rsidP="009769DE">
      <w:pPr>
        <w:ind w:left="219" w:right="567" w:firstLine="227"/>
        <w:rPr>
          <w:b/>
          <w:bCs/>
          <w:sz w:val="28"/>
          <w:szCs w:val="28"/>
        </w:rPr>
      </w:pPr>
    </w:p>
    <w:p w14:paraId="667366A7" w14:textId="77777777" w:rsidR="009769DE" w:rsidRDefault="009769DE" w:rsidP="009769DE">
      <w:pPr>
        <w:ind w:left="219" w:right="567" w:firstLine="227"/>
      </w:pPr>
      <w:proofErr w:type="spellStart"/>
      <w:r>
        <w:rPr>
          <w:b/>
          <w:bCs/>
          <w:sz w:val="28"/>
          <w:szCs w:val="28"/>
        </w:rPr>
        <w:t>Передумови</w:t>
      </w:r>
      <w:proofErr w:type="spellEnd"/>
    </w:p>
    <w:p w14:paraId="7435F9E5" w14:textId="77777777" w:rsidR="009769DE" w:rsidRDefault="009769DE" w:rsidP="009769DE">
      <w:pPr>
        <w:ind w:left="219" w:right="567" w:firstLine="227"/>
        <w:rPr>
          <w:b/>
          <w:bCs/>
          <w:sz w:val="28"/>
          <w:szCs w:val="28"/>
        </w:rPr>
      </w:pPr>
    </w:p>
    <w:p w14:paraId="55C0AF3D" w14:textId="3B6CAA02" w:rsidR="009769DE" w:rsidRDefault="009769DE" w:rsidP="009769DE">
      <w:pPr>
        <w:pStyle w:val="a4"/>
        <w:numPr>
          <w:ilvl w:val="0"/>
          <w:numId w:val="23"/>
        </w:numPr>
        <w:ind w:left="227" w:right="567" w:firstLine="493"/>
      </w:pPr>
      <w:r>
        <w:rPr>
          <w:sz w:val="28"/>
          <w:szCs w:val="28"/>
        </w:rPr>
        <w:t xml:space="preserve">Перед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починається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прецедент, </w:t>
      </w:r>
      <w:r>
        <w:rPr>
          <w:sz w:val="28"/>
          <w:szCs w:val="28"/>
          <w:lang w:val="uk-UA"/>
        </w:rPr>
        <w:t>медсестра повинна отримати вказівку від Лікуючого лікаря</w:t>
      </w:r>
    </w:p>
    <w:p w14:paraId="5C0FAA79" w14:textId="77777777" w:rsidR="009769DE" w:rsidRDefault="009769DE" w:rsidP="009769DE">
      <w:pPr>
        <w:ind w:left="219" w:right="567"/>
        <w:rPr>
          <w:b/>
          <w:bCs/>
          <w:sz w:val="28"/>
          <w:szCs w:val="28"/>
        </w:rPr>
      </w:pPr>
    </w:p>
    <w:p w14:paraId="409F08B3" w14:textId="6448605A" w:rsidR="009769DE" w:rsidRPr="009769DE" w:rsidRDefault="009769DE" w:rsidP="009769DE">
      <w:pPr>
        <w:ind w:left="219" w:right="567" w:firstLine="227"/>
      </w:pPr>
      <w:proofErr w:type="spellStart"/>
      <w:r>
        <w:rPr>
          <w:b/>
          <w:bCs/>
          <w:sz w:val="28"/>
          <w:szCs w:val="28"/>
        </w:rPr>
        <w:t>Постумови</w:t>
      </w:r>
      <w:proofErr w:type="spellEnd"/>
    </w:p>
    <w:p w14:paraId="79FEB927" w14:textId="5B43546B" w:rsidR="009769DE" w:rsidRPr="009769DE" w:rsidRDefault="009769DE" w:rsidP="009769DE">
      <w:pPr>
        <w:pStyle w:val="a4"/>
        <w:numPr>
          <w:ilvl w:val="0"/>
          <w:numId w:val="24"/>
        </w:numPr>
        <w:ind w:left="227" w:right="567" w:firstLine="493"/>
        <w:jc w:val="both"/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успішному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закінченні</w:t>
      </w:r>
      <w:proofErr w:type="spellEnd"/>
      <w:r>
        <w:rPr>
          <w:sz w:val="28"/>
          <w:szCs w:val="28"/>
        </w:rPr>
        <w:t xml:space="preserve"> прецеденту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повертає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інформацію про </w:t>
      </w:r>
      <w:r>
        <w:rPr>
          <w:sz w:val="28"/>
          <w:szCs w:val="28"/>
          <w:lang w:val="uk-UA"/>
        </w:rPr>
        <w:t>виконану роботу.</w:t>
      </w:r>
    </w:p>
    <w:p w14:paraId="1BB765EA" w14:textId="12D08343" w:rsidR="009769DE" w:rsidRPr="009769DE" w:rsidRDefault="009769DE" w:rsidP="009769DE">
      <w:pPr>
        <w:ind w:left="219" w:right="567" w:firstLine="227"/>
      </w:pPr>
      <w:r>
        <w:rPr>
          <w:b/>
          <w:bCs/>
          <w:sz w:val="28"/>
          <w:szCs w:val="28"/>
        </w:rPr>
        <w:t xml:space="preserve">Точки </w:t>
      </w:r>
      <w:proofErr w:type="spellStart"/>
      <w:r>
        <w:rPr>
          <w:b/>
          <w:bCs/>
          <w:sz w:val="28"/>
          <w:szCs w:val="28"/>
        </w:rPr>
        <w:t>розширення</w:t>
      </w:r>
      <w:proofErr w:type="spellEnd"/>
    </w:p>
    <w:p w14:paraId="65CD7C00" w14:textId="0ED53BEA" w:rsidR="009769DE" w:rsidRDefault="009769DE" w:rsidP="009769DE">
      <w:pPr>
        <w:numPr>
          <w:ilvl w:val="0"/>
          <w:numId w:val="25"/>
        </w:numPr>
        <w:ind w:left="219" w:right="567" w:firstLine="227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Відсутні</w:t>
      </w:r>
      <w:proofErr w:type="spellEnd"/>
      <w:r>
        <w:rPr>
          <w:bCs/>
          <w:sz w:val="28"/>
          <w:szCs w:val="28"/>
        </w:rPr>
        <w:t xml:space="preserve"> </w:t>
      </w:r>
    </w:p>
    <w:p w14:paraId="7452729D" w14:textId="00246CD0" w:rsidR="009769DE" w:rsidRDefault="009769DE" w:rsidP="009769DE">
      <w:pPr>
        <w:suppressAutoHyphens w:val="0"/>
        <w:spacing w:after="160" w:line="259" w:lineRule="auto"/>
      </w:pPr>
      <w:r>
        <w:rPr>
          <w:bCs/>
          <w:sz w:val="28"/>
          <w:szCs w:val="28"/>
        </w:rPr>
        <w:br w:type="page"/>
      </w:r>
    </w:p>
    <w:p w14:paraId="29D0C3C2" w14:textId="77777777" w:rsidR="00EC76A8" w:rsidRDefault="00EC76A8" w:rsidP="00EC76A8">
      <w:pPr>
        <w:spacing w:before="67"/>
        <w:ind w:left="1608" w:right="1957"/>
        <w:jc w:val="center"/>
      </w:pPr>
      <w:proofErr w:type="spellStart"/>
      <w:r>
        <w:rPr>
          <w:sz w:val="28"/>
        </w:rPr>
        <w:lastRenderedPageBreak/>
        <w:t>Лабораторна</w:t>
      </w:r>
      <w:proofErr w:type="spellEnd"/>
      <w:r>
        <w:rPr>
          <w:sz w:val="28"/>
        </w:rPr>
        <w:t xml:space="preserve"> робота </w:t>
      </w:r>
      <w:r>
        <w:rPr>
          <w:b/>
          <w:sz w:val="28"/>
        </w:rPr>
        <w:t>№5</w:t>
      </w:r>
    </w:p>
    <w:p w14:paraId="48F2BCDF" w14:textId="77777777" w:rsidR="00EC76A8" w:rsidRDefault="00EC76A8" w:rsidP="00EC76A8">
      <w:pPr>
        <w:ind w:left="1609" w:right="1957"/>
        <w:jc w:val="center"/>
      </w:pPr>
      <w:proofErr w:type="spellStart"/>
      <w:r>
        <w:rPr>
          <w:b/>
          <w:sz w:val="28"/>
        </w:rPr>
        <w:t>Аналіз</w:t>
      </w:r>
      <w:proofErr w:type="spellEnd"/>
      <w:r>
        <w:rPr>
          <w:b/>
          <w:sz w:val="28"/>
        </w:rPr>
        <w:t xml:space="preserve"> і </w:t>
      </w:r>
      <w:proofErr w:type="spellStart"/>
      <w:r>
        <w:rPr>
          <w:b/>
          <w:sz w:val="28"/>
        </w:rPr>
        <w:t>специфікація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спеціальних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вимог</w:t>
      </w:r>
      <w:proofErr w:type="spellEnd"/>
    </w:p>
    <w:p w14:paraId="23449739" w14:textId="77777777" w:rsidR="00EC76A8" w:rsidRDefault="00EC76A8" w:rsidP="00EC76A8">
      <w:pPr>
        <w:spacing w:before="87"/>
        <w:ind w:left="219" w:firstLine="489"/>
        <w:jc w:val="both"/>
      </w:pPr>
      <w:r>
        <w:rPr>
          <w:b/>
          <w:sz w:val="28"/>
          <w:u w:val="single"/>
        </w:rPr>
        <w:t xml:space="preserve">Мета </w:t>
      </w:r>
      <w:proofErr w:type="spellStart"/>
      <w:r>
        <w:rPr>
          <w:b/>
          <w:sz w:val="28"/>
          <w:u w:val="single"/>
        </w:rPr>
        <w:t>роботи</w:t>
      </w:r>
      <w:proofErr w:type="spellEnd"/>
      <w:r>
        <w:rPr>
          <w:b/>
          <w:sz w:val="28"/>
          <w:u w:val="single"/>
        </w:rPr>
        <w:t>:</w:t>
      </w:r>
      <w:r>
        <w:rPr>
          <w:sz w:val="28"/>
        </w:rPr>
        <w:t xml:space="preserve">  </w:t>
      </w:r>
      <w:proofErr w:type="spellStart"/>
      <w:r>
        <w:rPr>
          <w:sz w:val="28"/>
        </w:rPr>
        <w:t>специфікування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нефункціональних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, а </w:t>
      </w:r>
      <w:proofErr w:type="spellStart"/>
      <w:r>
        <w:rPr>
          <w:sz w:val="28"/>
        </w:rPr>
        <w:t>також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функціональних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опис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яких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формі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прецедентів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виконати</w:t>
      </w:r>
      <w:proofErr w:type="spellEnd"/>
      <w:r>
        <w:rPr>
          <w:sz w:val="28"/>
        </w:rPr>
        <w:t xml:space="preserve"> складно,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недоцільно</w:t>
      </w:r>
      <w:proofErr w:type="spellEnd"/>
      <w:r>
        <w:rPr>
          <w:sz w:val="28"/>
        </w:rPr>
        <w:t>.</w:t>
      </w:r>
    </w:p>
    <w:p w14:paraId="196A21E1" w14:textId="77777777" w:rsidR="00EC76A8" w:rsidRDefault="00EC76A8" w:rsidP="00EC76A8">
      <w:pPr>
        <w:ind w:left="219"/>
      </w:pPr>
      <w:proofErr w:type="spellStart"/>
      <w:r>
        <w:rPr>
          <w:b/>
          <w:sz w:val="28"/>
          <w:u w:val="single"/>
        </w:rPr>
        <w:t>Теоретичні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основи</w:t>
      </w:r>
      <w:proofErr w:type="spellEnd"/>
      <w:r>
        <w:rPr>
          <w:b/>
          <w:sz w:val="28"/>
          <w:u w:val="single"/>
        </w:rPr>
        <w:t>.</w:t>
      </w:r>
    </w:p>
    <w:p w14:paraId="17A262BF" w14:textId="77777777" w:rsidR="00EC76A8" w:rsidRDefault="00EC76A8" w:rsidP="00EC76A8">
      <w:pPr>
        <w:ind w:left="219" w:right="566" w:firstLine="501"/>
        <w:jc w:val="both"/>
      </w:pPr>
      <w:proofErr w:type="spellStart"/>
      <w:r>
        <w:rPr>
          <w:sz w:val="28"/>
        </w:rPr>
        <w:t>Функціональні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регламентують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функціонування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поведінку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behavioral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requirements</w:t>
      </w:r>
      <w:proofErr w:type="spellEnd"/>
      <w:r>
        <w:rPr>
          <w:sz w:val="28"/>
        </w:rPr>
        <w:t xml:space="preserve">). </w:t>
      </w:r>
      <w:proofErr w:type="spellStart"/>
      <w:r>
        <w:rPr>
          <w:sz w:val="28"/>
        </w:rPr>
        <w:t>Функціональні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відповідають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питання</w:t>
      </w:r>
      <w:proofErr w:type="spellEnd"/>
      <w:r>
        <w:rPr>
          <w:sz w:val="28"/>
        </w:rPr>
        <w:t xml:space="preserve"> "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повинна </w:t>
      </w:r>
      <w:proofErr w:type="spellStart"/>
      <w:r>
        <w:rPr>
          <w:sz w:val="28"/>
        </w:rPr>
        <w:t>робити</w:t>
      </w:r>
      <w:proofErr w:type="spellEnd"/>
      <w:r>
        <w:rPr>
          <w:sz w:val="28"/>
        </w:rPr>
        <w:t xml:space="preserve"> система" в тих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інших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ситуаціях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Функціональні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визначають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основний</w:t>
      </w:r>
      <w:proofErr w:type="spellEnd"/>
      <w:r>
        <w:rPr>
          <w:sz w:val="28"/>
        </w:rPr>
        <w:t xml:space="preserve"> "фронт </w:t>
      </w:r>
      <w:proofErr w:type="spellStart"/>
      <w:r>
        <w:rPr>
          <w:sz w:val="28"/>
        </w:rPr>
        <w:t>робіт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Розробника</w:t>
      </w:r>
      <w:proofErr w:type="spellEnd"/>
      <w:r>
        <w:rPr>
          <w:sz w:val="28"/>
        </w:rPr>
        <w:t xml:space="preserve">, і </w:t>
      </w:r>
      <w:proofErr w:type="spellStart"/>
      <w:r>
        <w:rPr>
          <w:sz w:val="28"/>
        </w:rPr>
        <w:t>встановлюють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цілі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завдання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сервіси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надаються</w:t>
      </w:r>
      <w:proofErr w:type="spellEnd"/>
      <w:r>
        <w:rPr>
          <w:sz w:val="28"/>
        </w:rPr>
        <w:t xml:space="preserve"> системою </w:t>
      </w:r>
      <w:proofErr w:type="spellStart"/>
      <w:r>
        <w:rPr>
          <w:sz w:val="28"/>
        </w:rPr>
        <w:t>Замовникові</w:t>
      </w:r>
      <w:proofErr w:type="spellEnd"/>
      <w:r>
        <w:rPr>
          <w:sz w:val="28"/>
        </w:rPr>
        <w:t>.</w:t>
      </w:r>
    </w:p>
    <w:p w14:paraId="4BB30118" w14:textId="77777777" w:rsidR="00EC76A8" w:rsidRDefault="00EC76A8" w:rsidP="00EC76A8">
      <w:pPr>
        <w:pStyle w:val="a4"/>
        <w:spacing w:before="2" w:after="0"/>
        <w:rPr>
          <w:sz w:val="28"/>
        </w:rPr>
      </w:pPr>
    </w:p>
    <w:p w14:paraId="2D3DC90A" w14:textId="77777777" w:rsidR="00EC76A8" w:rsidRDefault="00EC76A8" w:rsidP="00EC76A8">
      <w:pPr>
        <w:spacing w:before="1"/>
        <w:ind w:left="219" w:right="565" w:firstLine="501"/>
        <w:jc w:val="both"/>
      </w:pPr>
      <w:proofErr w:type="spellStart"/>
      <w:r>
        <w:rPr>
          <w:sz w:val="28"/>
        </w:rPr>
        <w:t>Нефункціональні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відповідно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регламентують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внутрішні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зовнішні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умови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атрибути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функціонування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К.Вігерс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виділяє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наступні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основні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нефункціональних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>:</w:t>
      </w:r>
    </w:p>
    <w:p w14:paraId="36565DE0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line="340" w:lineRule="exact"/>
      </w:pPr>
      <w:proofErr w:type="spellStart"/>
      <w:r>
        <w:rPr>
          <w:sz w:val="28"/>
        </w:rPr>
        <w:t>Зовнішні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інтерфейси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External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Interfaces</w:t>
      </w:r>
      <w:proofErr w:type="spellEnd"/>
      <w:r>
        <w:rPr>
          <w:sz w:val="28"/>
        </w:rPr>
        <w:t>),</w:t>
      </w:r>
    </w:p>
    <w:p w14:paraId="2A5C1AAA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line="342" w:lineRule="exact"/>
      </w:pPr>
      <w:proofErr w:type="spellStart"/>
      <w:r>
        <w:rPr>
          <w:sz w:val="28"/>
        </w:rPr>
        <w:t>Атрибути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якості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Quality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Attributes</w:t>
      </w:r>
      <w:proofErr w:type="spellEnd"/>
      <w:r>
        <w:rPr>
          <w:sz w:val="28"/>
        </w:rPr>
        <w:t>)</w:t>
      </w:r>
    </w:p>
    <w:p w14:paraId="2A77BFC1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line="342" w:lineRule="exact"/>
      </w:pPr>
      <w:proofErr w:type="spellStart"/>
      <w:r>
        <w:rPr>
          <w:sz w:val="28"/>
        </w:rPr>
        <w:t>Обмеження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Constraints</w:t>
      </w:r>
      <w:proofErr w:type="spellEnd"/>
      <w:r>
        <w:rPr>
          <w:sz w:val="28"/>
        </w:rPr>
        <w:t>).</w:t>
      </w:r>
    </w:p>
    <w:p w14:paraId="4F041A57" w14:textId="77777777" w:rsidR="00EC76A8" w:rsidRDefault="00EC76A8" w:rsidP="00EC76A8">
      <w:pPr>
        <w:pStyle w:val="a4"/>
        <w:spacing w:before="10" w:after="0"/>
        <w:rPr>
          <w:sz w:val="27"/>
        </w:rPr>
      </w:pPr>
    </w:p>
    <w:p w14:paraId="6B736387" w14:textId="77777777" w:rsidR="00EC76A8" w:rsidRDefault="00EC76A8" w:rsidP="00EC76A8">
      <w:pPr>
        <w:ind w:left="219" w:right="566" w:firstLine="501"/>
        <w:jc w:val="both"/>
      </w:pPr>
      <w:proofErr w:type="spellStart"/>
      <w:r>
        <w:rPr>
          <w:sz w:val="28"/>
        </w:rPr>
        <w:t>Серед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зовнішніх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інтерфейсів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більшості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сучасних</w:t>
      </w:r>
      <w:proofErr w:type="spellEnd"/>
      <w:r>
        <w:rPr>
          <w:sz w:val="28"/>
        </w:rPr>
        <w:t xml:space="preserve"> АІС </w:t>
      </w:r>
      <w:proofErr w:type="spellStart"/>
      <w:r>
        <w:rPr>
          <w:sz w:val="28"/>
        </w:rPr>
        <w:t>найбільш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важливим</w:t>
      </w:r>
      <w:proofErr w:type="spellEnd"/>
      <w:r>
        <w:rPr>
          <w:sz w:val="28"/>
        </w:rPr>
        <w:t xml:space="preserve"> є </w:t>
      </w:r>
      <w:proofErr w:type="spellStart"/>
      <w:r>
        <w:rPr>
          <w:sz w:val="28"/>
        </w:rPr>
        <w:t>інтерфейс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користувача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Interface</w:t>
      </w:r>
      <w:proofErr w:type="spellEnd"/>
      <w:r>
        <w:rPr>
          <w:sz w:val="28"/>
        </w:rPr>
        <w:t xml:space="preserve">, UI). </w:t>
      </w:r>
      <w:proofErr w:type="spellStart"/>
      <w:r>
        <w:rPr>
          <w:sz w:val="28"/>
        </w:rPr>
        <w:t>Крім</w:t>
      </w:r>
      <w:proofErr w:type="spellEnd"/>
      <w:r>
        <w:rPr>
          <w:sz w:val="28"/>
        </w:rPr>
        <w:t xml:space="preserve"> того, </w:t>
      </w:r>
      <w:proofErr w:type="spellStart"/>
      <w:r>
        <w:rPr>
          <w:sz w:val="28"/>
        </w:rPr>
        <w:t>виділяються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інтерфейси</w:t>
      </w:r>
      <w:proofErr w:type="spellEnd"/>
      <w:r>
        <w:rPr>
          <w:sz w:val="28"/>
        </w:rPr>
        <w:t xml:space="preserve"> </w:t>
      </w:r>
      <w:proofErr w:type="spellStart"/>
      <w:r>
        <w:rPr>
          <w:spacing w:val="-3"/>
          <w:sz w:val="28"/>
        </w:rPr>
        <w:t>із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зовнішніми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пристроями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апаратні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інтерфейси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програмні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інтерфейси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інтерфейси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передачі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інформації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комунікаційні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інтерфейси</w:t>
      </w:r>
      <w:proofErr w:type="spellEnd"/>
      <w:r>
        <w:rPr>
          <w:sz w:val="28"/>
        </w:rPr>
        <w:t>).</w:t>
      </w:r>
    </w:p>
    <w:p w14:paraId="44BE2FC6" w14:textId="77777777" w:rsidR="00EC76A8" w:rsidRDefault="00EC76A8" w:rsidP="00EC76A8">
      <w:pPr>
        <w:pStyle w:val="a4"/>
        <w:spacing w:before="9" w:after="0"/>
        <w:rPr>
          <w:sz w:val="27"/>
        </w:rPr>
      </w:pPr>
    </w:p>
    <w:p w14:paraId="4F3B90FA" w14:textId="77777777" w:rsidR="00EC76A8" w:rsidRDefault="00EC76A8" w:rsidP="00EC76A8">
      <w:pPr>
        <w:spacing w:line="321" w:lineRule="exact"/>
        <w:ind w:left="579" w:firstLine="141"/>
      </w:pPr>
      <w:proofErr w:type="spellStart"/>
      <w:r>
        <w:rPr>
          <w:sz w:val="28"/>
        </w:rPr>
        <w:t>Основні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атрибути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якості</w:t>
      </w:r>
      <w:proofErr w:type="spellEnd"/>
      <w:r>
        <w:rPr>
          <w:sz w:val="28"/>
        </w:rPr>
        <w:t xml:space="preserve"> :</w:t>
      </w:r>
    </w:p>
    <w:p w14:paraId="3B359CB0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line="342" w:lineRule="exact"/>
      </w:pPr>
      <w:proofErr w:type="spellStart"/>
      <w:r>
        <w:rPr>
          <w:sz w:val="28"/>
        </w:rPr>
        <w:t>Застосовність</w:t>
      </w:r>
      <w:proofErr w:type="spellEnd"/>
      <w:r>
        <w:rPr>
          <w:sz w:val="28"/>
        </w:rPr>
        <w:t>,</w:t>
      </w:r>
    </w:p>
    <w:p w14:paraId="12C8EBEC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before="3" w:line="342" w:lineRule="exact"/>
      </w:pPr>
      <w:proofErr w:type="spellStart"/>
      <w:r>
        <w:rPr>
          <w:sz w:val="28"/>
        </w:rPr>
        <w:t>Надійність</w:t>
      </w:r>
      <w:proofErr w:type="spellEnd"/>
      <w:r>
        <w:rPr>
          <w:sz w:val="28"/>
        </w:rPr>
        <w:t>,</w:t>
      </w:r>
    </w:p>
    <w:p w14:paraId="410F8A5C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line="341" w:lineRule="exact"/>
      </w:pPr>
      <w:proofErr w:type="spellStart"/>
      <w:r>
        <w:rPr>
          <w:sz w:val="28"/>
        </w:rPr>
        <w:t>Продуктивність</w:t>
      </w:r>
      <w:proofErr w:type="spellEnd"/>
      <w:r>
        <w:rPr>
          <w:sz w:val="28"/>
        </w:rPr>
        <w:t>,</w:t>
      </w:r>
    </w:p>
    <w:p w14:paraId="0C3BCC28" w14:textId="77777777" w:rsidR="00EC76A8" w:rsidRDefault="00EC76A8" w:rsidP="00EC76A8">
      <w:pPr>
        <w:pStyle w:val="2"/>
        <w:numPr>
          <w:ilvl w:val="0"/>
          <w:numId w:val="12"/>
        </w:numPr>
        <w:tabs>
          <w:tab w:val="left" w:pos="2803"/>
        </w:tabs>
        <w:spacing w:line="342" w:lineRule="exact"/>
      </w:pPr>
      <w:proofErr w:type="spellStart"/>
      <w:r>
        <w:rPr>
          <w:sz w:val="28"/>
        </w:rPr>
        <w:t>Експлуатаційна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придатність</w:t>
      </w:r>
      <w:proofErr w:type="spellEnd"/>
      <w:r>
        <w:rPr>
          <w:sz w:val="28"/>
        </w:rPr>
        <w:t>.</w:t>
      </w:r>
    </w:p>
    <w:p w14:paraId="6D13E11C" w14:textId="77777777" w:rsidR="00EC76A8" w:rsidRDefault="00EC76A8" w:rsidP="00EC76A8">
      <w:pPr>
        <w:pStyle w:val="a4"/>
        <w:spacing w:before="3" w:after="0"/>
        <w:rPr>
          <w:sz w:val="28"/>
        </w:rPr>
      </w:pPr>
    </w:p>
    <w:p w14:paraId="2EAFF36C" w14:textId="77777777" w:rsidR="00EC76A8" w:rsidRDefault="00EC76A8" w:rsidP="00EC76A8">
      <w:pPr>
        <w:ind w:left="219" w:right="567" w:firstLine="501"/>
        <w:jc w:val="both"/>
      </w:pPr>
      <w:proofErr w:type="spellStart"/>
      <w:r>
        <w:rPr>
          <w:sz w:val="28"/>
        </w:rPr>
        <w:t>Обмеження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формулювання</w:t>
      </w:r>
      <w:proofErr w:type="spellEnd"/>
      <w:r>
        <w:rPr>
          <w:sz w:val="28"/>
        </w:rPr>
        <w:t xml:space="preserve"> умов,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модифікують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набори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звужуючи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вибір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можливих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рішень</w:t>
      </w:r>
      <w:proofErr w:type="spellEnd"/>
      <w:r>
        <w:rPr>
          <w:sz w:val="28"/>
        </w:rPr>
        <w:t xml:space="preserve">  по 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реалізації</w:t>
      </w:r>
      <w:proofErr w:type="spellEnd"/>
      <w:r>
        <w:rPr>
          <w:sz w:val="28"/>
        </w:rPr>
        <w:t xml:space="preserve">.  </w:t>
      </w:r>
      <w:proofErr w:type="spellStart"/>
      <w:r>
        <w:rPr>
          <w:sz w:val="28"/>
        </w:rPr>
        <w:t>Вибір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платформи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реалізації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розгортання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протоколи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сервери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додатків</w:t>
      </w:r>
      <w:proofErr w:type="spellEnd"/>
      <w:r>
        <w:rPr>
          <w:sz w:val="28"/>
        </w:rPr>
        <w:t xml:space="preserve">,  баз 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, у свою </w:t>
      </w:r>
      <w:proofErr w:type="spellStart"/>
      <w:r>
        <w:rPr>
          <w:sz w:val="28"/>
        </w:rPr>
        <w:t>чергу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можуть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відноситися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наприклад</w:t>
      </w:r>
      <w:proofErr w:type="spellEnd"/>
      <w:r>
        <w:rPr>
          <w:sz w:val="28"/>
        </w:rPr>
        <w:t xml:space="preserve">, до </w:t>
      </w:r>
      <w:proofErr w:type="spellStart"/>
      <w:r>
        <w:rPr>
          <w:sz w:val="28"/>
        </w:rPr>
        <w:t>зовнішніх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інтерфейсів</w:t>
      </w:r>
      <w:proofErr w:type="spellEnd"/>
      <w:r>
        <w:rPr>
          <w:sz w:val="28"/>
        </w:rPr>
        <w:t>.</w:t>
      </w:r>
    </w:p>
    <w:p w14:paraId="2F1A40A4" w14:textId="77777777" w:rsidR="00EC76A8" w:rsidRDefault="00EC76A8" w:rsidP="00EC76A8">
      <w:pPr>
        <w:spacing w:before="87"/>
        <w:ind w:left="219" w:firstLine="489"/>
        <w:jc w:val="center"/>
        <w:rPr>
          <w:b/>
          <w:sz w:val="28"/>
          <w:szCs w:val="28"/>
        </w:rPr>
      </w:pPr>
    </w:p>
    <w:p w14:paraId="1D2E9538" w14:textId="77777777" w:rsidR="00EC76A8" w:rsidRDefault="00EC76A8" w:rsidP="00EC76A8">
      <w:pPr>
        <w:spacing w:before="87"/>
        <w:ind w:left="219" w:firstLine="489"/>
        <w:jc w:val="center"/>
        <w:rPr>
          <w:b/>
          <w:sz w:val="28"/>
          <w:szCs w:val="28"/>
        </w:rPr>
      </w:pPr>
    </w:p>
    <w:p w14:paraId="1F1F3D51" w14:textId="77777777" w:rsidR="00EC76A8" w:rsidRDefault="00EC76A8" w:rsidP="00EC76A8">
      <w:pPr>
        <w:spacing w:before="87"/>
        <w:ind w:left="219" w:firstLine="489"/>
        <w:jc w:val="center"/>
        <w:rPr>
          <w:b/>
          <w:sz w:val="28"/>
          <w:szCs w:val="28"/>
        </w:rPr>
      </w:pPr>
    </w:p>
    <w:p w14:paraId="0C801A34" w14:textId="77777777" w:rsidR="00EC76A8" w:rsidRDefault="00EC76A8" w:rsidP="00EC76A8">
      <w:pPr>
        <w:spacing w:before="87"/>
        <w:ind w:left="219" w:firstLine="489"/>
        <w:jc w:val="center"/>
        <w:rPr>
          <w:b/>
          <w:sz w:val="28"/>
          <w:szCs w:val="28"/>
        </w:rPr>
      </w:pPr>
    </w:p>
    <w:p w14:paraId="297A0533" w14:textId="77777777" w:rsidR="00EC76A8" w:rsidRDefault="00EC76A8" w:rsidP="00EC76A8">
      <w:pPr>
        <w:spacing w:before="87"/>
        <w:ind w:left="219" w:firstLine="489"/>
        <w:jc w:val="center"/>
        <w:rPr>
          <w:b/>
          <w:sz w:val="28"/>
          <w:szCs w:val="28"/>
        </w:rPr>
      </w:pPr>
    </w:p>
    <w:p w14:paraId="492633DE" w14:textId="77777777" w:rsidR="00EC76A8" w:rsidRDefault="00EC76A8" w:rsidP="00EC76A8">
      <w:pPr>
        <w:spacing w:before="87"/>
        <w:ind w:left="219" w:firstLine="489"/>
        <w:jc w:val="center"/>
      </w:pPr>
      <w:proofErr w:type="spellStart"/>
      <w:r>
        <w:rPr>
          <w:b/>
          <w:sz w:val="28"/>
          <w:szCs w:val="28"/>
        </w:rPr>
        <w:lastRenderedPageBreak/>
        <w:t>Опис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ключових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прецедентів</w:t>
      </w:r>
      <w:proofErr w:type="spellEnd"/>
    </w:p>
    <w:p w14:paraId="59A0AA48" w14:textId="77777777" w:rsidR="00EC76A8" w:rsidRDefault="00EC76A8" w:rsidP="00EC76A8">
      <w:pPr>
        <w:pStyle w:val="a4"/>
        <w:ind w:left="227" w:right="567" w:firstLine="481"/>
        <w:jc w:val="both"/>
      </w:pPr>
      <w:r>
        <w:rPr>
          <w:b/>
          <w:sz w:val="28"/>
          <w:szCs w:val="28"/>
          <w:u w:val="single"/>
        </w:rPr>
        <w:t>Мета:</w:t>
      </w:r>
      <w:r>
        <w:rPr>
          <w:sz w:val="28"/>
          <w:szCs w:val="28"/>
        </w:rPr>
        <w:t xml:space="preserve">  мета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документа - в тому,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розроблюваної</w:t>
      </w:r>
      <w:proofErr w:type="spellEnd"/>
      <w:r>
        <w:rPr>
          <w:sz w:val="28"/>
          <w:szCs w:val="28"/>
        </w:rPr>
        <w:t xml:space="preserve"> АІС. </w:t>
      </w:r>
      <w:proofErr w:type="spellStart"/>
      <w:r>
        <w:rPr>
          <w:sz w:val="28"/>
          <w:szCs w:val="28"/>
        </w:rPr>
        <w:t>Розглядаються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формі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прецедентів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важкий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недоцільний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Описуються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нефункціональні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ставляться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цілому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>.</w:t>
      </w:r>
    </w:p>
    <w:p w14:paraId="03B175CF" w14:textId="77777777" w:rsidR="00EC76A8" w:rsidRDefault="00EC76A8" w:rsidP="00EC76A8">
      <w:pPr>
        <w:pStyle w:val="a4"/>
        <w:ind w:left="227" w:right="567"/>
        <w:rPr>
          <w:sz w:val="28"/>
          <w:szCs w:val="28"/>
        </w:rPr>
      </w:pPr>
    </w:p>
    <w:p w14:paraId="4A013E05" w14:textId="77777777" w:rsidR="00EC76A8" w:rsidRDefault="00EC76A8" w:rsidP="00EC76A8">
      <w:pPr>
        <w:pStyle w:val="41"/>
        <w:ind w:left="227" w:right="567"/>
      </w:pPr>
      <w:proofErr w:type="spellStart"/>
      <w:r>
        <w:rPr>
          <w:sz w:val="28"/>
          <w:szCs w:val="28"/>
        </w:rPr>
        <w:t>Посилання</w:t>
      </w:r>
      <w:proofErr w:type="spellEnd"/>
    </w:p>
    <w:p w14:paraId="2CB52C05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3D668C5D" w14:textId="77777777" w:rsidR="00EC76A8" w:rsidRDefault="00EC76A8" w:rsidP="00EC76A8">
      <w:pPr>
        <w:pStyle w:val="a4"/>
        <w:ind w:left="227" w:right="567"/>
      </w:pPr>
      <w:proofErr w:type="spellStart"/>
      <w:r>
        <w:rPr>
          <w:sz w:val="28"/>
          <w:szCs w:val="28"/>
        </w:rPr>
        <w:t>Супутня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представлена в </w:t>
      </w:r>
      <w:proofErr w:type="spellStart"/>
      <w:r>
        <w:rPr>
          <w:sz w:val="28"/>
          <w:szCs w:val="28"/>
        </w:rPr>
        <w:t>наступних</w:t>
      </w:r>
      <w:proofErr w:type="spellEnd"/>
      <w:r>
        <w:rPr>
          <w:sz w:val="28"/>
          <w:szCs w:val="28"/>
        </w:rPr>
        <w:t xml:space="preserve"> документах:</w:t>
      </w:r>
    </w:p>
    <w:p w14:paraId="2223AFBE" w14:textId="77777777" w:rsidR="00EC76A8" w:rsidRDefault="00EC76A8" w:rsidP="00EC76A8">
      <w:pPr>
        <w:pStyle w:val="2"/>
        <w:numPr>
          <w:ilvl w:val="0"/>
          <w:numId w:val="14"/>
        </w:numPr>
        <w:tabs>
          <w:tab w:val="left" w:pos="2235"/>
        </w:tabs>
        <w:ind w:left="511" w:right="567" w:hanging="284"/>
      </w:pPr>
      <w:proofErr w:type="spellStart"/>
      <w:r>
        <w:rPr>
          <w:sz w:val="28"/>
          <w:szCs w:val="28"/>
        </w:rPr>
        <w:t>Вимогах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співвласників</w:t>
      </w:r>
      <w:proofErr w:type="spellEnd"/>
      <w:r>
        <w:rPr>
          <w:sz w:val="28"/>
          <w:szCs w:val="28"/>
        </w:rPr>
        <w:t>;</w:t>
      </w:r>
    </w:p>
    <w:p w14:paraId="4E19CB56" w14:textId="77777777" w:rsidR="00EC76A8" w:rsidRDefault="00EC76A8" w:rsidP="00EC76A8">
      <w:pPr>
        <w:pStyle w:val="2"/>
        <w:numPr>
          <w:ilvl w:val="0"/>
          <w:numId w:val="14"/>
        </w:numPr>
        <w:tabs>
          <w:tab w:val="left" w:pos="2235"/>
        </w:tabs>
        <w:ind w:left="511" w:right="567" w:hanging="284"/>
      </w:pPr>
      <w:proofErr w:type="spellStart"/>
      <w:r>
        <w:rPr>
          <w:sz w:val="28"/>
          <w:szCs w:val="28"/>
        </w:rPr>
        <w:t>Баченні</w:t>
      </w:r>
      <w:proofErr w:type="spellEnd"/>
      <w:r>
        <w:rPr>
          <w:sz w:val="28"/>
          <w:szCs w:val="28"/>
        </w:rPr>
        <w:t>;</w:t>
      </w:r>
    </w:p>
    <w:p w14:paraId="4E9A8EBD" w14:textId="77777777" w:rsidR="00EC76A8" w:rsidRDefault="00EC76A8" w:rsidP="00EC76A8">
      <w:pPr>
        <w:pStyle w:val="2"/>
        <w:numPr>
          <w:ilvl w:val="0"/>
          <w:numId w:val="14"/>
        </w:numPr>
        <w:tabs>
          <w:tab w:val="left" w:pos="2235"/>
        </w:tabs>
        <w:ind w:left="511" w:right="567" w:hanging="284"/>
      </w:pPr>
      <w:proofErr w:type="spellStart"/>
      <w:r>
        <w:rPr>
          <w:sz w:val="28"/>
          <w:szCs w:val="28"/>
        </w:rPr>
        <w:t>Описі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акторів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>.</w:t>
      </w:r>
    </w:p>
    <w:p w14:paraId="1A62C31A" w14:textId="77777777" w:rsidR="00EC76A8" w:rsidRDefault="00EC76A8" w:rsidP="00EC76A8">
      <w:pPr>
        <w:pStyle w:val="2"/>
        <w:numPr>
          <w:ilvl w:val="0"/>
          <w:numId w:val="14"/>
        </w:numPr>
        <w:tabs>
          <w:tab w:val="left" w:pos="2235"/>
        </w:tabs>
        <w:ind w:left="511" w:right="567" w:hanging="284"/>
      </w:pPr>
      <w:proofErr w:type="spellStart"/>
      <w:r>
        <w:rPr>
          <w:sz w:val="28"/>
          <w:szCs w:val="28"/>
        </w:rPr>
        <w:t>Описі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ключових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>.</w:t>
      </w:r>
    </w:p>
    <w:p w14:paraId="59E37923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06AB1281" w14:textId="77777777" w:rsidR="00EC76A8" w:rsidRDefault="00EC76A8" w:rsidP="00EC76A8">
      <w:pPr>
        <w:pStyle w:val="41"/>
        <w:ind w:left="227" w:right="567"/>
      </w:pPr>
      <w:proofErr w:type="spellStart"/>
      <w:r>
        <w:rPr>
          <w:sz w:val="28"/>
          <w:szCs w:val="28"/>
        </w:rPr>
        <w:t>Функціональність</w:t>
      </w:r>
      <w:proofErr w:type="spellEnd"/>
    </w:p>
    <w:p w14:paraId="6BF189B8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2C3D5427" w14:textId="6D132D7B" w:rsidR="00EC76A8" w:rsidRDefault="00EC76A8" w:rsidP="00EC76A8">
      <w:pPr>
        <w:pStyle w:val="41"/>
        <w:ind w:left="227" w:right="567"/>
      </w:pPr>
      <w:r>
        <w:rPr>
          <w:b w:val="0"/>
          <w:sz w:val="28"/>
          <w:szCs w:val="28"/>
        </w:rPr>
        <w:t>АІС «</w:t>
      </w:r>
      <w:proofErr w:type="spellStart"/>
      <w:r w:rsidR="009769DE">
        <w:rPr>
          <w:b w:val="0"/>
          <w:sz w:val="28"/>
          <w:szCs w:val="28"/>
          <w:lang w:val="uk-UA"/>
        </w:rPr>
        <w:t>АвтоЛіки</w:t>
      </w:r>
      <w:proofErr w:type="spellEnd"/>
      <w:r>
        <w:rPr>
          <w:b w:val="0"/>
          <w:sz w:val="28"/>
          <w:szCs w:val="28"/>
        </w:rPr>
        <w:t xml:space="preserve">» повинен </w:t>
      </w:r>
      <w:proofErr w:type="spellStart"/>
      <w:r>
        <w:rPr>
          <w:b w:val="0"/>
          <w:sz w:val="28"/>
          <w:szCs w:val="28"/>
        </w:rPr>
        <w:t>мати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такі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функції</w:t>
      </w:r>
      <w:proofErr w:type="spellEnd"/>
      <w:r>
        <w:rPr>
          <w:b w:val="0"/>
          <w:sz w:val="28"/>
          <w:szCs w:val="28"/>
        </w:rPr>
        <w:t>:</w:t>
      </w:r>
    </w:p>
    <w:p w14:paraId="47D21CD5" w14:textId="77777777" w:rsidR="00EC76A8" w:rsidRDefault="00EC76A8" w:rsidP="00EC76A8">
      <w:pPr>
        <w:pStyle w:val="41"/>
        <w:ind w:left="227" w:right="567"/>
        <w:rPr>
          <w:b w:val="0"/>
          <w:sz w:val="28"/>
          <w:szCs w:val="28"/>
        </w:rPr>
      </w:pPr>
    </w:p>
    <w:p w14:paraId="62A8E7DA" w14:textId="509E0D40" w:rsidR="00EC76A8" w:rsidRDefault="00EC76A8" w:rsidP="00EC76A8">
      <w:pPr>
        <w:pStyle w:val="41"/>
        <w:numPr>
          <w:ilvl w:val="0"/>
          <w:numId w:val="15"/>
        </w:numPr>
        <w:ind w:left="806" w:right="567"/>
      </w:pPr>
      <w:r>
        <w:rPr>
          <w:b w:val="0"/>
          <w:sz w:val="28"/>
          <w:szCs w:val="28"/>
        </w:rPr>
        <w:t xml:space="preserve">Перегляд </w:t>
      </w:r>
      <w:proofErr w:type="spellStart"/>
      <w:r>
        <w:rPr>
          <w:b w:val="0"/>
          <w:sz w:val="28"/>
          <w:szCs w:val="28"/>
        </w:rPr>
        <w:t>усіх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типів</w:t>
      </w:r>
      <w:proofErr w:type="spellEnd"/>
      <w:r>
        <w:rPr>
          <w:b w:val="0"/>
          <w:sz w:val="28"/>
          <w:szCs w:val="28"/>
          <w:lang w:val="uk-UA"/>
        </w:rPr>
        <w:t xml:space="preserve"> товару</w:t>
      </w:r>
    </w:p>
    <w:p w14:paraId="04D3732F" w14:textId="3F8A434E" w:rsidR="00EC76A8" w:rsidRDefault="00EC76A8" w:rsidP="00EC76A8">
      <w:pPr>
        <w:pStyle w:val="41"/>
        <w:numPr>
          <w:ilvl w:val="0"/>
          <w:numId w:val="15"/>
        </w:numPr>
        <w:ind w:left="806" w:right="567"/>
      </w:pPr>
      <w:proofErr w:type="spellStart"/>
      <w:r>
        <w:rPr>
          <w:b w:val="0"/>
          <w:sz w:val="28"/>
          <w:szCs w:val="28"/>
        </w:rPr>
        <w:t>Редагування</w:t>
      </w:r>
      <w:proofErr w:type="spellEnd"/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uk-UA"/>
        </w:rPr>
        <w:t xml:space="preserve">каталогу товарів </w:t>
      </w:r>
      <w:r>
        <w:rPr>
          <w:b w:val="0"/>
          <w:sz w:val="28"/>
          <w:szCs w:val="28"/>
        </w:rPr>
        <w:t>(</w:t>
      </w:r>
      <w:proofErr w:type="spellStart"/>
      <w:r>
        <w:rPr>
          <w:b w:val="0"/>
          <w:sz w:val="28"/>
          <w:szCs w:val="28"/>
        </w:rPr>
        <w:t>Адміністрація</w:t>
      </w:r>
      <w:proofErr w:type="spellEnd"/>
      <w:r>
        <w:rPr>
          <w:b w:val="0"/>
          <w:sz w:val="28"/>
          <w:szCs w:val="28"/>
        </w:rPr>
        <w:t>)</w:t>
      </w:r>
    </w:p>
    <w:p w14:paraId="3EF69583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14D2885A" w14:textId="77777777" w:rsidR="00EC76A8" w:rsidRDefault="00EC76A8" w:rsidP="00EC76A8">
      <w:pPr>
        <w:ind w:left="227" w:right="567"/>
        <w:rPr>
          <w:b/>
          <w:sz w:val="28"/>
          <w:szCs w:val="28"/>
        </w:rPr>
      </w:pPr>
    </w:p>
    <w:p w14:paraId="6BC59C4A" w14:textId="77777777" w:rsidR="00EC76A8" w:rsidRDefault="00EC76A8" w:rsidP="00EC76A8">
      <w:pPr>
        <w:ind w:left="227" w:right="567"/>
      </w:pPr>
      <w:proofErr w:type="spellStart"/>
      <w:r>
        <w:rPr>
          <w:b/>
          <w:sz w:val="28"/>
          <w:szCs w:val="28"/>
        </w:rPr>
        <w:t>Авторизація</w:t>
      </w:r>
      <w:proofErr w:type="spellEnd"/>
      <w:r>
        <w:rPr>
          <w:b/>
          <w:sz w:val="28"/>
          <w:szCs w:val="28"/>
        </w:rPr>
        <w:t xml:space="preserve"> та </w:t>
      </w:r>
      <w:proofErr w:type="spellStart"/>
      <w:r>
        <w:rPr>
          <w:b/>
          <w:sz w:val="28"/>
          <w:szCs w:val="28"/>
        </w:rPr>
        <w:t>аутентифікація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користувачів</w:t>
      </w:r>
      <w:proofErr w:type="spellEnd"/>
      <w:r>
        <w:rPr>
          <w:b/>
          <w:sz w:val="28"/>
          <w:szCs w:val="28"/>
        </w:rPr>
        <w:t xml:space="preserve"> в </w:t>
      </w:r>
      <w:proofErr w:type="spellStart"/>
      <w:r>
        <w:rPr>
          <w:b/>
          <w:sz w:val="28"/>
          <w:szCs w:val="28"/>
        </w:rPr>
        <w:t>системі</w:t>
      </w:r>
      <w:proofErr w:type="spellEnd"/>
    </w:p>
    <w:p w14:paraId="1709BA8C" w14:textId="77777777" w:rsidR="00EC76A8" w:rsidRDefault="00EC76A8" w:rsidP="00EC76A8">
      <w:pPr>
        <w:pStyle w:val="a4"/>
        <w:ind w:left="227" w:right="567"/>
        <w:rPr>
          <w:b/>
          <w:sz w:val="28"/>
          <w:szCs w:val="28"/>
        </w:rPr>
      </w:pPr>
    </w:p>
    <w:p w14:paraId="6B46437B" w14:textId="237D9805" w:rsidR="00EC76A8" w:rsidRDefault="00EC76A8" w:rsidP="00EC76A8">
      <w:pPr>
        <w:pStyle w:val="a4"/>
        <w:ind w:left="227" w:right="567" w:firstLine="493"/>
        <w:jc w:val="both"/>
      </w:pPr>
      <w:r>
        <w:rPr>
          <w:sz w:val="28"/>
          <w:szCs w:val="28"/>
        </w:rPr>
        <w:t>В АІС «</w:t>
      </w:r>
      <w:proofErr w:type="spellStart"/>
      <w:r w:rsidR="009769DE">
        <w:rPr>
          <w:b/>
          <w:sz w:val="28"/>
          <w:szCs w:val="28"/>
          <w:lang w:val="uk-UA"/>
        </w:rPr>
        <w:t>АвтоЛіки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представлені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довідник</w:t>
      </w:r>
      <w:proofErr w:type="spellEnd"/>
      <w:r>
        <w:rPr>
          <w:sz w:val="28"/>
          <w:szCs w:val="28"/>
        </w:rPr>
        <w:t xml:space="preserve"> ролей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довідник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. Повинна бути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реєстрації</w:t>
      </w:r>
      <w:proofErr w:type="spellEnd"/>
      <w:r>
        <w:rPr>
          <w:sz w:val="28"/>
          <w:szCs w:val="28"/>
        </w:rPr>
        <w:t xml:space="preserve"> </w:t>
      </w:r>
      <w:r w:rsidR="009769DE">
        <w:rPr>
          <w:sz w:val="28"/>
          <w:szCs w:val="28"/>
          <w:lang w:val="uk-UA"/>
        </w:rPr>
        <w:t>пацієнта</w:t>
      </w:r>
      <w:r>
        <w:rPr>
          <w:sz w:val="28"/>
          <w:szCs w:val="28"/>
        </w:rPr>
        <w:t>.</w:t>
      </w:r>
    </w:p>
    <w:p w14:paraId="0197AF7D" w14:textId="77777777" w:rsidR="00EC76A8" w:rsidRPr="00EC76A8" w:rsidRDefault="00EC76A8" w:rsidP="00EC76A8">
      <w:pPr>
        <w:pStyle w:val="a4"/>
        <w:ind w:left="219" w:right="567"/>
        <w:rPr>
          <w:sz w:val="28"/>
          <w:szCs w:val="28"/>
        </w:rPr>
      </w:pPr>
    </w:p>
    <w:p w14:paraId="3333EDCE" w14:textId="77777777" w:rsidR="00EC76A8" w:rsidRDefault="00EC76A8" w:rsidP="00EC76A8">
      <w:pPr>
        <w:pStyle w:val="41"/>
        <w:ind w:left="227" w:right="567"/>
      </w:pPr>
      <w:proofErr w:type="spellStart"/>
      <w:r>
        <w:rPr>
          <w:sz w:val="28"/>
          <w:szCs w:val="28"/>
        </w:rPr>
        <w:t>Застосовність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Зручність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</w:p>
    <w:p w14:paraId="6A36D5CC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0785A94E" w14:textId="0945B6AF" w:rsidR="00EC76A8" w:rsidRDefault="00EC76A8" w:rsidP="00EC76A8">
      <w:pPr>
        <w:pStyle w:val="a4"/>
        <w:ind w:left="227" w:right="567" w:firstLine="493"/>
        <w:jc w:val="both"/>
      </w:pP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додатку</w:t>
      </w:r>
      <w:proofErr w:type="spellEnd"/>
      <w:r>
        <w:rPr>
          <w:sz w:val="28"/>
          <w:szCs w:val="28"/>
        </w:rPr>
        <w:t xml:space="preserve"> «</w:t>
      </w:r>
      <w:proofErr w:type="spellStart"/>
      <w:r w:rsidR="009769DE">
        <w:rPr>
          <w:sz w:val="28"/>
          <w:szCs w:val="28"/>
          <w:lang w:val="uk-UA"/>
        </w:rPr>
        <w:t>АвтоЛіки</w:t>
      </w:r>
      <w:proofErr w:type="spellEnd"/>
      <w:r>
        <w:rPr>
          <w:sz w:val="28"/>
          <w:szCs w:val="28"/>
        </w:rPr>
        <w:t xml:space="preserve">» повинен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зручності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інтуїтивної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ясності</w:t>
      </w:r>
      <w:proofErr w:type="spellEnd"/>
      <w:r>
        <w:rPr>
          <w:sz w:val="28"/>
          <w:szCs w:val="28"/>
        </w:rPr>
        <w:t xml:space="preserve"> і не </w:t>
      </w:r>
      <w:proofErr w:type="spellStart"/>
      <w:r>
        <w:rPr>
          <w:sz w:val="28"/>
          <w:szCs w:val="28"/>
        </w:rPr>
        <w:t>вимагати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підготовки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>.</w:t>
      </w:r>
    </w:p>
    <w:p w14:paraId="3FCFCC2C" w14:textId="77777777" w:rsidR="00EC76A8" w:rsidRPr="00EC76A8" w:rsidRDefault="00EC76A8" w:rsidP="00EC76A8">
      <w:pPr>
        <w:pStyle w:val="a4"/>
        <w:ind w:left="227" w:right="567" w:firstLine="493"/>
        <w:jc w:val="both"/>
      </w:pPr>
    </w:p>
    <w:p w14:paraId="3E87A433" w14:textId="21D882BC" w:rsidR="00EC76A8" w:rsidRPr="00EC76A8" w:rsidRDefault="00EC76A8" w:rsidP="00EC76A8">
      <w:pPr>
        <w:pStyle w:val="41"/>
        <w:ind w:left="227" w:right="567"/>
      </w:pPr>
      <w:proofErr w:type="spellStart"/>
      <w:r>
        <w:rPr>
          <w:sz w:val="28"/>
          <w:szCs w:val="28"/>
        </w:rPr>
        <w:t>Надійність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Доступність</w:t>
      </w:r>
      <w:proofErr w:type="spellEnd"/>
    </w:p>
    <w:p w14:paraId="74B3174F" w14:textId="621F8D8A" w:rsidR="00EC76A8" w:rsidRPr="00FF7A12" w:rsidRDefault="00EC76A8" w:rsidP="00EC76A8">
      <w:pPr>
        <w:pStyle w:val="a4"/>
        <w:ind w:left="227" w:right="567" w:firstLine="493"/>
        <w:jc w:val="both"/>
        <w:rPr>
          <w:lang w:val="uk-UA"/>
        </w:rPr>
      </w:pPr>
      <w:r>
        <w:rPr>
          <w:sz w:val="28"/>
          <w:szCs w:val="28"/>
        </w:rPr>
        <w:t xml:space="preserve">АРМ </w:t>
      </w:r>
      <w:r w:rsidR="009769DE">
        <w:rPr>
          <w:sz w:val="28"/>
          <w:szCs w:val="28"/>
          <w:lang w:val="uk-UA"/>
        </w:rPr>
        <w:t>Медичний персонал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</w:t>
      </w:r>
      <w:r w:rsidR="009769DE">
        <w:rPr>
          <w:sz w:val="28"/>
          <w:szCs w:val="28"/>
          <w:lang w:val="uk-UA"/>
        </w:rPr>
        <w:t>ен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доступн</w:t>
      </w:r>
      <w:r w:rsidR="004235B7">
        <w:rPr>
          <w:sz w:val="28"/>
          <w:szCs w:val="28"/>
          <w:lang w:val="uk-UA"/>
        </w:rPr>
        <w:t>ий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робочі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дні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робочий</w:t>
      </w:r>
      <w:proofErr w:type="spellEnd"/>
      <w:r>
        <w:rPr>
          <w:sz w:val="28"/>
          <w:szCs w:val="28"/>
        </w:rPr>
        <w:t xml:space="preserve"> час</w:t>
      </w:r>
      <w:r w:rsidR="00FF7A12">
        <w:rPr>
          <w:sz w:val="28"/>
          <w:szCs w:val="28"/>
          <w:lang w:val="uk-UA"/>
        </w:rPr>
        <w:t>.</w:t>
      </w:r>
    </w:p>
    <w:p w14:paraId="1592294A" w14:textId="0FE7C124" w:rsidR="00EC76A8" w:rsidRDefault="00EC76A8" w:rsidP="00EC76A8">
      <w:pPr>
        <w:pStyle w:val="a4"/>
        <w:ind w:left="219" w:right="567" w:firstLine="720"/>
        <w:jc w:val="both"/>
      </w:pPr>
      <w:r>
        <w:rPr>
          <w:sz w:val="28"/>
          <w:szCs w:val="28"/>
        </w:rPr>
        <w:lastRenderedPageBreak/>
        <w:t xml:space="preserve">Час,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витрачається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обслуговування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не повинен </w:t>
      </w:r>
      <w:proofErr w:type="spellStart"/>
      <w:r>
        <w:rPr>
          <w:sz w:val="28"/>
          <w:szCs w:val="28"/>
        </w:rPr>
        <w:t>перевищувати</w:t>
      </w:r>
      <w:proofErr w:type="spellEnd"/>
      <w:r>
        <w:rPr>
          <w:sz w:val="28"/>
          <w:szCs w:val="28"/>
        </w:rPr>
        <w:t xml:space="preserve"> </w:t>
      </w:r>
      <w:r w:rsidR="00FF7A12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%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загального</w:t>
      </w:r>
      <w:proofErr w:type="spellEnd"/>
      <w:r>
        <w:rPr>
          <w:sz w:val="28"/>
          <w:szCs w:val="28"/>
        </w:rPr>
        <w:t xml:space="preserve"> часу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>.</w:t>
      </w:r>
    </w:p>
    <w:p w14:paraId="2346AB77" w14:textId="77777777" w:rsidR="00EC76A8" w:rsidRDefault="00EC76A8" w:rsidP="00EC76A8">
      <w:pPr>
        <w:pStyle w:val="a4"/>
        <w:ind w:left="219" w:right="567" w:firstLine="720"/>
        <w:jc w:val="both"/>
        <w:rPr>
          <w:sz w:val="28"/>
          <w:szCs w:val="28"/>
        </w:rPr>
      </w:pPr>
    </w:p>
    <w:p w14:paraId="692CB4D1" w14:textId="77777777" w:rsidR="00EC76A8" w:rsidRDefault="00EC76A8" w:rsidP="00EC76A8">
      <w:pPr>
        <w:pStyle w:val="a4"/>
        <w:ind w:left="219" w:right="567" w:firstLine="284"/>
        <w:jc w:val="both"/>
      </w:pPr>
      <w:proofErr w:type="spellStart"/>
      <w:r>
        <w:rPr>
          <w:b/>
          <w:bCs/>
          <w:sz w:val="28"/>
          <w:szCs w:val="28"/>
        </w:rPr>
        <w:t>Напрацювання</w:t>
      </w:r>
      <w:proofErr w:type="spellEnd"/>
      <w:r>
        <w:rPr>
          <w:b/>
          <w:bCs/>
          <w:sz w:val="28"/>
          <w:szCs w:val="28"/>
        </w:rPr>
        <w:t xml:space="preserve"> на </w:t>
      </w:r>
      <w:proofErr w:type="spellStart"/>
      <w:r>
        <w:rPr>
          <w:b/>
          <w:bCs/>
          <w:sz w:val="28"/>
          <w:szCs w:val="28"/>
        </w:rPr>
        <w:t>відмову</w:t>
      </w:r>
      <w:proofErr w:type="spellEnd"/>
    </w:p>
    <w:p w14:paraId="7321A5CA" w14:textId="77777777" w:rsidR="00EC76A8" w:rsidRDefault="00EC76A8" w:rsidP="00EC76A8">
      <w:pPr>
        <w:pStyle w:val="a4"/>
        <w:ind w:left="227" w:right="567" w:firstLine="493"/>
      </w:pPr>
      <w:proofErr w:type="spellStart"/>
      <w:r>
        <w:rPr>
          <w:sz w:val="28"/>
          <w:szCs w:val="28"/>
        </w:rPr>
        <w:t>Середній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безвідмовної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- 30 </w:t>
      </w:r>
      <w:proofErr w:type="spellStart"/>
      <w:r>
        <w:rPr>
          <w:sz w:val="28"/>
          <w:szCs w:val="28"/>
        </w:rPr>
        <w:t>робочих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днів</w:t>
      </w:r>
      <w:proofErr w:type="spellEnd"/>
      <w:r>
        <w:rPr>
          <w:sz w:val="28"/>
          <w:szCs w:val="28"/>
        </w:rPr>
        <w:t>.</w:t>
      </w:r>
    </w:p>
    <w:p w14:paraId="6CE23DDA" w14:textId="77777777" w:rsidR="00EC76A8" w:rsidRDefault="00EC76A8" w:rsidP="00EC76A8">
      <w:pPr>
        <w:pStyle w:val="a4"/>
        <w:ind w:left="227" w:right="567"/>
        <w:rPr>
          <w:sz w:val="28"/>
          <w:szCs w:val="28"/>
        </w:rPr>
      </w:pPr>
    </w:p>
    <w:p w14:paraId="3E6BBD9F" w14:textId="77777777" w:rsidR="00EC76A8" w:rsidRDefault="00EC76A8" w:rsidP="00EC76A8">
      <w:pPr>
        <w:pStyle w:val="a4"/>
        <w:ind w:left="227" w:right="567"/>
      </w:pPr>
      <w:r>
        <w:rPr>
          <w:b/>
          <w:bCs/>
          <w:sz w:val="28"/>
          <w:szCs w:val="28"/>
        </w:rPr>
        <w:t xml:space="preserve">Норма </w:t>
      </w:r>
      <w:proofErr w:type="spellStart"/>
      <w:r>
        <w:rPr>
          <w:b/>
          <w:bCs/>
          <w:sz w:val="28"/>
          <w:szCs w:val="28"/>
        </w:rPr>
        <w:t>дефектів</w:t>
      </w:r>
      <w:proofErr w:type="spellEnd"/>
    </w:p>
    <w:p w14:paraId="4656461E" w14:textId="77777777" w:rsidR="00EC76A8" w:rsidRDefault="00EC76A8" w:rsidP="00EC76A8">
      <w:pPr>
        <w:pStyle w:val="a4"/>
        <w:ind w:left="227" w:right="567"/>
        <w:rPr>
          <w:b/>
          <w:sz w:val="28"/>
          <w:szCs w:val="28"/>
        </w:rPr>
      </w:pPr>
    </w:p>
    <w:p w14:paraId="76CCC011" w14:textId="77777777" w:rsidR="00EC76A8" w:rsidRDefault="00EC76A8" w:rsidP="00EC76A8">
      <w:pPr>
        <w:pStyle w:val="a4"/>
        <w:ind w:left="227" w:right="567" w:firstLine="493"/>
      </w:pPr>
      <w:r>
        <w:rPr>
          <w:sz w:val="28"/>
          <w:szCs w:val="28"/>
        </w:rPr>
        <w:t xml:space="preserve">Максимальна норма </w:t>
      </w:r>
      <w:proofErr w:type="spellStart"/>
      <w:r>
        <w:rPr>
          <w:sz w:val="28"/>
          <w:szCs w:val="28"/>
        </w:rPr>
        <w:t>помилок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дефектів</w:t>
      </w:r>
      <w:proofErr w:type="spellEnd"/>
      <w:r>
        <w:rPr>
          <w:sz w:val="28"/>
          <w:szCs w:val="28"/>
        </w:rPr>
        <w:t xml:space="preserve"> - 1 </w:t>
      </w:r>
      <w:proofErr w:type="spellStart"/>
      <w:r>
        <w:rPr>
          <w:sz w:val="28"/>
          <w:szCs w:val="28"/>
        </w:rPr>
        <w:t>помилка</w:t>
      </w:r>
      <w:proofErr w:type="spellEnd"/>
      <w:r>
        <w:rPr>
          <w:sz w:val="28"/>
          <w:szCs w:val="28"/>
        </w:rPr>
        <w:t xml:space="preserve"> на десять </w:t>
      </w:r>
      <w:proofErr w:type="spellStart"/>
      <w:r>
        <w:rPr>
          <w:sz w:val="28"/>
          <w:szCs w:val="28"/>
        </w:rPr>
        <w:t>тисяч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 xml:space="preserve"> коду.</w:t>
      </w:r>
    </w:p>
    <w:p w14:paraId="27F13DD8" w14:textId="77777777" w:rsidR="00EC76A8" w:rsidRDefault="00EC76A8" w:rsidP="00EC76A8">
      <w:pPr>
        <w:pStyle w:val="a4"/>
        <w:ind w:left="227" w:right="567"/>
        <w:rPr>
          <w:sz w:val="28"/>
          <w:szCs w:val="28"/>
        </w:rPr>
      </w:pPr>
    </w:p>
    <w:p w14:paraId="6CDE5012" w14:textId="77777777" w:rsidR="00EC76A8" w:rsidRDefault="00EC76A8" w:rsidP="00EC76A8">
      <w:pPr>
        <w:pStyle w:val="41"/>
        <w:ind w:left="227" w:right="567"/>
      </w:pPr>
      <w:proofErr w:type="spellStart"/>
      <w:r>
        <w:rPr>
          <w:sz w:val="28"/>
          <w:szCs w:val="28"/>
        </w:rPr>
        <w:t>Продуктивність</w:t>
      </w:r>
      <w:proofErr w:type="spellEnd"/>
    </w:p>
    <w:p w14:paraId="27B2C31E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0FF4240D" w14:textId="4807109A" w:rsidR="00EC76A8" w:rsidRDefault="00EC76A8" w:rsidP="00EC76A8">
      <w:pPr>
        <w:pStyle w:val="41"/>
        <w:ind w:left="227" w:right="567"/>
      </w:pPr>
      <w:r>
        <w:rPr>
          <w:b w:val="0"/>
          <w:sz w:val="28"/>
          <w:szCs w:val="28"/>
        </w:rPr>
        <w:t>АІС «</w:t>
      </w:r>
      <w:proofErr w:type="spellStart"/>
      <w:r w:rsidR="009769DE">
        <w:rPr>
          <w:b w:val="0"/>
          <w:sz w:val="28"/>
          <w:szCs w:val="28"/>
          <w:lang w:val="uk-UA"/>
        </w:rPr>
        <w:t>АвтоЛіки</w:t>
      </w:r>
      <w:proofErr w:type="spellEnd"/>
      <w:r>
        <w:rPr>
          <w:b w:val="0"/>
          <w:sz w:val="28"/>
          <w:szCs w:val="28"/>
        </w:rPr>
        <w:t>» повинна:</w:t>
      </w:r>
    </w:p>
    <w:p w14:paraId="2417CB82" w14:textId="77777777" w:rsidR="00EC76A8" w:rsidRDefault="00EC76A8" w:rsidP="00EC76A8">
      <w:pPr>
        <w:pStyle w:val="41"/>
        <w:ind w:left="227" w:right="567"/>
        <w:rPr>
          <w:b w:val="0"/>
          <w:sz w:val="28"/>
          <w:szCs w:val="28"/>
        </w:rPr>
      </w:pPr>
    </w:p>
    <w:p w14:paraId="3FE70A53" w14:textId="68C3F15C" w:rsidR="00EC76A8" w:rsidRDefault="00EC76A8" w:rsidP="00EC76A8">
      <w:pPr>
        <w:pStyle w:val="41"/>
        <w:numPr>
          <w:ilvl w:val="0"/>
          <w:numId w:val="26"/>
        </w:numPr>
        <w:ind w:left="814" w:right="567"/>
      </w:pPr>
      <w:proofErr w:type="spellStart"/>
      <w:r>
        <w:rPr>
          <w:b w:val="0"/>
          <w:sz w:val="28"/>
          <w:szCs w:val="28"/>
        </w:rPr>
        <w:t>Успішно</w:t>
      </w:r>
      <w:proofErr w:type="spellEnd"/>
      <w:r>
        <w:rPr>
          <w:b w:val="0"/>
          <w:sz w:val="28"/>
          <w:szCs w:val="28"/>
        </w:rPr>
        <w:t xml:space="preserve"> </w:t>
      </w:r>
      <w:r w:rsidR="004235B7">
        <w:rPr>
          <w:b w:val="0"/>
          <w:sz w:val="28"/>
          <w:szCs w:val="28"/>
          <w:lang w:val="uk-UA"/>
        </w:rPr>
        <w:t>проводити процес лікування та реабілітації</w:t>
      </w:r>
    </w:p>
    <w:p w14:paraId="1D83F2AA" w14:textId="77777777" w:rsidR="00EC76A8" w:rsidRDefault="00EC76A8" w:rsidP="00EC76A8">
      <w:pPr>
        <w:pStyle w:val="41"/>
        <w:numPr>
          <w:ilvl w:val="0"/>
          <w:numId w:val="26"/>
        </w:numPr>
        <w:ind w:left="814" w:right="567"/>
      </w:pPr>
      <w:r>
        <w:rPr>
          <w:b w:val="0"/>
          <w:sz w:val="28"/>
          <w:szCs w:val="28"/>
        </w:rPr>
        <w:t xml:space="preserve">Не </w:t>
      </w:r>
      <w:proofErr w:type="spellStart"/>
      <w:r>
        <w:rPr>
          <w:b w:val="0"/>
          <w:sz w:val="28"/>
          <w:szCs w:val="28"/>
        </w:rPr>
        <w:t>допускати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збоїв</w:t>
      </w:r>
      <w:proofErr w:type="spellEnd"/>
      <w:r>
        <w:rPr>
          <w:b w:val="0"/>
          <w:sz w:val="28"/>
          <w:szCs w:val="28"/>
        </w:rPr>
        <w:t xml:space="preserve"> при </w:t>
      </w:r>
      <w:proofErr w:type="spellStart"/>
      <w:r>
        <w:rPr>
          <w:b w:val="0"/>
          <w:sz w:val="28"/>
          <w:szCs w:val="28"/>
        </w:rPr>
        <w:t>реєстрації</w:t>
      </w:r>
      <w:proofErr w:type="spellEnd"/>
      <w:r>
        <w:rPr>
          <w:b w:val="0"/>
          <w:sz w:val="28"/>
          <w:szCs w:val="28"/>
        </w:rPr>
        <w:t xml:space="preserve"> та </w:t>
      </w:r>
      <w:proofErr w:type="spellStart"/>
      <w:r>
        <w:rPr>
          <w:b w:val="0"/>
          <w:sz w:val="28"/>
          <w:szCs w:val="28"/>
        </w:rPr>
        <w:t>авторизації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користувачів</w:t>
      </w:r>
      <w:proofErr w:type="spellEnd"/>
    </w:p>
    <w:p w14:paraId="6A01156F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46A02D93" w14:textId="77777777" w:rsidR="00EC76A8" w:rsidRDefault="00EC76A8" w:rsidP="00EC76A8">
      <w:pPr>
        <w:ind w:left="227" w:right="567"/>
      </w:pPr>
      <w:proofErr w:type="spellStart"/>
      <w:r>
        <w:rPr>
          <w:b/>
          <w:sz w:val="28"/>
          <w:szCs w:val="28"/>
        </w:rPr>
        <w:t>Одночасно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працюючі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користувачі</w:t>
      </w:r>
      <w:proofErr w:type="spellEnd"/>
    </w:p>
    <w:p w14:paraId="0A01299C" w14:textId="77777777" w:rsidR="00EC76A8" w:rsidRDefault="00EC76A8" w:rsidP="00EC76A8">
      <w:pPr>
        <w:ind w:left="227" w:right="567"/>
        <w:rPr>
          <w:b/>
          <w:sz w:val="28"/>
          <w:szCs w:val="28"/>
        </w:rPr>
      </w:pPr>
    </w:p>
    <w:p w14:paraId="69A60AE7" w14:textId="01A27FB6" w:rsidR="00EC76A8" w:rsidRDefault="00EC76A8" w:rsidP="00EC76A8">
      <w:pPr>
        <w:pStyle w:val="a4"/>
        <w:tabs>
          <w:tab w:val="left" w:pos="3755"/>
        </w:tabs>
        <w:ind w:left="227" w:right="567"/>
        <w:jc w:val="both"/>
      </w:pPr>
      <w:r>
        <w:rPr>
          <w:rFonts w:eastAsia="Liberation Serif" w:cs="Liberation Serif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Система повинна бути </w:t>
      </w:r>
      <w:proofErr w:type="spellStart"/>
      <w:r>
        <w:rPr>
          <w:sz w:val="28"/>
          <w:szCs w:val="28"/>
        </w:rPr>
        <w:t>здатна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підтримувати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</w:t>
      </w:r>
      <w:r w:rsidR="004235B7">
        <w:rPr>
          <w:sz w:val="28"/>
          <w:szCs w:val="28"/>
          <w:lang w:val="uk-UA"/>
        </w:rPr>
        <w:t>60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працюючих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пов'язаних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загальною</w:t>
      </w:r>
      <w:proofErr w:type="spellEnd"/>
      <w:r>
        <w:rPr>
          <w:sz w:val="28"/>
          <w:szCs w:val="28"/>
        </w:rPr>
        <w:t xml:space="preserve"> базою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.</w:t>
      </w:r>
    </w:p>
    <w:p w14:paraId="21FD39D4" w14:textId="77777777" w:rsidR="00EC76A8" w:rsidRDefault="00EC76A8" w:rsidP="00EC76A8">
      <w:pPr>
        <w:pStyle w:val="a4"/>
        <w:ind w:left="227" w:right="567"/>
        <w:rPr>
          <w:sz w:val="28"/>
          <w:szCs w:val="28"/>
        </w:rPr>
      </w:pPr>
    </w:p>
    <w:p w14:paraId="0AA041CD" w14:textId="77777777" w:rsidR="00EC76A8" w:rsidRDefault="00EC76A8" w:rsidP="00EC76A8">
      <w:pPr>
        <w:pStyle w:val="41"/>
        <w:ind w:left="227" w:right="567"/>
      </w:pPr>
      <w:r>
        <w:rPr>
          <w:sz w:val="28"/>
          <w:szCs w:val="28"/>
        </w:rPr>
        <w:t xml:space="preserve">Час </w:t>
      </w:r>
      <w:proofErr w:type="spellStart"/>
      <w:r>
        <w:rPr>
          <w:sz w:val="28"/>
          <w:szCs w:val="28"/>
        </w:rPr>
        <w:t>відгуку</w:t>
      </w:r>
      <w:proofErr w:type="spellEnd"/>
    </w:p>
    <w:p w14:paraId="41090966" w14:textId="77777777" w:rsidR="00EC76A8" w:rsidRDefault="00EC76A8" w:rsidP="00EC76A8">
      <w:pPr>
        <w:pStyle w:val="a4"/>
        <w:ind w:left="227" w:right="567"/>
        <w:rPr>
          <w:b/>
          <w:sz w:val="28"/>
          <w:szCs w:val="28"/>
        </w:rPr>
      </w:pPr>
    </w:p>
    <w:p w14:paraId="12BA632D" w14:textId="66658281" w:rsidR="00EC76A8" w:rsidRDefault="00EC76A8" w:rsidP="00EC76A8">
      <w:pPr>
        <w:pStyle w:val="a4"/>
        <w:ind w:left="227" w:right="567" w:firstLine="493"/>
        <w:jc w:val="both"/>
      </w:pPr>
      <w:r>
        <w:rPr>
          <w:sz w:val="28"/>
          <w:szCs w:val="28"/>
        </w:rPr>
        <w:t xml:space="preserve">Час </w:t>
      </w:r>
      <w:proofErr w:type="spellStart"/>
      <w:r>
        <w:rPr>
          <w:sz w:val="28"/>
          <w:szCs w:val="28"/>
        </w:rPr>
        <w:t>відгуку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типових</w:t>
      </w:r>
      <w:proofErr w:type="spellEnd"/>
      <w:r>
        <w:rPr>
          <w:sz w:val="28"/>
          <w:szCs w:val="28"/>
        </w:rPr>
        <w:t xml:space="preserve"> задач - не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</w:t>
      </w:r>
      <w:r w:rsidR="00FF7A12">
        <w:rPr>
          <w:sz w:val="28"/>
          <w:szCs w:val="28"/>
          <w:lang w:val="uk-UA"/>
        </w:rPr>
        <w:t>1-2</w:t>
      </w:r>
      <w:r>
        <w:rPr>
          <w:sz w:val="28"/>
          <w:szCs w:val="28"/>
        </w:rPr>
        <w:t xml:space="preserve"> секунд, для </w:t>
      </w:r>
      <w:proofErr w:type="spellStart"/>
      <w:r>
        <w:rPr>
          <w:sz w:val="28"/>
          <w:szCs w:val="28"/>
        </w:rPr>
        <w:t>складних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>
        <w:rPr>
          <w:sz w:val="28"/>
          <w:szCs w:val="28"/>
        </w:rPr>
        <w:t xml:space="preserve"> - не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</w:t>
      </w:r>
      <w:r w:rsidR="004235B7"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 xml:space="preserve"> секунд.</w:t>
      </w:r>
    </w:p>
    <w:p w14:paraId="137B7604" w14:textId="77777777" w:rsidR="00EC76A8" w:rsidRDefault="00EC76A8" w:rsidP="00EC76A8">
      <w:pPr>
        <w:pStyle w:val="a4"/>
        <w:ind w:left="227" w:right="567"/>
        <w:jc w:val="both"/>
        <w:rPr>
          <w:sz w:val="28"/>
          <w:szCs w:val="28"/>
        </w:rPr>
      </w:pPr>
    </w:p>
    <w:p w14:paraId="026B2191" w14:textId="77777777" w:rsidR="00EC76A8" w:rsidRDefault="00EC76A8" w:rsidP="00EC76A8">
      <w:pPr>
        <w:pStyle w:val="a4"/>
        <w:ind w:left="227" w:right="567"/>
        <w:jc w:val="both"/>
        <w:rPr>
          <w:sz w:val="28"/>
          <w:szCs w:val="28"/>
        </w:rPr>
      </w:pPr>
    </w:p>
    <w:p w14:paraId="62F36E4C" w14:textId="77777777" w:rsidR="00EC76A8" w:rsidRDefault="00EC76A8" w:rsidP="00EC76A8">
      <w:pPr>
        <w:pStyle w:val="41"/>
        <w:ind w:left="227" w:right="567"/>
        <w:jc w:val="both"/>
      </w:pPr>
      <w:proofErr w:type="spellStart"/>
      <w:r>
        <w:rPr>
          <w:sz w:val="28"/>
          <w:szCs w:val="28"/>
        </w:rPr>
        <w:t>Придатність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експлуатації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Масштабованість</w:t>
      </w:r>
      <w:proofErr w:type="spellEnd"/>
    </w:p>
    <w:p w14:paraId="2FDB4369" w14:textId="77777777" w:rsidR="00EC76A8" w:rsidRDefault="00EC76A8" w:rsidP="00EC76A8">
      <w:pPr>
        <w:pStyle w:val="41"/>
        <w:ind w:left="227" w:right="567"/>
        <w:jc w:val="both"/>
        <w:rPr>
          <w:sz w:val="28"/>
          <w:szCs w:val="28"/>
        </w:rPr>
      </w:pPr>
    </w:p>
    <w:p w14:paraId="09B5EFE9" w14:textId="22BF8DC8" w:rsidR="00EC76A8" w:rsidRPr="00FF7A12" w:rsidRDefault="00EC76A8" w:rsidP="00EC76A8">
      <w:pPr>
        <w:pStyle w:val="a4"/>
        <w:ind w:left="227" w:right="567" w:firstLine="493"/>
        <w:jc w:val="both"/>
        <w:rPr>
          <w:lang w:val="uk-UA"/>
        </w:rPr>
      </w:pPr>
      <w:r>
        <w:rPr>
          <w:sz w:val="28"/>
          <w:szCs w:val="28"/>
        </w:rPr>
        <w:t xml:space="preserve">Система повинна бути </w:t>
      </w:r>
      <w:proofErr w:type="spellStart"/>
      <w:r>
        <w:rPr>
          <w:sz w:val="28"/>
          <w:szCs w:val="28"/>
        </w:rPr>
        <w:t>здатна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підтримувати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</w:t>
      </w:r>
      <w:r w:rsidR="004235B7">
        <w:rPr>
          <w:sz w:val="28"/>
          <w:szCs w:val="28"/>
          <w:lang w:val="uk-UA"/>
        </w:rPr>
        <w:t>60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працюючих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пов'язаних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загальною</w:t>
      </w:r>
      <w:proofErr w:type="spellEnd"/>
      <w:r>
        <w:rPr>
          <w:sz w:val="28"/>
          <w:szCs w:val="28"/>
        </w:rPr>
        <w:t xml:space="preserve"> базою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збільшити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випадок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збільшення</w:t>
      </w:r>
      <w:proofErr w:type="spellEnd"/>
      <w:r>
        <w:rPr>
          <w:sz w:val="28"/>
          <w:szCs w:val="28"/>
        </w:rPr>
        <w:t xml:space="preserve"> штату </w:t>
      </w:r>
      <w:r w:rsidR="004235B7">
        <w:rPr>
          <w:sz w:val="28"/>
          <w:szCs w:val="28"/>
          <w:lang w:val="uk-UA"/>
        </w:rPr>
        <w:t>робітників</w:t>
      </w:r>
      <w:r w:rsidR="00FF7A12">
        <w:rPr>
          <w:sz w:val="28"/>
          <w:szCs w:val="28"/>
          <w:lang w:val="uk-UA"/>
        </w:rPr>
        <w:t>.</w:t>
      </w:r>
    </w:p>
    <w:p w14:paraId="23C16C2D" w14:textId="77777777" w:rsidR="00EC76A8" w:rsidRDefault="00EC76A8" w:rsidP="00EC76A8">
      <w:pPr>
        <w:pStyle w:val="a4"/>
        <w:ind w:left="219" w:right="567"/>
        <w:jc w:val="both"/>
        <w:rPr>
          <w:sz w:val="28"/>
          <w:szCs w:val="28"/>
        </w:rPr>
      </w:pPr>
    </w:p>
    <w:p w14:paraId="4E5FCC78" w14:textId="77777777" w:rsidR="00EC76A8" w:rsidRDefault="00EC76A8" w:rsidP="00EC76A8">
      <w:pPr>
        <w:pStyle w:val="41"/>
        <w:ind w:left="227" w:right="567"/>
      </w:pPr>
      <w:proofErr w:type="spellStart"/>
      <w:r>
        <w:rPr>
          <w:sz w:val="28"/>
          <w:szCs w:val="28"/>
        </w:rPr>
        <w:t>Оновлення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версій</w:t>
      </w:r>
      <w:proofErr w:type="spellEnd"/>
    </w:p>
    <w:p w14:paraId="4C33F46E" w14:textId="77777777" w:rsidR="00EC76A8" w:rsidRDefault="00EC76A8" w:rsidP="00EC76A8">
      <w:pPr>
        <w:pStyle w:val="a4"/>
        <w:ind w:left="227" w:right="567"/>
        <w:rPr>
          <w:b/>
          <w:sz w:val="28"/>
          <w:szCs w:val="28"/>
        </w:rPr>
      </w:pPr>
    </w:p>
    <w:p w14:paraId="0034FBD4" w14:textId="77777777" w:rsidR="00EC76A8" w:rsidRDefault="00EC76A8" w:rsidP="00EC76A8">
      <w:pPr>
        <w:pStyle w:val="a4"/>
        <w:ind w:left="227" w:right="567" w:firstLine="493"/>
      </w:pPr>
      <w:proofErr w:type="spellStart"/>
      <w:r>
        <w:rPr>
          <w:sz w:val="28"/>
          <w:szCs w:val="28"/>
        </w:rPr>
        <w:t>Оновлення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здійснюватися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автоматизованому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контролю </w:t>
      </w:r>
      <w:proofErr w:type="spellStart"/>
      <w:r>
        <w:rPr>
          <w:sz w:val="28"/>
          <w:szCs w:val="28"/>
        </w:rPr>
        <w:t>версій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(сервера) </w:t>
      </w:r>
      <w:proofErr w:type="spellStart"/>
      <w:r>
        <w:rPr>
          <w:sz w:val="28"/>
          <w:szCs w:val="28"/>
        </w:rPr>
        <w:t>оновлення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версій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робочих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>.</w:t>
      </w:r>
    </w:p>
    <w:p w14:paraId="0BAD9BA8" w14:textId="77777777" w:rsidR="00EC76A8" w:rsidRDefault="00EC76A8" w:rsidP="00EC76A8">
      <w:pPr>
        <w:pStyle w:val="a4"/>
        <w:ind w:left="227" w:right="567"/>
        <w:rPr>
          <w:sz w:val="28"/>
          <w:szCs w:val="28"/>
        </w:rPr>
      </w:pPr>
    </w:p>
    <w:p w14:paraId="1E3932E2" w14:textId="77777777" w:rsidR="00EC76A8" w:rsidRDefault="00EC76A8" w:rsidP="00EC76A8">
      <w:pPr>
        <w:pStyle w:val="41"/>
        <w:ind w:left="227" w:right="567"/>
      </w:pP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проектування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Застосовувані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стандарти</w:t>
      </w:r>
      <w:proofErr w:type="spellEnd"/>
    </w:p>
    <w:p w14:paraId="1361C875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6CC91605" w14:textId="77777777" w:rsidR="004235B7" w:rsidRDefault="004235B7" w:rsidP="004235B7">
      <w:pPr>
        <w:ind w:left="227" w:right="567"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Система повинна </w:t>
      </w:r>
      <w:proofErr w:type="spellStart"/>
      <w:r>
        <w:rPr>
          <w:sz w:val="28"/>
          <w:szCs w:val="28"/>
        </w:rPr>
        <w:t>відповідати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всім</w:t>
      </w:r>
      <w:proofErr w:type="spellEnd"/>
      <w:r>
        <w:rPr>
          <w:sz w:val="28"/>
          <w:szCs w:val="28"/>
        </w:rPr>
        <w:t xml:space="preserve"> стандартам </w:t>
      </w:r>
      <w:proofErr w:type="spellStart"/>
      <w:r>
        <w:rPr>
          <w:sz w:val="28"/>
          <w:szCs w:val="28"/>
        </w:rPr>
        <w:t>інтерфейсу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система: IOS,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>.</w:t>
      </w:r>
    </w:p>
    <w:p w14:paraId="043BD7E2" w14:textId="77777777" w:rsidR="00EC76A8" w:rsidRPr="004235B7" w:rsidRDefault="00EC76A8" w:rsidP="00EC76A8">
      <w:pPr>
        <w:pStyle w:val="2"/>
        <w:tabs>
          <w:tab w:val="left" w:pos="1754"/>
        </w:tabs>
        <w:ind w:left="227" w:right="567" w:firstLine="0"/>
        <w:rPr>
          <w:sz w:val="28"/>
          <w:szCs w:val="28"/>
          <w:lang w:val="uk-UA"/>
        </w:rPr>
      </w:pPr>
    </w:p>
    <w:p w14:paraId="06D5A65D" w14:textId="77777777" w:rsidR="00EC76A8" w:rsidRDefault="00EC76A8" w:rsidP="00EC76A8">
      <w:pPr>
        <w:pStyle w:val="41"/>
        <w:ind w:left="227" w:right="567"/>
      </w:pP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 до СУБД і доступу до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.</w:t>
      </w:r>
    </w:p>
    <w:p w14:paraId="4D5BE62C" w14:textId="77777777" w:rsidR="00EC76A8" w:rsidRDefault="00EC76A8" w:rsidP="00EC76A8">
      <w:pPr>
        <w:pStyle w:val="41"/>
        <w:ind w:left="227" w:right="567"/>
        <w:rPr>
          <w:sz w:val="28"/>
          <w:szCs w:val="28"/>
        </w:rPr>
      </w:pPr>
    </w:p>
    <w:p w14:paraId="5999FC27" w14:textId="77777777" w:rsidR="00EC76A8" w:rsidRDefault="00EC76A8" w:rsidP="00EC76A8">
      <w:pPr>
        <w:ind w:left="227"/>
      </w:pPr>
      <w:r>
        <w:rPr>
          <w:i/>
          <w:iCs/>
          <w:sz w:val="28"/>
          <w:szCs w:val="28"/>
        </w:rPr>
        <w:t xml:space="preserve">У </w:t>
      </w:r>
      <w:proofErr w:type="spellStart"/>
      <w:r>
        <w:rPr>
          <w:i/>
          <w:iCs/>
          <w:sz w:val="28"/>
          <w:szCs w:val="28"/>
        </w:rPr>
        <w:t>ядрі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системи</w:t>
      </w:r>
      <w:proofErr w:type="spellEnd"/>
      <w:r>
        <w:rPr>
          <w:i/>
          <w:iCs/>
          <w:sz w:val="28"/>
          <w:szCs w:val="28"/>
        </w:rPr>
        <w:t xml:space="preserve"> повинна бути представлена СУБД </w:t>
      </w:r>
      <w:proofErr w:type="spellStart"/>
      <w:r>
        <w:rPr>
          <w:i/>
          <w:iCs/>
          <w:sz w:val="28"/>
          <w:szCs w:val="28"/>
        </w:rPr>
        <w:t>реляційного</w:t>
      </w:r>
      <w:proofErr w:type="spellEnd"/>
      <w:r>
        <w:rPr>
          <w:i/>
          <w:iCs/>
          <w:sz w:val="28"/>
          <w:szCs w:val="28"/>
        </w:rPr>
        <w:t xml:space="preserve"> доступу.</w:t>
      </w:r>
    </w:p>
    <w:p w14:paraId="22CB850A" w14:textId="6273F16D" w:rsidR="00BB1ACD" w:rsidRDefault="00BB1ACD">
      <w:pPr>
        <w:suppressAutoHyphens w:val="0"/>
        <w:spacing w:after="160" w:line="259" w:lineRule="auto"/>
      </w:pPr>
      <w:r>
        <w:br w:type="page"/>
      </w:r>
    </w:p>
    <w:p w14:paraId="3546CADA" w14:textId="77777777" w:rsidR="00BB1ACD" w:rsidRDefault="00BB1ACD" w:rsidP="00BB1ACD">
      <w:pPr>
        <w:spacing w:before="67"/>
        <w:ind w:left="1608" w:right="1957"/>
        <w:jc w:val="center"/>
      </w:pPr>
      <w:proofErr w:type="spellStart"/>
      <w:r>
        <w:rPr>
          <w:sz w:val="28"/>
        </w:rPr>
        <w:lastRenderedPageBreak/>
        <w:t>Лабораторна</w:t>
      </w:r>
      <w:proofErr w:type="spellEnd"/>
      <w:r>
        <w:rPr>
          <w:sz w:val="28"/>
        </w:rPr>
        <w:t xml:space="preserve"> робота </w:t>
      </w:r>
      <w:r>
        <w:rPr>
          <w:b/>
          <w:sz w:val="28"/>
        </w:rPr>
        <w:t>№6</w:t>
      </w:r>
    </w:p>
    <w:p w14:paraId="77E0E708" w14:textId="77777777" w:rsidR="00BB1ACD" w:rsidRDefault="00BB1ACD" w:rsidP="00BB1ACD">
      <w:pPr>
        <w:ind w:left="1610" w:right="1952"/>
        <w:jc w:val="center"/>
      </w:pPr>
      <w:proofErr w:type="spellStart"/>
      <w:r>
        <w:rPr>
          <w:b/>
          <w:sz w:val="28"/>
        </w:rPr>
        <w:t>Документування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вимог</w:t>
      </w:r>
      <w:proofErr w:type="spellEnd"/>
    </w:p>
    <w:p w14:paraId="0A0C15F2" w14:textId="77777777" w:rsidR="00BB1ACD" w:rsidRDefault="00BB1ACD" w:rsidP="00BB1ACD">
      <w:pPr>
        <w:pStyle w:val="a4"/>
        <w:rPr>
          <w:b/>
        </w:rPr>
      </w:pPr>
    </w:p>
    <w:p w14:paraId="0CB29818" w14:textId="77777777" w:rsidR="00BB1ACD" w:rsidRDefault="00BB1ACD" w:rsidP="00BB1ACD">
      <w:pPr>
        <w:spacing w:before="216"/>
        <w:ind w:left="219" w:firstLine="489"/>
        <w:jc w:val="both"/>
      </w:pPr>
      <w:r>
        <w:rPr>
          <w:b/>
          <w:sz w:val="28"/>
          <w:u w:val="single"/>
        </w:rPr>
        <w:t xml:space="preserve">Мета </w:t>
      </w:r>
      <w:proofErr w:type="spellStart"/>
      <w:r>
        <w:rPr>
          <w:b/>
          <w:sz w:val="28"/>
          <w:u w:val="single"/>
        </w:rPr>
        <w:t>роботи</w:t>
      </w:r>
      <w:proofErr w:type="spellEnd"/>
      <w:r>
        <w:rPr>
          <w:b/>
          <w:sz w:val="28"/>
          <w:u w:val="single"/>
        </w:rPr>
        <w:t>:</w:t>
      </w:r>
      <w:r>
        <w:rPr>
          <w:sz w:val="28"/>
        </w:rPr>
        <w:t xml:space="preserve"> 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зовнішню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поведінку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, а </w:t>
      </w:r>
      <w:proofErr w:type="spellStart"/>
      <w:r>
        <w:rPr>
          <w:sz w:val="28"/>
        </w:rPr>
        <w:t>також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обмеження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документі</w:t>
      </w:r>
      <w:proofErr w:type="spellEnd"/>
      <w:r>
        <w:rPr>
          <w:sz w:val="28"/>
        </w:rPr>
        <w:t xml:space="preserve"> "</w:t>
      </w:r>
      <w:proofErr w:type="spellStart"/>
      <w:r>
        <w:rPr>
          <w:sz w:val="28"/>
        </w:rPr>
        <w:t>Специфікація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програмного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забезпечення</w:t>
      </w:r>
      <w:proofErr w:type="spellEnd"/>
      <w:r>
        <w:rPr>
          <w:sz w:val="28"/>
        </w:rPr>
        <w:t>".</w:t>
      </w:r>
    </w:p>
    <w:p w14:paraId="3A818685" w14:textId="77777777" w:rsidR="00BB1ACD" w:rsidRDefault="00BB1ACD" w:rsidP="00BB1ACD">
      <w:pPr>
        <w:ind w:left="219"/>
      </w:pPr>
      <w:proofErr w:type="spellStart"/>
      <w:r>
        <w:rPr>
          <w:b/>
          <w:sz w:val="28"/>
          <w:u w:val="single"/>
        </w:rPr>
        <w:t>Теоретичні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основи</w:t>
      </w:r>
      <w:proofErr w:type="spellEnd"/>
      <w:r>
        <w:rPr>
          <w:b/>
          <w:sz w:val="28"/>
          <w:u w:val="single"/>
        </w:rPr>
        <w:t>.</w:t>
      </w:r>
    </w:p>
    <w:p w14:paraId="16125FD4" w14:textId="77777777" w:rsidR="00BB1ACD" w:rsidRDefault="00BB1ACD" w:rsidP="00BB1ACD">
      <w:pPr>
        <w:ind w:right="564" w:firstLine="579"/>
        <w:jc w:val="both"/>
      </w:pPr>
      <w:proofErr w:type="spellStart"/>
      <w:r>
        <w:rPr>
          <w:sz w:val="28"/>
        </w:rPr>
        <w:t>Щоб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виявлені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описані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прийняли</w:t>
      </w:r>
      <w:proofErr w:type="spellEnd"/>
      <w:r>
        <w:rPr>
          <w:sz w:val="28"/>
        </w:rPr>
        <w:t xml:space="preserve"> силу угоди </w:t>
      </w:r>
      <w:proofErr w:type="spellStart"/>
      <w:r>
        <w:rPr>
          <w:sz w:val="28"/>
        </w:rPr>
        <w:t>між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Замовником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Розробником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оформити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вигляді</w:t>
      </w:r>
      <w:proofErr w:type="spellEnd"/>
      <w:r>
        <w:rPr>
          <w:sz w:val="28"/>
        </w:rPr>
        <w:t xml:space="preserve"> документу.</w:t>
      </w:r>
    </w:p>
    <w:p w14:paraId="59F314BE" w14:textId="77777777" w:rsidR="00BB1ACD" w:rsidRDefault="00BB1ACD" w:rsidP="00BB1ACD">
      <w:pPr>
        <w:ind w:left="219" w:right="566" w:firstLine="360"/>
        <w:jc w:val="both"/>
      </w:pPr>
      <w:r>
        <w:rPr>
          <w:sz w:val="28"/>
        </w:rPr>
        <w:t>Шаблон "</w:t>
      </w:r>
      <w:proofErr w:type="spellStart"/>
      <w:r>
        <w:rPr>
          <w:sz w:val="28"/>
        </w:rPr>
        <w:t>Специфікація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програмного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забезпечення</w:t>
      </w:r>
      <w:proofErr w:type="spellEnd"/>
      <w:r>
        <w:rPr>
          <w:sz w:val="28"/>
        </w:rPr>
        <w:t xml:space="preserve">" (SRS), </w:t>
      </w:r>
      <w:proofErr w:type="spellStart"/>
      <w:r>
        <w:rPr>
          <w:sz w:val="28"/>
        </w:rPr>
        <w:t>запропонований</w:t>
      </w:r>
      <w:proofErr w:type="spellEnd"/>
      <w:r>
        <w:rPr>
          <w:sz w:val="28"/>
        </w:rPr>
        <w:t xml:space="preserve"> в RUP, по </w:t>
      </w:r>
      <w:proofErr w:type="spellStart"/>
      <w:r>
        <w:rPr>
          <w:sz w:val="28"/>
        </w:rPr>
        <w:t>суті</w:t>
      </w:r>
      <w:proofErr w:type="spellEnd"/>
      <w:r>
        <w:rPr>
          <w:sz w:val="28"/>
        </w:rPr>
        <w:t xml:space="preserve"> є контейнером, в </w:t>
      </w:r>
      <w:proofErr w:type="spellStart"/>
      <w:r>
        <w:rPr>
          <w:sz w:val="28"/>
        </w:rPr>
        <w:t>який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"</w:t>
      </w:r>
      <w:proofErr w:type="spellStart"/>
      <w:r>
        <w:rPr>
          <w:sz w:val="28"/>
        </w:rPr>
        <w:t>упакувати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артефакти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отримані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процесі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специфікації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Крім</w:t>
      </w:r>
      <w:proofErr w:type="spellEnd"/>
      <w:r>
        <w:rPr>
          <w:sz w:val="28"/>
        </w:rPr>
        <w:t xml:space="preserve"> того, SRS </w:t>
      </w:r>
      <w:proofErr w:type="spellStart"/>
      <w:r>
        <w:rPr>
          <w:sz w:val="28"/>
        </w:rPr>
        <w:t>частково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перекликається</w:t>
      </w:r>
      <w:proofErr w:type="spellEnd"/>
      <w:r>
        <w:rPr>
          <w:sz w:val="28"/>
        </w:rPr>
        <w:t xml:space="preserve"> з документом "</w:t>
      </w:r>
      <w:proofErr w:type="spellStart"/>
      <w:r>
        <w:rPr>
          <w:sz w:val="28"/>
        </w:rPr>
        <w:t>Бачення</w:t>
      </w:r>
      <w:proofErr w:type="spellEnd"/>
      <w:r>
        <w:rPr>
          <w:sz w:val="28"/>
        </w:rPr>
        <w:t xml:space="preserve">". Шаблон </w:t>
      </w:r>
      <w:proofErr w:type="spellStart"/>
      <w:r>
        <w:rPr>
          <w:sz w:val="28"/>
        </w:rPr>
        <w:t>зручний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своєю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компактністю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лаконізмом</w:t>
      </w:r>
      <w:proofErr w:type="spellEnd"/>
      <w:r>
        <w:rPr>
          <w:sz w:val="28"/>
        </w:rPr>
        <w:t>.</w:t>
      </w:r>
    </w:p>
    <w:p w14:paraId="5D6F96DC" w14:textId="77777777" w:rsidR="00BB1ACD" w:rsidRDefault="00BB1ACD" w:rsidP="00BB1ACD">
      <w:pPr>
        <w:pStyle w:val="a4"/>
        <w:spacing w:before="1" w:after="0"/>
        <w:rPr>
          <w:sz w:val="28"/>
        </w:rPr>
      </w:pPr>
    </w:p>
    <w:p w14:paraId="1CFB6DF6" w14:textId="77777777" w:rsidR="00BB1ACD" w:rsidRDefault="00BB1ACD" w:rsidP="00BB1ACD">
      <w:pPr>
        <w:spacing w:before="1" w:line="322" w:lineRule="exact"/>
        <w:ind w:left="579"/>
      </w:pPr>
      <w:r>
        <w:rPr>
          <w:sz w:val="28"/>
        </w:rPr>
        <w:t>Шаблон SRS по RUP:</w:t>
      </w:r>
    </w:p>
    <w:p w14:paraId="74B62964" w14:textId="77777777" w:rsidR="00BB1ACD" w:rsidRDefault="00BB1ACD" w:rsidP="00BB1ACD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r>
        <w:rPr>
          <w:sz w:val="28"/>
        </w:rPr>
        <w:t>Вступ.</w:t>
      </w:r>
    </w:p>
    <w:p w14:paraId="0B5ED5EC" w14:textId="77777777" w:rsidR="00BB1ACD" w:rsidRDefault="00BB1ACD" w:rsidP="00BB1ACD">
      <w:pPr>
        <w:pStyle w:val="2"/>
        <w:numPr>
          <w:ilvl w:val="1"/>
          <w:numId w:val="12"/>
        </w:numPr>
        <w:tabs>
          <w:tab w:val="left" w:pos="3364"/>
        </w:tabs>
        <w:ind w:left="939" w:right="567" w:firstLine="0"/>
      </w:pPr>
      <w:r>
        <w:rPr>
          <w:sz w:val="28"/>
        </w:rPr>
        <w:t xml:space="preserve">Мета. Документ повинен </w:t>
      </w:r>
      <w:proofErr w:type="spellStart"/>
      <w:r>
        <w:rPr>
          <w:sz w:val="28"/>
        </w:rPr>
        <w:t>вичерпним</w:t>
      </w:r>
      <w:proofErr w:type="spellEnd"/>
      <w:r>
        <w:rPr>
          <w:sz w:val="28"/>
        </w:rPr>
        <w:t xml:space="preserve"> чином </w:t>
      </w:r>
      <w:proofErr w:type="spellStart"/>
      <w:r>
        <w:rPr>
          <w:sz w:val="28"/>
        </w:rPr>
        <w:t>описувати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зовнішню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поведінку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, а </w:t>
      </w:r>
      <w:proofErr w:type="spellStart"/>
      <w:r>
        <w:rPr>
          <w:sz w:val="28"/>
        </w:rPr>
        <w:t>також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нефункціональні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 xml:space="preserve"> і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обмеження</w:t>
      </w:r>
      <w:proofErr w:type="spellEnd"/>
      <w:r>
        <w:rPr>
          <w:sz w:val="28"/>
        </w:rPr>
        <w:t>.</w:t>
      </w:r>
    </w:p>
    <w:p w14:paraId="5041641F" w14:textId="77777777" w:rsidR="00BB1ACD" w:rsidRDefault="00BB1ACD" w:rsidP="00BB1ACD">
      <w:pPr>
        <w:pStyle w:val="2"/>
        <w:numPr>
          <w:ilvl w:val="1"/>
          <w:numId w:val="12"/>
        </w:numPr>
        <w:tabs>
          <w:tab w:val="left" w:pos="4297"/>
        </w:tabs>
        <w:spacing w:line="321" w:lineRule="exact"/>
        <w:ind w:left="1432" w:hanging="494"/>
      </w:pPr>
      <w:proofErr w:type="spellStart"/>
      <w:r>
        <w:rPr>
          <w:sz w:val="28"/>
        </w:rPr>
        <w:t>Коротке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зведення</w:t>
      </w:r>
      <w:proofErr w:type="spellEnd"/>
      <w:r>
        <w:rPr>
          <w:spacing w:val="4"/>
          <w:sz w:val="28"/>
        </w:rPr>
        <w:t xml:space="preserve"> </w:t>
      </w:r>
      <w:proofErr w:type="spellStart"/>
      <w:r>
        <w:rPr>
          <w:sz w:val="28"/>
        </w:rPr>
        <w:t>можливостей</w:t>
      </w:r>
      <w:proofErr w:type="spellEnd"/>
      <w:r>
        <w:rPr>
          <w:sz w:val="28"/>
        </w:rPr>
        <w:t>.</w:t>
      </w:r>
    </w:p>
    <w:p w14:paraId="77AAEB99" w14:textId="77777777" w:rsidR="00BB1ACD" w:rsidRDefault="00BB1ACD" w:rsidP="00BB1ACD">
      <w:pPr>
        <w:pStyle w:val="2"/>
        <w:numPr>
          <w:ilvl w:val="1"/>
          <w:numId w:val="12"/>
        </w:numPr>
        <w:tabs>
          <w:tab w:val="left" w:pos="4297"/>
        </w:tabs>
        <w:spacing w:line="322" w:lineRule="exact"/>
        <w:ind w:left="1432" w:hanging="494"/>
      </w:pPr>
      <w:proofErr w:type="spellStart"/>
      <w:r>
        <w:rPr>
          <w:sz w:val="28"/>
        </w:rPr>
        <w:t>Визначення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акроніми</w:t>
      </w:r>
      <w:proofErr w:type="spellEnd"/>
      <w:r>
        <w:rPr>
          <w:sz w:val="28"/>
        </w:rPr>
        <w:t xml:space="preserve"> і</w:t>
      </w:r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скорочення</w:t>
      </w:r>
      <w:proofErr w:type="spellEnd"/>
      <w:r>
        <w:rPr>
          <w:sz w:val="28"/>
        </w:rPr>
        <w:t>.</w:t>
      </w:r>
    </w:p>
    <w:p w14:paraId="731D53D3" w14:textId="77777777" w:rsidR="00BB1ACD" w:rsidRDefault="00BB1ACD" w:rsidP="00BB1ACD">
      <w:pPr>
        <w:pStyle w:val="2"/>
        <w:numPr>
          <w:ilvl w:val="1"/>
          <w:numId w:val="12"/>
        </w:numPr>
        <w:tabs>
          <w:tab w:val="left" w:pos="4297"/>
        </w:tabs>
        <w:spacing w:line="322" w:lineRule="exact"/>
        <w:ind w:left="1432" w:hanging="494"/>
      </w:pPr>
      <w:proofErr w:type="spellStart"/>
      <w:r>
        <w:rPr>
          <w:sz w:val="28"/>
        </w:rPr>
        <w:t>Посилання</w:t>
      </w:r>
      <w:proofErr w:type="spellEnd"/>
      <w:r>
        <w:rPr>
          <w:sz w:val="28"/>
        </w:rPr>
        <w:t>.</w:t>
      </w:r>
    </w:p>
    <w:p w14:paraId="4725C09C" w14:textId="77777777" w:rsidR="00BB1ACD" w:rsidRDefault="00BB1ACD" w:rsidP="00BB1ACD">
      <w:pPr>
        <w:pStyle w:val="2"/>
        <w:numPr>
          <w:ilvl w:val="1"/>
          <w:numId w:val="12"/>
        </w:numPr>
        <w:tabs>
          <w:tab w:val="left" w:pos="4297"/>
        </w:tabs>
        <w:spacing w:line="322" w:lineRule="exact"/>
        <w:ind w:left="1432" w:hanging="494"/>
      </w:pPr>
      <w:r>
        <w:rPr>
          <w:sz w:val="28"/>
        </w:rPr>
        <w:t xml:space="preserve">Короткий </w:t>
      </w:r>
      <w:proofErr w:type="spellStart"/>
      <w:r>
        <w:rPr>
          <w:sz w:val="28"/>
        </w:rPr>
        <w:t>зміст</w:t>
      </w:r>
      <w:proofErr w:type="spellEnd"/>
      <w:r>
        <w:rPr>
          <w:sz w:val="28"/>
        </w:rPr>
        <w:t>.</w:t>
      </w:r>
    </w:p>
    <w:p w14:paraId="0E5AFD5D" w14:textId="77777777" w:rsidR="00BB1ACD" w:rsidRDefault="00BB1ACD" w:rsidP="00BB1ACD">
      <w:pPr>
        <w:pStyle w:val="2"/>
        <w:numPr>
          <w:ilvl w:val="0"/>
          <w:numId w:val="12"/>
        </w:numPr>
        <w:tabs>
          <w:tab w:val="left" w:pos="2818"/>
        </w:tabs>
        <w:spacing w:line="322" w:lineRule="exact"/>
        <w:ind w:left="939" w:hanging="361"/>
      </w:pPr>
      <w:proofErr w:type="spellStart"/>
      <w:r>
        <w:rPr>
          <w:sz w:val="28"/>
        </w:rPr>
        <w:t>Огляд</w:t>
      </w:r>
      <w:proofErr w:type="spellEnd"/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</w:p>
    <w:p w14:paraId="53B68059" w14:textId="77777777" w:rsidR="00BB1ACD" w:rsidRDefault="00BB1ACD" w:rsidP="00BB1ACD">
      <w:pPr>
        <w:pStyle w:val="2"/>
        <w:numPr>
          <w:ilvl w:val="1"/>
          <w:numId w:val="12"/>
        </w:numPr>
        <w:tabs>
          <w:tab w:val="left" w:pos="3451"/>
        </w:tabs>
        <w:ind w:right="570"/>
      </w:pPr>
      <w:proofErr w:type="spellStart"/>
      <w:r>
        <w:rPr>
          <w:sz w:val="28"/>
        </w:rPr>
        <w:t>Огляд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прецедентів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Містить</w:t>
      </w:r>
      <w:proofErr w:type="spellEnd"/>
      <w:r>
        <w:rPr>
          <w:sz w:val="28"/>
        </w:rPr>
        <w:t xml:space="preserve"> список </w:t>
      </w:r>
      <w:proofErr w:type="spellStart"/>
      <w:r>
        <w:rPr>
          <w:sz w:val="28"/>
        </w:rPr>
        <w:t>імен</w:t>
      </w:r>
      <w:proofErr w:type="spellEnd"/>
      <w:r>
        <w:rPr>
          <w:sz w:val="28"/>
        </w:rPr>
        <w:t xml:space="preserve"> і коротких </w:t>
      </w:r>
      <w:proofErr w:type="spellStart"/>
      <w:r>
        <w:rPr>
          <w:sz w:val="28"/>
        </w:rPr>
        <w:t>описів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акторів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ілюстраціями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вигляді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діаграм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прецедентів</w:t>
      </w:r>
      <w:proofErr w:type="spellEnd"/>
      <w:r>
        <w:rPr>
          <w:sz w:val="28"/>
        </w:rPr>
        <w:t>.</w:t>
      </w:r>
    </w:p>
    <w:p w14:paraId="1B66AC94" w14:textId="77777777" w:rsidR="00BB1ACD" w:rsidRDefault="00BB1ACD" w:rsidP="00BB1ACD">
      <w:pPr>
        <w:pStyle w:val="2"/>
        <w:numPr>
          <w:ilvl w:val="1"/>
          <w:numId w:val="12"/>
        </w:numPr>
        <w:tabs>
          <w:tab w:val="left" w:pos="3408"/>
        </w:tabs>
        <w:ind w:right="566"/>
      </w:pPr>
      <w:proofErr w:type="spellStart"/>
      <w:r>
        <w:rPr>
          <w:sz w:val="28"/>
        </w:rPr>
        <w:t>Припущення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залежності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Ця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секція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ключові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можливості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компоненти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підсистеми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пов'язані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можуть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впливати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життєздатність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розробляється</w:t>
      </w:r>
      <w:proofErr w:type="spellEnd"/>
      <w:r>
        <w:rPr>
          <w:sz w:val="28"/>
        </w:rPr>
        <w:t>.</w:t>
      </w:r>
    </w:p>
    <w:p w14:paraId="4CF75FDD" w14:textId="77777777" w:rsidR="00BB1ACD" w:rsidRDefault="00BB1ACD" w:rsidP="00BB1ACD">
      <w:pPr>
        <w:ind w:left="939" w:right="572"/>
      </w:pPr>
      <w:proofErr w:type="spellStart"/>
      <w:r>
        <w:rPr>
          <w:sz w:val="28"/>
        </w:rPr>
        <w:t>Припущенням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assumption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називається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положення</w:t>
      </w:r>
      <w:proofErr w:type="spellEnd"/>
      <w:r>
        <w:rPr>
          <w:sz w:val="28"/>
        </w:rPr>
        <w:t xml:space="preserve">, яке </w:t>
      </w:r>
      <w:proofErr w:type="spellStart"/>
      <w:r>
        <w:rPr>
          <w:sz w:val="28"/>
        </w:rPr>
        <w:t>вважається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істинним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відсутності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доказу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інформації</w:t>
      </w:r>
      <w:proofErr w:type="spellEnd"/>
      <w:r>
        <w:rPr>
          <w:sz w:val="28"/>
        </w:rPr>
        <w:t>.</w:t>
      </w:r>
    </w:p>
    <w:p w14:paraId="492580AB" w14:textId="77777777" w:rsidR="00BB1ACD" w:rsidRDefault="00BB1ACD" w:rsidP="00BB1ACD">
      <w:pPr>
        <w:ind w:left="939" w:right="563"/>
      </w:pPr>
      <w:r>
        <w:rPr>
          <w:sz w:val="28"/>
        </w:rPr>
        <w:t xml:space="preserve">При </w:t>
      </w:r>
      <w:proofErr w:type="spellStart"/>
      <w:r>
        <w:rPr>
          <w:sz w:val="28"/>
        </w:rPr>
        <w:t>визначенні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залежностей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dependencies</w:t>
      </w:r>
      <w:proofErr w:type="spellEnd"/>
      <w:r>
        <w:rPr>
          <w:sz w:val="28"/>
        </w:rPr>
        <w:t xml:space="preserve">) проекту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зовнішніх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чинників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проаналізувати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нові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операційні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регламенти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бізнес-процесів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стандарти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якості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інформаційні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можуть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з'явитися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підприємстві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впровадження</w:t>
      </w:r>
      <w:proofErr w:type="spellEnd"/>
      <w:r>
        <w:rPr>
          <w:sz w:val="28"/>
        </w:rPr>
        <w:t xml:space="preserve"> і як </w:t>
      </w:r>
      <w:proofErr w:type="spellStart"/>
      <w:r>
        <w:rPr>
          <w:sz w:val="28"/>
        </w:rPr>
        <w:t>це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вплинути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функціонування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автоматизованої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інформаційної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системи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виготовляється</w:t>
      </w:r>
      <w:proofErr w:type="spellEnd"/>
      <w:r>
        <w:rPr>
          <w:sz w:val="28"/>
        </w:rPr>
        <w:t>.</w:t>
      </w:r>
    </w:p>
    <w:p w14:paraId="3EC602BA" w14:textId="77777777" w:rsidR="00BB1ACD" w:rsidRDefault="00BB1ACD" w:rsidP="00BB1ACD">
      <w:pPr>
        <w:suppressAutoHyphens w:val="0"/>
        <w:sectPr w:rsidR="00BB1ACD">
          <w:pgSz w:w="11906" w:h="16838"/>
          <w:pgMar w:top="1134" w:right="1134" w:bottom="1134" w:left="1134" w:header="720" w:footer="720" w:gutter="0"/>
          <w:cols w:space="720"/>
        </w:sectPr>
      </w:pPr>
    </w:p>
    <w:p w14:paraId="4D6374E8" w14:textId="77777777" w:rsidR="00BB1ACD" w:rsidRDefault="00BB1ACD" w:rsidP="00BB1ACD">
      <w:pPr>
        <w:pStyle w:val="2"/>
        <w:numPr>
          <w:ilvl w:val="0"/>
          <w:numId w:val="12"/>
        </w:numPr>
        <w:tabs>
          <w:tab w:val="left" w:pos="2818"/>
        </w:tabs>
        <w:spacing w:before="67" w:line="322" w:lineRule="exact"/>
        <w:ind w:left="939" w:hanging="361"/>
        <w:jc w:val="both"/>
      </w:pPr>
      <w:proofErr w:type="spellStart"/>
      <w:r>
        <w:rPr>
          <w:sz w:val="28"/>
        </w:rPr>
        <w:lastRenderedPageBreak/>
        <w:t>Опис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</w:p>
    <w:p w14:paraId="7B88D23A" w14:textId="77777777" w:rsidR="00BB1ACD" w:rsidRDefault="00BB1ACD" w:rsidP="00BB1ACD">
      <w:pPr>
        <w:pStyle w:val="2"/>
        <w:numPr>
          <w:ilvl w:val="1"/>
          <w:numId w:val="12"/>
        </w:numPr>
        <w:tabs>
          <w:tab w:val="left" w:pos="3398"/>
        </w:tabs>
        <w:ind w:right="567"/>
        <w:jc w:val="both"/>
      </w:pPr>
      <w:proofErr w:type="spellStart"/>
      <w:r>
        <w:rPr>
          <w:sz w:val="28"/>
        </w:rPr>
        <w:t>Опис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. Параграф </w:t>
      </w:r>
      <w:proofErr w:type="spellStart"/>
      <w:r>
        <w:rPr>
          <w:sz w:val="28"/>
        </w:rPr>
        <w:t>містить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пов'язаних</w:t>
      </w:r>
      <w:proofErr w:type="spellEnd"/>
      <w:r>
        <w:rPr>
          <w:sz w:val="28"/>
        </w:rPr>
        <w:t xml:space="preserve"> з ними </w:t>
      </w:r>
      <w:proofErr w:type="spellStart"/>
      <w:r>
        <w:rPr>
          <w:sz w:val="28"/>
        </w:rPr>
        <w:t>нефункціональних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посилання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відповідні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артефакти</w:t>
      </w:r>
      <w:proofErr w:type="spellEnd"/>
      <w:r>
        <w:rPr>
          <w:sz w:val="28"/>
        </w:rPr>
        <w:t>.</w:t>
      </w:r>
    </w:p>
    <w:p w14:paraId="4AF5F521" w14:textId="77777777" w:rsidR="00BB1ACD" w:rsidRDefault="00BB1ACD" w:rsidP="00BB1ACD">
      <w:pPr>
        <w:pStyle w:val="2"/>
        <w:numPr>
          <w:ilvl w:val="1"/>
          <w:numId w:val="12"/>
        </w:numPr>
        <w:tabs>
          <w:tab w:val="left" w:pos="3335"/>
        </w:tabs>
        <w:spacing w:before="4"/>
        <w:ind w:right="566"/>
        <w:jc w:val="both"/>
      </w:pPr>
      <w:proofErr w:type="spellStart"/>
      <w:r>
        <w:rPr>
          <w:sz w:val="28"/>
        </w:rPr>
        <w:t>Спеціальні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вимоги</w:t>
      </w:r>
      <w:proofErr w:type="spellEnd"/>
      <w:r>
        <w:rPr>
          <w:sz w:val="28"/>
        </w:rPr>
        <w:t xml:space="preserve">. Параграф </w:t>
      </w:r>
      <w:proofErr w:type="spellStart"/>
      <w:r>
        <w:rPr>
          <w:sz w:val="28"/>
        </w:rPr>
        <w:t>містить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функціональних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 (не </w:t>
      </w:r>
      <w:proofErr w:type="spellStart"/>
      <w:r>
        <w:rPr>
          <w:sz w:val="28"/>
        </w:rPr>
        <w:t>описаних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якості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використання</w:t>
      </w:r>
      <w:proofErr w:type="spellEnd"/>
      <w:r>
        <w:rPr>
          <w:sz w:val="28"/>
        </w:rPr>
        <w:t xml:space="preserve">), а </w:t>
      </w:r>
      <w:proofErr w:type="spellStart"/>
      <w:r>
        <w:rPr>
          <w:sz w:val="28"/>
        </w:rPr>
        <w:t>також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нефункціональних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вимог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загального</w:t>
      </w:r>
      <w:proofErr w:type="spellEnd"/>
      <w:r>
        <w:rPr>
          <w:sz w:val="28"/>
        </w:rPr>
        <w:t xml:space="preserve"> характеру (не </w:t>
      </w:r>
      <w:proofErr w:type="spellStart"/>
      <w:r>
        <w:rPr>
          <w:sz w:val="28"/>
        </w:rPr>
        <w:t>зіставлених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жодному</w:t>
      </w:r>
      <w:proofErr w:type="spellEnd"/>
      <w:r>
        <w:rPr>
          <w:sz w:val="28"/>
        </w:rPr>
        <w:t xml:space="preserve"> прецеденту в </w:t>
      </w:r>
      <w:proofErr w:type="spellStart"/>
      <w:r>
        <w:rPr>
          <w:sz w:val="28"/>
        </w:rPr>
        <w:t>попередньому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розділі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посилання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відповідні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артефакти</w:t>
      </w:r>
      <w:proofErr w:type="spellEnd"/>
      <w:r>
        <w:rPr>
          <w:sz w:val="28"/>
        </w:rPr>
        <w:t>.</w:t>
      </w:r>
    </w:p>
    <w:p w14:paraId="58C9C8C8" w14:textId="77777777" w:rsidR="00BB1ACD" w:rsidRDefault="00BB1ACD" w:rsidP="00BB1ACD">
      <w:pPr>
        <w:pStyle w:val="2"/>
        <w:numPr>
          <w:ilvl w:val="0"/>
          <w:numId w:val="12"/>
        </w:numPr>
        <w:tabs>
          <w:tab w:val="left" w:pos="2818"/>
        </w:tabs>
        <w:spacing w:line="320" w:lineRule="exact"/>
        <w:ind w:left="939" w:hanging="361"/>
        <w:jc w:val="both"/>
      </w:pPr>
      <w:proofErr w:type="spellStart"/>
      <w:r>
        <w:rPr>
          <w:sz w:val="28"/>
        </w:rPr>
        <w:t>Допоміжна</w:t>
      </w:r>
      <w:proofErr w:type="spellEnd"/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інформація</w:t>
      </w:r>
      <w:proofErr w:type="spellEnd"/>
      <w:r>
        <w:rPr>
          <w:sz w:val="28"/>
        </w:rPr>
        <w:t>.</w:t>
      </w:r>
    </w:p>
    <w:p w14:paraId="502879AC" w14:textId="77777777" w:rsidR="00BB1ACD" w:rsidRDefault="00BB1ACD" w:rsidP="00BB1ACD">
      <w:pPr>
        <w:ind w:left="939" w:right="573"/>
        <w:jc w:val="both"/>
      </w:pPr>
      <w:proofErr w:type="spellStart"/>
      <w:r>
        <w:rPr>
          <w:sz w:val="28"/>
        </w:rPr>
        <w:t>Сюди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включається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полегшує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розуміння</w:t>
      </w:r>
      <w:proofErr w:type="spellEnd"/>
      <w:r>
        <w:rPr>
          <w:sz w:val="28"/>
        </w:rPr>
        <w:t xml:space="preserve"> документу. </w:t>
      </w:r>
      <w:proofErr w:type="spellStart"/>
      <w:r>
        <w:rPr>
          <w:sz w:val="28"/>
        </w:rPr>
        <w:t>Це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</w:t>
      </w:r>
      <w:proofErr w:type="spellEnd"/>
      <w:r>
        <w:rPr>
          <w:sz w:val="28"/>
        </w:rPr>
        <w:t xml:space="preserve"> бути </w:t>
      </w:r>
      <w:proofErr w:type="spellStart"/>
      <w:r>
        <w:rPr>
          <w:sz w:val="28"/>
        </w:rPr>
        <w:t>зміст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додатки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наприклад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прототипи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призначеного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користувача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інтерфейсу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описують</w:t>
      </w:r>
      <w:proofErr w:type="spellEnd"/>
      <w:r>
        <w:rPr>
          <w:sz w:val="28"/>
        </w:rPr>
        <w:t>.</w:t>
      </w:r>
    </w:p>
    <w:p w14:paraId="3BD08D3B" w14:textId="2B337FBE" w:rsidR="00BB1ACD" w:rsidRDefault="00BB1ACD" w:rsidP="00BB1ACD">
      <w:pPr>
        <w:ind w:left="939" w:right="573"/>
        <w:jc w:val="both"/>
        <w:rPr>
          <w:sz w:val="28"/>
        </w:rPr>
      </w:pPr>
    </w:p>
    <w:p w14:paraId="71B86D05" w14:textId="77777777" w:rsidR="00BB1ACD" w:rsidRDefault="00BB1ACD" w:rsidP="00BB1ACD">
      <w:pPr>
        <w:ind w:left="939" w:right="573"/>
        <w:jc w:val="both"/>
        <w:rPr>
          <w:sz w:val="28"/>
        </w:rPr>
      </w:pPr>
    </w:p>
    <w:p w14:paraId="4D1065DA" w14:textId="4AC2B8AC" w:rsidR="00BB1ACD" w:rsidRPr="00BB1ACD" w:rsidRDefault="00BB1ACD" w:rsidP="00BB1ACD">
      <w:pPr>
        <w:pStyle w:val="a4"/>
        <w:ind w:left="227" w:right="567"/>
        <w:jc w:val="center"/>
      </w:pPr>
      <w:proofErr w:type="spellStart"/>
      <w:r>
        <w:rPr>
          <w:b/>
          <w:sz w:val="28"/>
          <w:szCs w:val="28"/>
        </w:rPr>
        <w:t>Специфікація</w:t>
      </w:r>
      <w:proofErr w:type="spellEnd"/>
      <w:r>
        <w:rPr>
          <w:b/>
          <w:sz w:val="28"/>
          <w:szCs w:val="28"/>
        </w:rPr>
        <w:t xml:space="preserve"> умов до АІС</w:t>
      </w:r>
    </w:p>
    <w:p w14:paraId="09202853" w14:textId="77777777" w:rsidR="00BB1ACD" w:rsidRDefault="00BB1ACD" w:rsidP="00BB1ACD">
      <w:pPr>
        <w:pStyle w:val="a4"/>
        <w:ind w:left="227" w:right="567"/>
      </w:pPr>
      <w:r>
        <w:rPr>
          <w:b/>
          <w:i/>
          <w:sz w:val="28"/>
          <w:szCs w:val="28"/>
          <w:u w:val="single"/>
        </w:rPr>
        <w:t>Мета:</w:t>
      </w:r>
      <w:r>
        <w:rPr>
          <w:sz w:val="28"/>
          <w:szCs w:val="28"/>
        </w:rPr>
        <w:t xml:space="preserve">  Мета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документа - в тому,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сформулювати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розроблюваної</w:t>
      </w:r>
      <w:proofErr w:type="spellEnd"/>
      <w:r>
        <w:rPr>
          <w:sz w:val="28"/>
          <w:szCs w:val="28"/>
        </w:rPr>
        <w:t xml:space="preserve"> АІС </w:t>
      </w:r>
      <w:proofErr w:type="spellStart"/>
      <w:r>
        <w:rPr>
          <w:sz w:val="28"/>
          <w:szCs w:val="28"/>
        </w:rPr>
        <w:t>обліку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товарів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складі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описані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формі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прецедентів</w:t>
      </w:r>
      <w:proofErr w:type="spellEnd"/>
      <w:r>
        <w:rPr>
          <w:sz w:val="28"/>
          <w:szCs w:val="28"/>
        </w:rPr>
        <w:t xml:space="preserve">, коротких </w:t>
      </w:r>
      <w:proofErr w:type="spellStart"/>
      <w:r>
        <w:rPr>
          <w:sz w:val="28"/>
          <w:szCs w:val="28"/>
        </w:rPr>
        <w:t>описів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описів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функціональних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</w:t>
      </w:r>
      <w:proofErr w:type="spellEnd"/>
      <w:r>
        <w:rPr>
          <w:sz w:val="28"/>
          <w:szCs w:val="28"/>
        </w:rPr>
        <w:t>.</w:t>
      </w:r>
    </w:p>
    <w:p w14:paraId="31B7C09C" w14:textId="77777777" w:rsidR="00BB1ACD" w:rsidRDefault="00BB1ACD" w:rsidP="00BB1ACD">
      <w:pPr>
        <w:pStyle w:val="41"/>
        <w:ind w:left="227" w:right="567"/>
        <w:rPr>
          <w:sz w:val="28"/>
          <w:szCs w:val="28"/>
        </w:rPr>
      </w:pPr>
    </w:p>
    <w:p w14:paraId="7164ECF2" w14:textId="77777777" w:rsidR="00BB1ACD" w:rsidRDefault="00BB1ACD" w:rsidP="00BB1ACD">
      <w:pPr>
        <w:pStyle w:val="41"/>
        <w:ind w:left="227" w:right="567"/>
      </w:pPr>
      <w:proofErr w:type="spellStart"/>
      <w:r>
        <w:rPr>
          <w:sz w:val="28"/>
          <w:szCs w:val="28"/>
        </w:rPr>
        <w:t>Посилання</w:t>
      </w:r>
      <w:proofErr w:type="spellEnd"/>
    </w:p>
    <w:p w14:paraId="47E2FCAB" w14:textId="77777777" w:rsidR="00BB1ACD" w:rsidRDefault="00BB1ACD" w:rsidP="00BB1ACD">
      <w:pPr>
        <w:pStyle w:val="41"/>
        <w:ind w:left="227" w:right="567"/>
        <w:rPr>
          <w:sz w:val="28"/>
          <w:szCs w:val="28"/>
        </w:rPr>
      </w:pPr>
    </w:p>
    <w:p w14:paraId="6A041698" w14:textId="77777777" w:rsidR="00BB1ACD" w:rsidRDefault="00BB1ACD" w:rsidP="00BB1ACD">
      <w:pPr>
        <w:pStyle w:val="a4"/>
        <w:ind w:left="227" w:right="567" w:firstLine="493"/>
        <w:jc w:val="both"/>
      </w:pPr>
      <w:proofErr w:type="spellStart"/>
      <w:r>
        <w:rPr>
          <w:sz w:val="28"/>
          <w:szCs w:val="28"/>
        </w:rPr>
        <w:t>Супутня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представлена в </w:t>
      </w:r>
      <w:proofErr w:type="spellStart"/>
      <w:r>
        <w:rPr>
          <w:sz w:val="28"/>
          <w:szCs w:val="28"/>
        </w:rPr>
        <w:t>наступних</w:t>
      </w:r>
      <w:proofErr w:type="spellEnd"/>
      <w:r>
        <w:rPr>
          <w:sz w:val="28"/>
          <w:szCs w:val="28"/>
        </w:rPr>
        <w:t xml:space="preserve"> документах:</w:t>
      </w:r>
    </w:p>
    <w:p w14:paraId="39E3A354" w14:textId="77777777" w:rsidR="00BB1ACD" w:rsidRDefault="00BB1ACD" w:rsidP="00BB1ACD">
      <w:pPr>
        <w:pStyle w:val="2"/>
        <w:numPr>
          <w:ilvl w:val="0"/>
          <w:numId w:val="14"/>
        </w:numPr>
        <w:tabs>
          <w:tab w:val="left" w:pos="3255"/>
        </w:tabs>
        <w:ind w:left="1021" w:right="567" w:hanging="284"/>
      </w:pPr>
      <w:proofErr w:type="spellStart"/>
      <w:r>
        <w:rPr>
          <w:sz w:val="28"/>
          <w:szCs w:val="28"/>
        </w:rPr>
        <w:t>баченні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 №1) і</w:t>
      </w:r>
    </w:p>
    <w:p w14:paraId="6CFDACBF" w14:textId="77777777" w:rsidR="00BB1ACD" w:rsidRDefault="00BB1ACD" w:rsidP="00BB1ACD">
      <w:pPr>
        <w:pStyle w:val="2"/>
        <w:numPr>
          <w:ilvl w:val="0"/>
          <w:numId w:val="14"/>
        </w:numPr>
        <w:tabs>
          <w:tab w:val="left" w:pos="3255"/>
        </w:tabs>
        <w:ind w:left="1021" w:right="567" w:hanging="284"/>
      </w:pPr>
      <w:proofErr w:type="spellStart"/>
      <w:r>
        <w:rPr>
          <w:sz w:val="28"/>
          <w:szCs w:val="28"/>
        </w:rPr>
        <w:t>глосарії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Лабороторна</w:t>
      </w:r>
      <w:proofErr w:type="spellEnd"/>
      <w:r>
        <w:rPr>
          <w:sz w:val="28"/>
          <w:szCs w:val="28"/>
        </w:rPr>
        <w:t xml:space="preserve"> робота №4).</w:t>
      </w:r>
    </w:p>
    <w:p w14:paraId="5AD9166B" w14:textId="77777777" w:rsidR="00BB1ACD" w:rsidRDefault="00BB1ACD" w:rsidP="00BB1ACD">
      <w:pPr>
        <w:pStyle w:val="2"/>
        <w:tabs>
          <w:tab w:val="left" w:pos="1667"/>
        </w:tabs>
        <w:ind w:left="227" w:right="567" w:firstLine="0"/>
        <w:rPr>
          <w:sz w:val="28"/>
          <w:szCs w:val="28"/>
        </w:rPr>
      </w:pPr>
    </w:p>
    <w:p w14:paraId="553DEA9A" w14:textId="77777777" w:rsidR="00BB1ACD" w:rsidRDefault="00BB1ACD" w:rsidP="00BB1ACD">
      <w:pPr>
        <w:pStyle w:val="41"/>
        <w:ind w:left="227" w:right="567"/>
      </w:pPr>
      <w:r>
        <w:rPr>
          <w:sz w:val="28"/>
          <w:szCs w:val="28"/>
        </w:rPr>
        <w:t xml:space="preserve">Короткий </w:t>
      </w:r>
      <w:proofErr w:type="spellStart"/>
      <w:r>
        <w:rPr>
          <w:sz w:val="28"/>
          <w:szCs w:val="28"/>
        </w:rPr>
        <w:t>зміст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Огляд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Огляд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прецедентів</w:t>
      </w:r>
      <w:proofErr w:type="spellEnd"/>
    </w:p>
    <w:p w14:paraId="435DE6B8" w14:textId="77777777" w:rsidR="00BB1ACD" w:rsidRDefault="00BB1ACD" w:rsidP="00BB1ACD">
      <w:pPr>
        <w:pStyle w:val="41"/>
        <w:ind w:left="227" w:right="567"/>
        <w:rPr>
          <w:sz w:val="28"/>
          <w:szCs w:val="28"/>
        </w:rPr>
      </w:pPr>
    </w:p>
    <w:p w14:paraId="59990F0C" w14:textId="42E86BE2" w:rsidR="00BB1ACD" w:rsidRDefault="00BB1ACD" w:rsidP="00BB1ACD">
      <w:pPr>
        <w:pStyle w:val="a4"/>
        <w:ind w:left="227" w:right="567"/>
        <w:rPr>
          <w:sz w:val="28"/>
          <w:szCs w:val="28"/>
        </w:rPr>
      </w:pPr>
      <w:r>
        <w:rPr>
          <w:sz w:val="28"/>
          <w:szCs w:val="28"/>
        </w:rPr>
        <w:t xml:space="preserve">Короткий </w:t>
      </w: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акторів</w:t>
      </w:r>
      <w:proofErr w:type="spellEnd"/>
      <w:r>
        <w:rPr>
          <w:sz w:val="28"/>
          <w:szCs w:val="28"/>
        </w:rPr>
        <w:t xml:space="preserve"> представлено в табл. 1.</w:t>
      </w:r>
    </w:p>
    <w:p w14:paraId="697F8A33" w14:textId="28E30869" w:rsidR="00BB1ACD" w:rsidRDefault="00BB1ACD">
      <w:pPr>
        <w:suppressAutoHyphens w:val="0"/>
        <w:spacing w:after="160" w:line="259" w:lineRule="auto"/>
        <w:rPr>
          <w:sz w:val="28"/>
          <w:szCs w:val="28"/>
        </w:rPr>
      </w:pPr>
    </w:p>
    <w:p w14:paraId="09F109FF" w14:textId="15B3AC3B" w:rsidR="00BB1ACD" w:rsidRDefault="00BB1ACD" w:rsidP="00BB1ACD">
      <w:pPr>
        <w:pStyle w:val="41"/>
        <w:ind w:left="227" w:right="57" w:firstLine="493"/>
        <w:jc w:val="right"/>
      </w:pPr>
      <w:r>
        <w:rPr>
          <w:rFonts w:eastAsia="Liberation Serif" w:cs="Liberation Serif"/>
          <w:sz w:val="28"/>
          <w:szCs w:val="28"/>
          <w:lang w:val="uk-UA"/>
        </w:rPr>
        <w:t xml:space="preserve">   </w:t>
      </w:r>
      <w:r>
        <w:rPr>
          <w:rFonts w:eastAsia="Liberation Serif" w:cs="Liberation Serif"/>
          <w:sz w:val="28"/>
          <w:szCs w:val="28"/>
        </w:rPr>
        <w:t xml:space="preserve"> </w:t>
      </w:r>
      <w:r>
        <w:rPr>
          <w:rFonts w:eastAsia="Liberation Serif" w:cs="Liberation Serif"/>
          <w:sz w:val="28"/>
          <w:szCs w:val="28"/>
          <w:lang w:val="uk-UA"/>
        </w:rPr>
        <w:t xml:space="preserve">    </w:t>
      </w:r>
      <w:r>
        <w:rPr>
          <w:rFonts w:eastAsia="Liberation Serif" w:cs="Liberation Serif"/>
          <w:sz w:val="28"/>
          <w:szCs w:val="28"/>
        </w:rPr>
        <w:t xml:space="preserve">  </w:t>
      </w:r>
      <w:r>
        <w:rPr>
          <w:rFonts w:eastAsia="Liberation Serif" w:cs="Liberation Serif"/>
          <w:sz w:val="28"/>
          <w:szCs w:val="28"/>
          <w:lang w:val="uk-UA"/>
        </w:rPr>
        <w:t xml:space="preserve">   </w:t>
      </w:r>
      <w:r>
        <w:rPr>
          <w:sz w:val="28"/>
          <w:szCs w:val="28"/>
        </w:rPr>
        <w:t xml:space="preserve">Табл. 1. </w:t>
      </w:r>
      <w:proofErr w:type="spellStart"/>
      <w:r>
        <w:rPr>
          <w:sz w:val="28"/>
          <w:szCs w:val="28"/>
        </w:rPr>
        <w:t>Актори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</w:p>
    <w:p w14:paraId="7F192525" w14:textId="77777777" w:rsidR="00BB1ACD" w:rsidRDefault="00BB1ACD" w:rsidP="00BB1ACD">
      <w:pPr>
        <w:pStyle w:val="41"/>
        <w:ind w:left="0"/>
        <w:jc w:val="right"/>
        <w:rPr>
          <w:sz w:val="28"/>
          <w:szCs w:val="28"/>
        </w:rPr>
      </w:pPr>
    </w:p>
    <w:tbl>
      <w:tblPr>
        <w:tblW w:w="1032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80"/>
        <w:gridCol w:w="8143"/>
      </w:tblGrid>
      <w:tr w:rsidR="00D81D32" w14:paraId="78BE0412" w14:textId="77777777" w:rsidTr="00BB1ACD">
        <w:trPr>
          <w:trHeight w:val="273"/>
        </w:trPr>
        <w:tc>
          <w:tcPr>
            <w:tcW w:w="2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B2EE69" w14:textId="71545846" w:rsidR="00D81D32" w:rsidRDefault="00D81D32" w:rsidP="00D81D32">
            <w:pPr>
              <w:pStyle w:val="TableContents"/>
            </w:pPr>
            <w:proofErr w:type="spellStart"/>
            <w:r>
              <w:rPr>
                <w:i/>
                <w:iCs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8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70F043" w14:textId="54BAB8A3" w:rsidR="00D81D32" w:rsidRDefault="00D81D32" w:rsidP="00D81D32">
            <w:pPr>
              <w:pStyle w:val="TableContents"/>
            </w:pPr>
            <w:r>
              <w:rPr>
                <w:i/>
                <w:iCs/>
                <w:sz w:val="28"/>
                <w:szCs w:val="28"/>
              </w:rPr>
              <w:t xml:space="preserve">Короткий </w:t>
            </w:r>
            <w:proofErr w:type="spellStart"/>
            <w:r>
              <w:rPr>
                <w:i/>
                <w:iCs/>
                <w:sz w:val="28"/>
                <w:szCs w:val="28"/>
              </w:rPr>
              <w:t>опис</w:t>
            </w:r>
            <w:proofErr w:type="spellEnd"/>
          </w:p>
        </w:tc>
      </w:tr>
      <w:tr w:rsidR="00D81D32" w14:paraId="74F0F113" w14:textId="77777777" w:rsidTr="00BB1ACD">
        <w:trPr>
          <w:trHeight w:val="273"/>
        </w:trPr>
        <w:tc>
          <w:tcPr>
            <w:tcW w:w="21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AF0D31" w14:textId="284E50FE" w:rsidR="00D81D32" w:rsidRDefault="00D81D32" w:rsidP="00D81D32">
            <w:pPr>
              <w:pStyle w:val="TableContents"/>
            </w:pPr>
            <w:r>
              <w:rPr>
                <w:sz w:val="28"/>
                <w:szCs w:val="28"/>
                <w:lang w:val="uk-UA"/>
              </w:rPr>
              <w:t>Черговий лікар</w:t>
            </w:r>
          </w:p>
        </w:tc>
        <w:tc>
          <w:tcPr>
            <w:tcW w:w="81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99E4F2" w14:textId="2FF8F1CE" w:rsidR="00D81D32" w:rsidRDefault="00D81D32" w:rsidP="00D81D32">
            <w:pPr>
              <w:pStyle w:val="TableContents"/>
            </w:pPr>
            <w:r>
              <w:rPr>
                <w:sz w:val="28"/>
                <w:szCs w:val="28"/>
                <w:lang w:val="uk-UA"/>
              </w:rPr>
              <w:t xml:space="preserve">Оформлює пацієнтів, оформлює історію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повідомляє рідних. </w:t>
            </w:r>
          </w:p>
        </w:tc>
      </w:tr>
      <w:tr w:rsidR="00D81D32" w14:paraId="0C27CA6B" w14:textId="77777777" w:rsidTr="00BB1ACD">
        <w:trPr>
          <w:trHeight w:val="273"/>
        </w:trPr>
        <w:tc>
          <w:tcPr>
            <w:tcW w:w="21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A5D6BF3" w14:textId="3A50744E" w:rsidR="00D81D32" w:rsidRDefault="00D81D32" w:rsidP="00D81D32">
            <w:pPr>
              <w:pStyle w:val="TableContents"/>
            </w:pPr>
            <w:r>
              <w:rPr>
                <w:sz w:val="28"/>
                <w:szCs w:val="28"/>
                <w:lang w:val="uk-UA"/>
              </w:rPr>
              <w:t>Лікуючий лікар</w:t>
            </w:r>
          </w:p>
        </w:tc>
        <w:tc>
          <w:tcPr>
            <w:tcW w:w="81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032178" w14:textId="52150859" w:rsidR="00D81D32" w:rsidRDefault="00D81D32" w:rsidP="00D81D32">
            <w:pPr>
              <w:pStyle w:val="TableContents"/>
            </w:pPr>
            <w:r w:rsidRPr="0080158E">
              <w:rPr>
                <w:sz w:val="28"/>
                <w:szCs w:val="28"/>
                <w:lang w:val="uk-UA"/>
              </w:rPr>
              <w:t>Проводить лікування, керує медсестрами, може проводити перш-черговий огляд.</w:t>
            </w:r>
          </w:p>
        </w:tc>
      </w:tr>
      <w:tr w:rsidR="00D81D32" w14:paraId="73F28A38" w14:textId="77777777" w:rsidTr="00BB1ACD">
        <w:trPr>
          <w:trHeight w:val="273"/>
        </w:trPr>
        <w:tc>
          <w:tcPr>
            <w:tcW w:w="21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8D2BD5" w14:textId="47AF26D4" w:rsidR="00D81D32" w:rsidRDefault="00D81D32" w:rsidP="00D81D32">
            <w:pPr>
              <w:pStyle w:val="TableContents"/>
            </w:pPr>
            <w:r>
              <w:rPr>
                <w:sz w:val="28"/>
                <w:szCs w:val="28"/>
                <w:lang w:val="uk-UA"/>
              </w:rPr>
              <w:t>Медсестра</w:t>
            </w:r>
          </w:p>
        </w:tc>
        <w:tc>
          <w:tcPr>
            <w:tcW w:w="81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D776B9" w14:textId="0D0D8C5A" w:rsidR="00D81D32" w:rsidRDefault="00D81D32" w:rsidP="00D81D32">
            <w:pPr>
              <w:pStyle w:val="TableContents"/>
            </w:pPr>
            <w:r w:rsidRPr="0080158E">
              <w:rPr>
                <w:sz w:val="28"/>
                <w:szCs w:val="28"/>
                <w:lang w:val="uk-UA"/>
              </w:rPr>
              <w:t xml:space="preserve">Виконує вказівки Лікуючого Лікаря, може проводити перш-черговий огляд та дивитися історію </w:t>
            </w:r>
            <w:proofErr w:type="spellStart"/>
            <w:r w:rsidRPr="0080158E">
              <w:rPr>
                <w:sz w:val="28"/>
                <w:szCs w:val="28"/>
                <w:lang w:val="uk-UA"/>
              </w:rPr>
              <w:t>хвороб</w:t>
            </w:r>
            <w:proofErr w:type="spellEnd"/>
            <w:r w:rsidRPr="0080158E">
              <w:rPr>
                <w:sz w:val="28"/>
                <w:szCs w:val="28"/>
                <w:lang w:val="uk-UA"/>
              </w:rPr>
              <w:t>.</w:t>
            </w:r>
          </w:p>
        </w:tc>
      </w:tr>
    </w:tbl>
    <w:p w14:paraId="3AAD7F94" w14:textId="77777777" w:rsidR="00BB1ACD" w:rsidRDefault="00BB1ACD" w:rsidP="00BB1ACD">
      <w:pPr>
        <w:suppressAutoHyphens w:val="0"/>
        <w:sectPr w:rsidR="00BB1ACD">
          <w:pgSz w:w="11906" w:h="16838"/>
          <w:pgMar w:top="1134" w:right="1134" w:bottom="1134" w:left="1134" w:header="720" w:footer="613" w:gutter="0"/>
          <w:pgNumType w:start="1"/>
          <w:cols w:space="720"/>
        </w:sectPr>
      </w:pPr>
    </w:p>
    <w:p w14:paraId="134DD4B5" w14:textId="77777777" w:rsidR="00BB1ACD" w:rsidRDefault="00BB1ACD" w:rsidP="00BB1ACD">
      <w:pPr>
        <w:pStyle w:val="a4"/>
        <w:ind w:right="567"/>
      </w:pPr>
      <w:r>
        <w:rPr>
          <w:sz w:val="28"/>
          <w:szCs w:val="28"/>
        </w:rPr>
        <w:lastRenderedPageBreak/>
        <w:t xml:space="preserve">Список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2.</w:t>
      </w:r>
    </w:p>
    <w:p w14:paraId="2BE5ED43" w14:textId="77777777" w:rsidR="00BB1ACD" w:rsidRDefault="00BB1ACD" w:rsidP="00BB1ACD">
      <w:pPr>
        <w:pStyle w:val="a4"/>
        <w:ind w:left="227" w:right="567"/>
        <w:rPr>
          <w:sz w:val="28"/>
          <w:szCs w:val="28"/>
        </w:rPr>
      </w:pPr>
    </w:p>
    <w:p w14:paraId="2ECBDE16" w14:textId="77777777" w:rsidR="00BB1ACD" w:rsidRDefault="00BB1ACD" w:rsidP="00BB1ACD">
      <w:pPr>
        <w:pStyle w:val="41"/>
        <w:ind w:left="227" w:right="567"/>
      </w:pPr>
      <w:r>
        <w:rPr>
          <w:sz w:val="28"/>
          <w:szCs w:val="28"/>
        </w:rPr>
        <w:t xml:space="preserve">Табл. 2. Реестр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</w:p>
    <w:p w14:paraId="5E13B50D" w14:textId="77777777" w:rsidR="00BB1ACD" w:rsidRDefault="00BB1ACD" w:rsidP="00BB1ACD">
      <w:pPr>
        <w:rPr>
          <w:sz w:val="28"/>
          <w:szCs w:val="28"/>
        </w:rPr>
      </w:pPr>
    </w:p>
    <w:tbl>
      <w:tblPr>
        <w:tblW w:w="9558" w:type="dxa"/>
        <w:tblInd w:w="377" w:type="dxa"/>
        <w:tblLayout w:type="fixed"/>
        <w:tblLook w:val="04A0" w:firstRow="1" w:lastRow="0" w:firstColumn="1" w:lastColumn="0" w:noHBand="0" w:noVBand="1"/>
      </w:tblPr>
      <w:tblGrid>
        <w:gridCol w:w="902"/>
        <w:gridCol w:w="2039"/>
        <w:gridCol w:w="2534"/>
        <w:gridCol w:w="4083"/>
      </w:tblGrid>
      <w:tr w:rsidR="00D81D32" w14:paraId="25B6A1A4" w14:textId="77777777" w:rsidTr="00BB1ACD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15A35E" w14:textId="2A8458D3" w:rsidR="00D81D32" w:rsidRDefault="00D81D32" w:rsidP="00D81D32">
            <w:r>
              <w:rPr>
                <w:i/>
                <w:sz w:val="28"/>
                <w:szCs w:val="28"/>
              </w:rPr>
              <w:t>Код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29195A" w14:textId="51015A14" w:rsidR="00D81D32" w:rsidRDefault="00D81D32" w:rsidP="00D81D32">
            <w:proofErr w:type="spellStart"/>
            <w:r>
              <w:rPr>
                <w:i/>
                <w:sz w:val="28"/>
                <w:szCs w:val="28"/>
              </w:rPr>
              <w:t>Основний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BE611F" w14:textId="08510A95" w:rsidR="00D81D32" w:rsidRDefault="00D81D32" w:rsidP="00D81D32">
            <w:proofErr w:type="spellStart"/>
            <w:r>
              <w:rPr>
                <w:i/>
                <w:sz w:val="28"/>
                <w:szCs w:val="28"/>
              </w:rPr>
              <w:t>Найменування</w:t>
            </w:r>
            <w:proofErr w:type="spellEnd"/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0AA6A" w14:textId="7A2CE506" w:rsidR="00D81D32" w:rsidRDefault="00D81D32" w:rsidP="00D81D32">
            <w:proofErr w:type="spellStart"/>
            <w:r>
              <w:rPr>
                <w:i/>
                <w:sz w:val="28"/>
                <w:szCs w:val="28"/>
              </w:rPr>
              <w:t>Формулювання</w:t>
            </w:r>
            <w:proofErr w:type="spellEnd"/>
          </w:p>
        </w:tc>
      </w:tr>
      <w:tr w:rsidR="00D81D32" w14:paraId="79BB6254" w14:textId="77777777" w:rsidTr="00BB1ACD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63D117" w14:textId="6A891459" w:rsidR="00D81D32" w:rsidRDefault="00D81D32" w:rsidP="00D81D32">
            <w:r>
              <w:rPr>
                <w:sz w:val="28"/>
                <w:szCs w:val="28"/>
              </w:rPr>
              <w:t>О1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594842" w14:textId="1D661EC9" w:rsidR="00D81D32" w:rsidRDefault="00D81D32" w:rsidP="00D81D32">
            <w:r w:rsidRPr="00E00104">
              <w:rPr>
                <w:sz w:val="28"/>
                <w:szCs w:val="28"/>
                <w:lang w:val="uk-UA"/>
              </w:rPr>
              <w:t>Черговий лікар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35CAD8" w14:textId="33D3E7C7" w:rsidR="00D81D32" w:rsidRDefault="00D81D32" w:rsidP="00D81D32">
            <w:r>
              <w:rPr>
                <w:sz w:val="28"/>
                <w:szCs w:val="28"/>
                <w:lang w:val="uk-UA"/>
              </w:rPr>
              <w:t xml:space="preserve">Оформлення історії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38327" w14:textId="4B78BFDA" w:rsidR="00D81D32" w:rsidRDefault="00D81D32" w:rsidP="00D81D32">
            <w:r w:rsidRPr="00DA3AFA">
              <w:rPr>
                <w:sz w:val="28"/>
                <w:szCs w:val="28"/>
                <w:lang w:val="uk-UA"/>
              </w:rPr>
              <w:t xml:space="preserve">Цей варіант використання дозволяє </w:t>
            </w:r>
            <w:r>
              <w:rPr>
                <w:sz w:val="28"/>
                <w:szCs w:val="28"/>
                <w:lang w:val="uk-UA"/>
              </w:rPr>
              <w:t xml:space="preserve">черговому лікарю оформлювати історію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для лікуючого лікаря.</w:t>
            </w:r>
          </w:p>
        </w:tc>
      </w:tr>
      <w:tr w:rsidR="00D81D32" w14:paraId="51BC5A3B" w14:textId="77777777" w:rsidTr="00BB1ACD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B837B0" w14:textId="22604761" w:rsidR="00D81D32" w:rsidRDefault="00D81D32" w:rsidP="00D81D32">
            <w:r>
              <w:rPr>
                <w:sz w:val="28"/>
                <w:szCs w:val="28"/>
              </w:rPr>
              <w:t>Р1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3D287D" w14:textId="09BE4BBE" w:rsidR="00D81D32" w:rsidRDefault="00D81D32" w:rsidP="00D81D32">
            <w:r>
              <w:rPr>
                <w:sz w:val="28"/>
                <w:szCs w:val="28"/>
                <w:lang w:val="uk-UA"/>
              </w:rPr>
              <w:t>Лікуючий лікар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471D2D" w14:textId="2F2E161F" w:rsidR="00D81D32" w:rsidRDefault="00D81D32" w:rsidP="00D81D32">
            <w:r>
              <w:rPr>
                <w:sz w:val="28"/>
                <w:szCs w:val="28"/>
                <w:lang w:val="uk-UA"/>
              </w:rPr>
              <w:t>Проводження процесу лікування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120C" w14:textId="01A5434C" w:rsidR="00D81D32" w:rsidRDefault="00D81D32" w:rsidP="00D81D32"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лікуючому лікарю проводити процес лікування</w:t>
            </w:r>
          </w:p>
        </w:tc>
      </w:tr>
      <w:tr w:rsidR="00D81D32" w14:paraId="19BCA6BC" w14:textId="77777777" w:rsidTr="00BB1ACD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DE7DA6" w14:textId="51A3C5F5" w:rsidR="00D81D32" w:rsidRDefault="00D81D32" w:rsidP="00D81D32"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871895" w14:textId="540293BC" w:rsidR="00D81D32" w:rsidRDefault="00D81D32" w:rsidP="00D81D32">
            <w:r>
              <w:rPr>
                <w:sz w:val="28"/>
                <w:szCs w:val="28"/>
                <w:lang w:val="uk-UA"/>
              </w:rPr>
              <w:t>Медсестра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C6C659" w14:textId="1C18AA7B" w:rsidR="00D81D32" w:rsidRDefault="00D81D32" w:rsidP="00D81D32">
            <w:r>
              <w:rPr>
                <w:sz w:val="28"/>
                <w:szCs w:val="28"/>
                <w:lang w:val="uk-UA"/>
              </w:rPr>
              <w:t>Виконання вказівок лікуючого лікаря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42358" w14:textId="311CACC0" w:rsidR="00D81D32" w:rsidRDefault="00D81D32" w:rsidP="00D81D32"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медсестрі виконувати вказівки лікуючого лікаря</w:t>
            </w:r>
          </w:p>
        </w:tc>
      </w:tr>
    </w:tbl>
    <w:p w14:paraId="19A37228" w14:textId="77777777" w:rsidR="00BB1ACD" w:rsidRDefault="00BB1ACD" w:rsidP="00BB1ACD">
      <w:pPr>
        <w:jc w:val="center"/>
        <w:rPr>
          <w:b/>
          <w:sz w:val="20"/>
        </w:rPr>
      </w:pPr>
    </w:p>
    <w:p w14:paraId="2E5F2F57" w14:textId="77777777" w:rsidR="00BB1ACD" w:rsidRDefault="00BB1ACD" w:rsidP="00BB1ACD">
      <w:pPr>
        <w:rPr>
          <w:b/>
          <w:sz w:val="20"/>
        </w:rPr>
      </w:pPr>
    </w:p>
    <w:p w14:paraId="2128AD9C" w14:textId="77777777" w:rsidR="00BB1ACD" w:rsidRDefault="00BB1ACD" w:rsidP="00BB1ACD">
      <w:pPr>
        <w:pStyle w:val="41"/>
        <w:ind w:left="227" w:right="510"/>
        <w:jc w:val="both"/>
      </w:pPr>
      <w:proofErr w:type="spellStart"/>
      <w:r>
        <w:rPr>
          <w:sz w:val="28"/>
          <w:szCs w:val="28"/>
        </w:rPr>
        <w:t>Припущення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залежності</w:t>
      </w:r>
      <w:proofErr w:type="spellEnd"/>
    </w:p>
    <w:p w14:paraId="4B911E9B" w14:textId="2BBAFB4C" w:rsidR="00316703" w:rsidRDefault="00BB1ACD" w:rsidP="00316703">
      <w:pPr>
        <w:pStyle w:val="a4"/>
        <w:ind w:left="227" w:right="51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Немає</w:t>
      </w:r>
    </w:p>
    <w:p w14:paraId="3F4765A1" w14:textId="77777777" w:rsidR="00316703" w:rsidRDefault="00316703" w:rsidP="00316703">
      <w:pPr>
        <w:pStyle w:val="a4"/>
        <w:ind w:right="510"/>
        <w:jc w:val="both"/>
        <w:rPr>
          <w:sz w:val="28"/>
          <w:szCs w:val="28"/>
          <w:lang w:val="uk-UA"/>
        </w:rPr>
      </w:pPr>
    </w:p>
    <w:p w14:paraId="2AD310BF" w14:textId="77777777" w:rsidR="00BB1ACD" w:rsidRDefault="00BB1ACD" w:rsidP="00BB1ACD">
      <w:pPr>
        <w:pStyle w:val="41"/>
        <w:ind w:left="227" w:right="567"/>
        <w:jc w:val="both"/>
      </w:pP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</w:t>
      </w:r>
      <w:proofErr w:type="spellEnd"/>
    </w:p>
    <w:p w14:paraId="7E362807" w14:textId="77777777" w:rsidR="00BB1ACD" w:rsidRDefault="00BB1ACD" w:rsidP="00BB1ACD">
      <w:pPr>
        <w:pStyle w:val="41"/>
        <w:ind w:left="227" w:right="567"/>
        <w:jc w:val="both"/>
        <w:rPr>
          <w:sz w:val="28"/>
          <w:szCs w:val="28"/>
        </w:rPr>
      </w:pPr>
    </w:p>
    <w:p w14:paraId="14340FDB" w14:textId="57610598" w:rsidR="00BB1ACD" w:rsidRDefault="00BB1ACD" w:rsidP="00316703">
      <w:pPr>
        <w:ind w:left="227" w:right="510"/>
      </w:pPr>
      <w:proofErr w:type="spellStart"/>
      <w:r>
        <w:rPr>
          <w:b/>
          <w:sz w:val="28"/>
          <w:szCs w:val="28"/>
        </w:rPr>
        <w:t>Короткі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описання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варіантів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використання</w:t>
      </w:r>
      <w:proofErr w:type="spellEnd"/>
      <w:r>
        <w:rPr>
          <w:b/>
          <w:sz w:val="28"/>
          <w:szCs w:val="28"/>
        </w:rPr>
        <w:t xml:space="preserve"> </w:t>
      </w:r>
    </w:p>
    <w:p w14:paraId="2C51066C" w14:textId="77777777" w:rsidR="00BB1ACD" w:rsidRDefault="00BB1ACD" w:rsidP="00BB1ACD">
      <w:pPr>
        <w:ind w:left="219" w:firstLine="227"/>
      </w:pPr>
    </w:p>
    <w:p w14:paraId="62187E2C" w14:textId="77777777" w:rsidR="00D81D32" w:rsidRPr="00D04480" w:rsidRDefault="00D81D32" w:rsidP="00D81D32">
      <w:pPr>
        <w:ind w:left="219" w:firstLine="227"/>
        <w:rPr>
          <w:lang w:val="uk-UA"/>
        </w:rPr>
      </w:pPr>
      <w:r>
        <w:rPr>
          <w:b/>
          <w:sz w:val="28"/>
          <w:szCs w:val="28"/>
        </w:rPr>
        <w:t xml:space="preserve">О1. </w:t>
      </w:r>
      <w:proofErr w:type="spellStart"/>
      <w:r w:rsidRPr="00E00104">
        <w:rPr>
          <w:b/>
          <w:sz w:val="28"/>
          <w:szCs w:val="28"/>
        </w:rPr>
        <w:t>Оформлення</w:t>
      </w:r>
      <w:proofErr w:type="spellEnd"/>
      <w:r w:rsidRPr="00E00104">
        <w:rPr>
          <w:b/>
          <w:sz w:val="28"/>
          <w:szCs w:val="28"/>
        </w:rPr>
        <w:t xml:space="preserve"> </w:t>
      </w:r>
      <w:proofErr w:type="spellStart"/>
      <w:r w:rsidRPr="00E00104">
        <w:rPr>
          <w:b/>
          <w:sz w:val="28"/>
          <w:szCs w:val="28"/>
        </w:rPr>
        <w:t>історії</w:t>
      </w:r>
      <w:proofErr w:type="spellEnd"/>
      <w:r w:rsidRPr="00E00104">
        <w:rPr>
          <w:b/>
          <w:sz w:val="28"/>
          <w:szCs w:val="28"/>
        </w:rPr>
        <w:t xml:space="preserve"> хвороб</w:t>
      </w:r>
    </w:p>
    <w:p w14:paraId="60AD4E9A" w14:textId="77777777" w:rsidR="00D81D32" w:rsidRDefault="00D81D32" w:rsidP="00D81D32">
      <w:pPr>
        <w:ind w:left="219" w:firstLine="227"/>
      </w:pPr>
    </w:p>
    <w:tbl>
      <w:tblPr>
        <w:tblW w:w="9475" w:type="dxa"/>
        <w:tblInd w:w="382" w:type="dxa"/>
        <w:tblLayout w:type="fixed"/>
        <w:tblLook w:val="04A0" w:firstRow="1" w:lastRow="0" w:firstColumn="1" w:lastColumn="0" w:noHBand="0" w:noVBand="1"/>
      </w:tblPr>
      <w:tblGrid>
        <w:gridCol w:w="902"/>
        <w:gridCol w:w="2039"/>
        <w:gridCol w:w="2567"/>
        <w:gridCol w:w="3967"/>
      </w:tblGrid>
      <w:tr w:rsidR="00D81D32" w14:paraId="7ED774CA" w14:textId="77777777" w:rsidTr="00CB135E"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AD4402" w14:textId="77777777" w:rsidR="00D81D32" w:rsidRDefault="00D81D32" w:rsidP="00CB135E">
            <w:r>
              <w:rPr>
                <w:sz w:val="28"/>
                <w:szCs w:val="28"/>
                <w:lang w:val="en-US"/>
              </w:rPr>
              <w:t>О1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16E74D" w14:textId="77777777" w:rsidR="00D81D32" w:rsidRDefault="00D81D32" w:rsidP="00CB135E">
            <w:r w:rsidRPr="00E00104">
              <w:rPr>
                <w:sz w:val="28"/>
                <w:szCs w:val="28"/>
                <w:lang w:val="uk-UA"/>
              </w:rPr>
              <w:t>Черговий лікар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EB46870" w14:textId="77777777" w:rsidR="00D81D32" w:rsidRDefault="00D81D32" w:rsidP="00CB135E">
            <w:r>
              <w:rPr>
                <w:sz w:val="28"/>
                <w:szCs w:val="28"/>
                <w:lang w:val="uk-UA"/>
              </w:rPr>
              <w:t xml:space="preserve">Оформлення історії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76701" w14:textId="77777777" w:rsidR="00D81D32" w:rsidRDefault="00D81D32" w:rsidP="00CB135E">
            <w:r w:rsidRPr="00DA3AFA">
              <w:rPr>
                <w:sz w:val="28"/>
                <w:szCs w:val="28"/>
                <w:lang w:val="uk-UA"/>
              </w:rPr>
              <w:t xml:space="preserve">Цей варіант використання дозволяє </w:t>
            </w:r>
            <w:r>
              <w:rPr>
                <w:sz w:val="28"/>
                <w:szCs w:val="28"/>
                <w:lang w:val="uk-UA"/>
              </w:rPr>
              <w:t xml:space="preserve">черговому лікарю оформлювати історію </w:t>
            </w:r>
            <w:proofErr w:type="spellStart"/>
            <w:r>
              <w:rPr>
                <w:sz w:val="28"/>
                <w:szCs w:val="28"/>
                <w:lang w:val="uk-UA"/>
              </w:rPr>
              <w:t>хвороб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для лікуючого лікаря.</w:t>
            </w:r>
          </w:p>
        </w:tc>
      </w:tr>
    </w:tbl>
    <w:p w14:paraId="2AA86B03" w14:textId="77777777" w:rsidR="00D81D32" w:rsidRDefault="00D81D32" w:rsidP="00D81D32">
      <w:pPr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Основн</w:t>
      </w:r>
      <w:proofErr w:type="spellEnd"/>
      <w:r>
        <w:rPr>
          <w:i/>
          <w:sz w:val="28"/>
          <w:szCs w:val="28"/>
          <w:lang w:val="uk-UA"/>
        </w:rPr>
        <w:t>і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діюч</w:t>
      </w:r>
      <w:proofErr w:type="spellEnd"/>
      <w:r>
        <w:rPr>
          <w:i/>
          <w:sz w:val="28"/>
          <w:szCs w:val="28"/>
          <w:lang w:val="uk-UA"/>
        </w:rPr>
        <w:t>і</w:t>
      </w:r>
      <w:r>
        <w:rPr>
          <w:i/>
          <w:sz w:val="28"/>
          <w:szCs w:val="28"/>
        </w:rPr>
        <w:t xml:space="preserve"> особ</w:t>
      </w:r>
      <w:r>
        <w:rPr>
          <w:i/>
          <w:sz w:val="28"/>
          <w:szCs w:val="28"/>
          <w:lang w:val="uk-UA"/>
        </w:rPr>
        <w:t>и</w:t>
      </w:r>
      <w:r>
        <w:rPr>
          <w:i/>
          <w:sz w:val="28"/>
          <w:szCs w:val="28"/>
        </w:rPr>
        <w:t xml:space="preserve">: </w:t>
      </w:r>
      <w:proofErr w:type="spellStart"/>
      <w:r w:rsidRPr="00C56351">
        <w:rPr>
          <w:sz w:val="28"/>
          <w:szCs w:val="28"/>
        </w:rPr>
        <w:t>Черговий</w:t>
      </w:r>
      <w:proofErr w:type="spellEnd"/>
      <w:r w:rsidRPr="00C56351">
        <w:rPr>
          <w:sz w:val="28"/>
          <w:szCs w:val="28"/>
        </w:rPr>
        <w:t xml:space="preserve"> </w:t>
      </w:r>
      <w:proofErr w:type="spellStart"/>
      <w:r w:rsidRPr="00C56351">
        <w:rPr>
          <w:sz w:val="28"/>
          <w:szCs w:val="28"/>
        </w:rPr>
        <w:t>лікар</w:t>
      </w:r>
      <w:proofErr w:type="spellEnd"/>
    </w:p>
    <w:p w14:paraId="1A1E0EDC" w14:textId="77777777" w:rsidR="00D81D32" w:rsidRDefault="00D81D32" w:rsidP="00D81D32">
      <w:pPr>
        <w:rPr>
          <w:sz w:val="28"/>
          <w:szCs w:val="28"/>
        </w:rPr>
      </w:pPr>
    </w:p>
    <w:p w14:paraId="0E2CCD51" w14:textId="77777777" w:rsidR="00D81D32" w:rsidRPr="00D04480" w:rsidRDefault="00D81D32" w:rsidP="00D81D32">
      <w:pPr>
        <w:ind w:left="227" w:right="567"/>
      </w:pPr>
      <w:r>
        <w:rPr>
          <w:i/>
          <w:sz w:val="28"/>
          <w:szCs w:val="28"/>
        </w:rPr>
        <w:t xml:space="preserve">Короткий </w:t>
      </w:r>
      <w:proofErr w:type="spellStart"/>
      <w:r>
        <w:rPr>
          <w:i/>
          <w:sz w:val="28"/>
          <w:szCs w:val="28"/>
        </w:rPr>
        <w:t>опис</w:t>
      </w:r>
      <w:proofErr w:type="spellEnd"/>
      <w:r>
        <w:rPr>
          <w:sz w:val="28"/>
          <w:szCs w:val="28"/>
        </w:rPr>
        <w:t>.</w:t>
      </w:r>
    </w:p>
    <w:p w14:paraId="67CD4329" w14:textId="77777777" w:rsidR="00D81D32" w:rsidRPr="00C56351" w:rsidRDefault="00D81D32" w:rsidP="00D81D32">
      <w:pPr>
        <w:pStyle w:val="a4"/>
        <w:ind w:left="219" w:right="560" w:firstLine="426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Даний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r w:rsidRPr="00DA3AFA">
        <w:rPr>
          <w:sz w:val="28"/>
          <w:szCs w:val="28"/>
          <w:lang w:val="uk-UA"/>
        </w:rPr>
        <w:t xml:space="preserve">дозволяє </w:t>
      </w:r>
      <w:r>
        <w:rPr>
          <w:sz w:val="28"/>
          <w:szCs w:val="28"/>
          <w:lang w:val="uk-UA"/>
        </w:rPr>
        <w:t xml:space="preserve">черговому лікарю оформлювати історію </w:t>
      </w:r>
      <w:proofErr w:type="spellStart"/>
      <w:r>
        <w:rPr>
          <w:sz w:val="28"/>
          <w:szCs w:val="28"/>
          <w:lang w:val="uk-UA"/>
        </w:rPr>
        <w:t>хвороб</w:t>
      </w:r>
      <w:proofErr w:type="spellEnd"/>
      <w:r>
        <w:rPr>
          <w:sz w:val="28"/>
          <w:szCs w:val="28"/>
          <w:lang w:val="uk-UA"/>
        </w:rPr>
        <w:t xml:space="preserve"> для лікуючого лікаря.</w:t>
      </w:r>
    </w:p>
    <w:p w14:paraId="48967893" w14:textId="77777777" w:rsidR="00D81D32" w:rsidRDefault="00D81D32" w:rsidP="00D81D32">
      <w:pPr>
        <w:pStyle w:val="a4"/>
        <w:ind w:left="219" w:right="560" w:firstLine="426"/>
      </w:pPr>
    </w:p>
    <w:p w14:paraId="4F9C82D5" w14:textId="77777777" w:rsidR="00D81D32" w:rsidRPr="00D04480" w:rsidRDefault="00D81D32" w:rsidP="00D81D32">
      <w:pPr>
        <w:pStyle w:val="a4"/>
        <w:ind w:left="219" w:right="560" w:firstLine="426"/>
        <w:rPr>
          <w:lang w:val="uk-UA"/>
        </w:rPr>
      </w:pPr>
      <w:r>
        <w:rPr>
          <w:b/>
          <w:sz w:val="28"/>
          <w:szCs w:val="28"/>
        </w:rPr>
        <w:t xml:space="preserve">Р1. </w:t>
      </w:r>
      <w:r w:rsidRPr="00C56351">
        <w:rPr>
          <w:b/>
          <w:sz w:val="28"/>
          <w:szCs w:val="28"/>
          <w:lang w:val="uk-UA"/>
        </w:rPr>
        <w:t>Проводження процесу лікування</w:t>
      </w:r>
    </w:p>
    <w:tbl>
      <w:tblPr>
        <w:tblW w:w="94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1558"/>
        <w:gridCol w:w="2978"/>
        <w:gridCol w:w="4169"/>
      </w:tblGrid>
      <w:tr w:rsidR="00D81D32" w14:paraId="53872F6D" w14:textId="77777777" w:rsidTr="00CB135E">
        <w:trPr>
          <w:trHeight w:val="8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5400A4" w14:textId="77777777" w:rsidR="00D81D32" w:rsidRDefault="00D81D32" w:rsidP="00CB135E">
            <w:pPr>
              <w:ind w:left="113"/>
            </w:pPr>
            <w:r>
              <w:rPr>
                <w:sz w:val="28"/>
                <w:szCs w:val="28"/>
              </w:rPr>
              <w:lastRenderedPageBreak/>
              <w:t>Р1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A9768F" w14:textId="77777777" w:rsidR="00D81D32" w:rsidRDefault="00D81D32" w:rsidP="00CB135E">
            <w:r>
              <w:rPr>
                <w:sz w:val="28"/>
                <w:szCs w:val="28"/>
                <w:lang w:val="uk-UA"/>
              </w:rPr>
              <w:t>Лікуючий лікар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3623C4" w14:textId="77777777" w:rsidR="00D81D32" w:rsidRDefault="00D81D32" w:rsidP="00CB135E">
            <w:pPr>
              <w:pStyle w:val="a4"/>
              <w:ind w:right="560"/>
            </w:pPr>
            <w:r>
              <w:rPr>
                <w:sz w:val="28"/>
                <w:szCs w:val="28"/>
                <w:lang w:val="uk-UA"/>
              </w:rPr>
              <w:t>Проводження процесу лікування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6EB8B" w14:textId="77777777" w:rsidR="00D81D32" w:rsidRDefault="00D81D32" w:rsidP="00CB135E"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лікуючому лікарю проводити процес лікування</w:t>
            </w:r>
          </w:p>
        </w:tc>
      </w:tr>
    </w:tbl>
    <w:p w14:paraId="04335339" w14:textId="77777777" w:rsidR="00D81D32" w:rsidRDefault="00D81D32" w:rsidP="00D81D32">
      <w:pPr>
        <w:ind w:left="227" w:right="567"/>
        <w:rPr>
          <w:i/>
          <w:sz w:val="20"/>
        </w:rPr>
      </w:pPr>
    </w:p>
    <w:p w14:paraId="400C7764" w14:textId="77777777" w:rsidR="00D81D32" w:rsidRPr="00C56351" w:rsidRDefault="00D81D32" w:rsidP="00D81D32">
      <w:proofErr w:type="spellStart"/>
      <w:r>
        <w:rPr>
          <w:i/>
          <w:sz w:val="28"/>
          <w:szCs w:val="28"/>
        </w:rPr>
        <w:t>Основна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діюча</w:t>
      </w:r>
      <w:proofErr w:type="spellEnd"/>
      <w:r>
        <w:rPr>
          <w:i/>
          <w:sz w:val="28"/>
          <w:szCs w:val="28"/>
        </w:rPr>
        <w:t xml:space="preserve"> особа: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Лікуючий лікар</w:t>
      </w:r>
    </w:p>
    <w:p w14:paraId="394D0E52" w14:textId="77777777" w:rsidR="00D81D32" w:rsidRDefault="00D81D32" w:rsidP="00D81D32">
      <w:pPr>
        <w:pStyle w:val="a4"/>
        <w:ind w:left="227" w:right="567"/>
        <w:rPr>
          <w:sz w:val="28"/>
          <w:szCs w:val="28"/>
        </w:rPr>
      </w:pPr>
    </w:p>
    <w:p w14:paraId="5C2B3535" w14:textId="77777777" w:rsidR="00D81D32" w:rsidRDefault="00D81D32" w:rsidP="00D81D32">
      <w:pPr>
        <w:ind w:left="227" w:right="567"/>
      </w:pPr>
      <w:proofErr w:type="spellStart"/>
      <w:r>
        <w:rPr>
          <w:i/>
          <w:sz w:val="28"/>
          <w:szCs w:val="28"/>
        </w:rPr>
        <w:t>Інші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учасники</w:t>
      </w:r>
      <w:proofErr w:type="spellEnd"/>
      <w:r>
        <w:rPr>
          <w:i/>
          <w:sz w:val="28"/>
          <w:szCs w:val="28"/>
        </w:rPr>
        <w:t xml:space="preserve"> прецеденту: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</w:t>
      </w:r>
      <w:proofErr w:type="spellEnd"/>
      <w:r>
        <w:rPr>
          <w:sz w:val="28"/>
          <w:szCs w:val="28"/>
        </w:rPr>
        <w:t>.</w:t>
      </w:r>
    </w:p>
    <w:p w14:paraId="00A50ECB" w14:textId="77777777" w:rsidR="00D81D32" w:rsidRDefault="00D81D32" w:rsidP="00D81D32">
      <w:pPr>
        <w:pStyle w:val="a4"/>
        <w:ind w:left="227" w:right="567"/>
        <w:rPr>
          <w:sz w:val="28"/>
          <w:szCs w:val="28"/>
        </w:rPr>
      </w:pPr>
    </w:p>
    <w:p w14:paraId="573541BC" w14:textId="77777777" w:rsidR="00D81D32" w:rsidRDefault="00D81D32" w:rsidP="00D81D32">
      <w:pPr>
        <w:ind w:left="227" w:right="567"/>
      </w:pPr>
      <w:proofErr w:type="spellStart"/>
      <w:r>
        <w:rPr>
          <w:i/>
          <w:sz w:val="28"/>
          <w:szCs w:val="28"/>
        </w:rPr>
        <w:t>Зв'язки</w:t>
      </w:r>
      <w:proofErr w:type="spellEnd"/>
      <w:r>
        <w:rPr>
          <w:i/>
          <w:sz w:val="28"/>
          <w:szCs w:val="28"/>
        </w:rPr>
        <w:t xml:space="preserve"> з </w:t>
      </w:r>
      <w:proofErr w:type="spellStart"/>
      <w:r>
        <w:rPr>
          <w:i/>
          <w:sz w:val="28"/>
          <w:szCs w:val="28"/>
        </w:rPr>
        <w:t>іншими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варіантами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використання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</w:t>
      </w:r>
      <w:proofErr w:type="spellEnd"/>
    </w:p>
    <w:p w14:paraId="3127A7C9" w14:textId="77777777" w:rsidR="00D81D32" w:rsidRDefault="00D81D32" w:rsidP="00D81D32">
      <w:pPr>
        <w:pStyle w:val="a4"/>
        <w:ind w:left="227" w:right="567"/>
        <w:rPr>
          <w:sz w:val="28"/>
          <w:szCs w:val="28"/>
        </w:rPr>
      </w:pPr>
    </w:p>
    <w:p w14:paraId="595C8AD5" w14:textId="77777777" w:rsidR="00D81D32" w:rsidRDefault="00D81D32" w:rsidP="00D81D32">
      <w:pPr>
        <w:ind w:left="227" w:right="567"/>
      </w:pPr>
      <w:r>
        <w:rPr>
          <w:i/>
          <w:sz w:val="28"/>
          <w:szCs w:val="28"/>
        </w:rPr>
        <w:t xml:space="preserve">Короткий </w:t>
      </w:r>
      <w:proofErr w:type="spellStart"/>
      <w:r>
        <w:rPr>
          <w:i/>
          <w:sz w:val="28"/>
          <w:szCs w:val="28"/>
        </w:rPr>
        <w:t>опис</w:t>
      </w:r>
      <w:proofErr w:type="spellEnd"/>
      <w:r>
        <w:rPr>
          <w:sz w:val="28"/>
          <w:szCs w:val="28"/>
        </w:rPr>
        <w:t>.</w:t>
      </w:r>
    </w:p>
    <w:p w14:paraId="4E46EBCA" w14:textId="77777777" w:rsidR="00D81D32" w:rsidRDefault="00D81D32" w:rsidP="00D81D32">
      <w:pPr>
        <w:ind w:left="227" w:right="567"/>
        <w:rPr>
          <w:i/>
          <w:sz w:val="28"/>
          <w:szCs w:val="28"/>
        </w:rPr>
      </w:pPr>
    </w:p>
    <w:p w14:paraId="11D07921" w14:textId="77777777" w:rsidR="00D81D32" w:rsidRPr="00C56351" w:rsidRDefault="00D81D32" w:rsidP="00D81D32">
      <w:pPr>
        <w:pStyle w:val="a4"/>
        <w:ind w:left="219" w:right="560" w:firstLine="426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Даний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лікуючому лікарю проводити процес лікування</w:t>
      </w:r>
      <w:r>
        <w:rPr>
          <w:lang w:val="uk-UA"/>
        </w:rPr>
        <w:t>.</w:t>
      </w:r>
      <w:r w:rsidRPr="00C56351">
        <w:rPr>
          <w:sz w:val="28"/>
          <w:szCs w:val="28"/>
          <w:lang w:val="uk-UA"/>
        </w:rPr>
        <w:t xml:space="preserve"> </w:t>
      </w:r>
    </w:p>
    <w:p w14:paraId="05C3AB2D" w14:textId="77777777" w:rsidR="00D81D32" w:rsidRDefault="00D81D32" w:rsidP="00D81D32">
      <w:pPr>
        <w:pStyle w:val="a4"/>
        <w:ind w:left="219" w:right="560" w:firstLine="426"/>
      </w:pPr>
    </w:p>
    <w:p w14:paraId="3E8A9C10" w14:textId="77777777" w:rsidR="00D81D32" w:rsidRPr="00D04480" w:rsidRDefault="00D81D32" w:rsidP="00D81D32">
      <w:pPr>
        <w:pStyle w:val="a4"/>
        <w:ind w:left="219" w:right="560" w:firstLine="426"/>
        <w:rPr>
          <w:lang w:val="uk-UA"/>
        </w:rPr>
      </w:pPr>
      <w:r>
        <w:rPr>
          <w:b/>
          <w:sz w:val="28"/>
          <w:szCs w:val="28"/>
          <w:lang w:val="uk-UA"/>
        </w:rPr>
        <w:t>С</w:t>
      </w:r>
      <w:r>
        <w:rPr>
          <w:b/>
          <w:sz w:val="28"/>
          <w:szCs w:val="28"/>
        </w:rPr>
        <w:t xml:space="preserve">1. </w:t>
      </w:r>
      <w:r w:rsidRPr="00C56351">
        <w:rPr>
          <w:b/>
          <w:sz w:val="28"/>
          <w:szCs w:val="28"/>
          <w:lang w:val="uk-UA"/>
        </w:rPr>
        <w:t>Виконання вказівок лікуючого лікаря</w:t>
      </w:r>
    </w:p>
    <w:tbl>
      <w:tblPr>
        <w:tblW w:w="941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1558"/>
        <w:gridCol w:w="2978"/>
        <w:gridCol w:w="4169"/>
      </w:tblGrid>
      <w:tr w:rsidR="00D81D32" w14:paraId="7454304F" w14:textId="77777777" w:rsidTr="00CB135E">
        <w:trPr>
          <w:trHeight w:val="8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91ECEC" w14:textId="77777777" w:rsidR="00D81D32" w:rsidRDefault="00D81D32" w:rsidP="00CB135E">
            <w:pPr>
              <w:ind w:left="113"/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3B1525" w14:textId="77777777" w:rsidR="00D81D32" w:rsidRDefault="00D81D32" w:rsidP="00CB135E">
            <w:r>
              <w:rPr>
                <w:sz w:val="28"/>
                <w:szCs w:val="28"/>
                <w:lang w:val="uk-UA"/>
              </w:rPr>
              <w:t>Медсестра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A6E624" w14:textId="77777777" w:rsidR="00D81D32" w:rsidRDefault="00D81D32" w:rsidP="00CB135E">
            <w:pPr>
              <w:pStyle w:val="a4"/>
              <w:ind w:right="560"/>
            </w:pPr>
            <w:r>
              <w:rPr>
                <w:sz w:val="28"/>
                <w:szCs w:val="28"/>
                <w:lang w:val="uk-UA"/>
              </w:rPr>
              <w:t>Виконання вказівок лікуючого лікаря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7A150" w14:textId="77777777" w:rsidR="00D81D32" w:rsidRDefault="00D81D32" w:rsidP="00CB135E">
            <w:proofErr w:type="spellStart"/>
            <w:r>
              <w:rPr>
                <w:sz w:val="28"/>
                <w:szCs w:val="28"/>
              </w:rPr>
              <w:t>Цей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варіант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використання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дозволяє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медсестрі виконувати вказівки лікуючого лікаря</w:t>
            </w:r>
          </w:p>
        </w:tc>
      </w:tr>
    </w:tbl>
    <w:p w14:paraId="5CCE3F85" w14:textId="77777777" w:rsidR="00D81D32" w:rsidRDefault="00D81D32" w:rsidP="00D81D32">
      <w:pPr>
        <w:ind w:left="227" w:right="567"/>
        <w:rPr>
          <w:i/>
          <w:sz w:val="20"/>
        </w:rPr>
      </w:pPr>
    </w:p>
    <w:p w14:paraId="6F67BA70" w14:textId="77777777" w:rsidR="00D81D32" w:rsidRDefault="00D81D32" w:rsidP="00D81D32">
      <w:pPr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Основна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діюча</w:t>
      </w:r>
      <w:proofErr w:type="spellEnd"/>
      <w:r>
        <w:rPr>
          <w:i/>
          <w:sz w:val="28"/>
          <w:szCs w:val="28"/>
        </w:rPr>
        <w:t xml:space="preserve"> особа:</w:t>
      </w:r>
      <w:r>
        <w:rPr>
          <w:sz w:val="28"/>
          <w:szCs w:val="28"/>
        </w:rPr>
        <w:t xml:space="preserve"> </w:t>
      </w:r>
      <w:r w:rsidRPr="00C56351">
        <w:rPr>
          <w:sz w:val="28"/>
          <w:szCs w:val="28"/>
          <w:lang w:val="uk-UA"/>
        </w:rPr>
        <w:t>Медсестра</w:t>
      </w:r>
    </w:p>
    <w:p w14:paraId="796854D1" w14:textId="77777777" w:rsidR="00D81D32" w:rsidRDefault="00D81D32" w:rsidP="00D81D32">
      <w:pPr>
        <w:rPr>
          <w:sz w:val="28"/>
          <w:szCs w:val="28"/>
        </w:rPr>
      </w:pPr>
    </w:p>
    <w:p w14:paraId="328AD920" w14:textId="77777777" w:rsidR="00D81D32" w:rsidRDefault="00D81D32" w:rsidP="00D81D32">
      <w:pPr>
        <w:ind w:left="227" w:right="567"/>
      </w:pPr>
      <w:proofErr w:type="spellStart"/>
      <w:r>
        <w:rPr>
          <w:i/>
          <w:sz w:val="28"/>
          <w:szCs w:val="28"/>
        </w:rPr>
        <w:t>Інші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учасники</w:t>
      </w:r>
      <w:proofErr w:type="spellEnd"/>
      <w:r>
        <w:rPr>
          <w:i/>
          <w:sz w:val="28"/>
          <w:szCs w:val="28"/>
        </w:rPr>
        <w:t xml:space="preserve"> прецеденту: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</w:t>
      </w:r>
      <w:proofErr w:type="spellEnd"/>
      <w:r>
        <w:rPr>
          <w:sz w:val="28"/>
          <w:szCs w:val="28"/>
        </w:rPr>
        <w:t>.</w:t>
      </w:r>
    </w:p>
    <w:p w14:paraId="13B87C91" w14:textId="77777777" w:rsidR="00D81D32" w:rsidRDefault="00D81D32" w:rsidP="00D81D32">
      <w:pPr>
        <w:pStyle w:val="a4"/>
        <w:ind w:left="227" w:right="567"/>
        <w:rPr>
          <w:sz w:val="28"/>
          <w:szCs w:val="28"/>
        </w:rPr>
      </w:pPr>
    </w:p>
    <w:p w14:paraId="278F7548" w14:textId="77777777" w:rsidR="00D81D32" w:rsidRDefault="00D81D32" w:rsidP="00D81D32">
      <w:pPr>
        <w:ind w:left="227" w:right="567"/>
      </w:pPr>
      <w:proofErr w:type="spellStart"/>
      <w:r>
        <w:rPr>
          <w:i/>
          <w:sz w:val="28"/>
          <w:szCs w:val="28"/>
        </w:rPr>
        <w:t>Зв'язки</w:t>
      </w:r>
      <w:proofErr w:type="spellEnd"/>
      <w:r>
        <w:rPr>
          <w:i/>
          <w:sz w:val="28"/>
          <w:szCs w:val="28"/>
        </w:rPr>
        <w:t xml:space="preserve"> з </w:t>
      </w:r>
      <w:proofErr w:type="spellStart"/>
      <w:r>
        <w:rPr>
          <w:i/>
          <w:sz w:val="28"/>
          <w:szCs w:val="28"/>
        </w:rPr>
        <w:t>іншими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варіантами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використання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</w:t>
      </w:r>
      <w:proofErr w:type="spellEnd"/>
    </w:p>
    <w:p w14:paraId="4593243F" w14:textId="77777777" w:rsidR="00D81D32" w:rsidRDefault="00D81D32" w:rsidP="00D81D32">
      <w:pPr>
        <w:pStyle w:val="a4"/>
        <w:ind w:left="227" w:right="567"/>
        <w:rPr>
          <w:sz w:val="28"/>
          <w:szCs w:val="28"/>
        </w:rPr>
      </w:pPr>
    </w:p>
    <w:p w14:paraId="38E25D9A" w14:textId="77777777" w:rsidR="00D81D32" w:rsidRPr="00C56351" w:rsidRDefault="00D81D32" w:rsidP="00D81D32">
      <w:pPr>
        <w:ind w:left="227" w:right="567"/>
      </w:pPr>
      <w:r>
        <w:rPr>
          <w:i/>
          <w:sz w:val="28"/>
          <w:szCs w:val="28"/>
        </w:rPr>
        <w:t xml:space="preserve">Короткий </w:t>
      </w:r>
      <w:proofErr w:type="spellStart"/>
      <w:r>
        <w:rPr>
          <w:i/>
          <w:sz w:val="28"/>
          <w:szCs w:val="28"/>
        </w:rPr>
        <w:t>опис</w:t>
      </w:r>
      <w:proofErr w:type="spellEnd"/>
      <w:r>
        <w:rPr>
          <w:sz w:val="28"/>
          <w:szCs w:val="28"/>
        </w:rPr>
        <w:t>.</w:t>
      </w:r>
    </w:p>
    <w:p w14:paraId="5F2DB92E" w14:textId="77777777" w:rsidR="00D81D32" w:rsidRDefault="00D81D32" w:rsidP="00D81D32">
      <w:pPr>
        <w:pStyle w:val="a4"/>
        <w:ind w:left="227" w:right="567" w:firstLine="493"/>
        <w:jc w:val="both"/>
      </w:pPr>
      <w:r>
        <w:rPr>
          <w:sz w:val="28"/>
          <w:szCs w:val="28"/>
        </w:rPr>
        <w:t xml:space="preserve">Даний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медсестрі виконувати вказівки лікуючого лікаря</w:t>
      </w:r>
    </w:p>
    <w:p w14:paraId="701E5D19" w14:textId="77777777" w:rsidR="00316703" w:rsidRDefault="00316703" w:rsidP="00316703">
      <w:pPr>
        <w:pStyle w:val="a4"/>
        <w:ind w:left="227" w:right="567" w:firstLine="493"/>
        <w:jc w:val="both"/>
      </w:pPr>
    </w:p>
    <w:p w14:paraId="0C828574" w14:textId="77777777" w:rsidR="00BB1ACD" w:rsidRDefault="00BB1ACD" w:rsidP="00BB1ACD">
      <w:pPr>
        <w:pStyle w:val="41"/>
        <w:ind w:left="227" w:right="567"/>
        <w:jc w:val="both"/>
      </w:pPr>
      <w:proofErr w:type="spellStart"/>
      <w:r>
        <w:rPr>
          <w:sz w:val="28"/>
          <w:szCs w:val="28"/>
        </w:rPr>
        <w:t>Повні</w:t>
      </w:r>
      <w:proofErr w:type="spellEnd"/>
      <w:r>
        <w:rPr>
          <w:sz w:val="28"/>
          <w:szCs w:val="28"/>
        </w:rPr>
        <w:t xml:space="preserve"> описи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</w:p>
    <w:p w14:paraId="064667D2" w14:textId="77777777" w:rsidR="00BB1ACD" w:rsidRDefault="00BB1ACD" w:rsidP="00BB1ACD">
      <w:pPr>
        <w:pStyle w:val="41"/>
        <w:ind w:left="227" w:right="567"/>
        <w:jc w:val="both"/>
        <w:rPr>
          <w:sz w:val="28"/>
          <w:szCs w:val="28"/>
        </w:rPr>
      </w:pPr>
    </w:p>
    <w:p w14:paraId="56098B00" w14:textId="77777777" w:rsidR="00BB1ACD" w:rsidRDefault="00BB1ACD" w:rsidP="00BB1ACD">
      <w:pPr>
        <w:pStyle w:val="a4"/>
        <w:ind w:left="227" w:right="567" w:firstLine="720"/>
        <w:jc w:val="both"/>
      </w:pPr>
      <w:proofErr w:type="spellStart"/>
      <w:r>
        <w:rPr>
          <w:sz w:val="28"/>
          <w:szCs w:val="28"/>
        </w:rPr>
        <w:t>Аналіз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сформульованих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показав,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з точки </w:t>
      </w:r>
      <w:proofErr w:type="spellStart"/>
      <w:r>
        <w:rPr>
          <w:sz w:val="28"/>
          <w:szCs w:val="28"/>
        </w:rPr>
        <w:t>зору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потенційних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ризиків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архітектурної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значимості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найбільш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істотними</w:t>
      </w:r>
      <w:proofErr w:type="spellEnd"/>
      <w:r>
        <w:rPr>
          <w:sz w:val="28"/>
          <w:szCs w:val="28"/>
        </w:rPr>
        <w:t xml:space="preserve"> є </w:t>
      </w:r>
      <w:proofErr w:type="spellStart"/>
      <w:r>
        <w:rPr>
          <w:sz w:val="28"/>
          <w:szCs w:val="28"/>
        </w:rPr>
        <w:t>прецеденти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пов'язані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роботою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адміністрації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вчителя</w:t>
      </w:r>
      <w:proofErr w:type="spellEnd"/>
      <w:r>
        <w:rPr>
          <w:sz w:val="28"/>
          <w:szCs w:val="28"/>
        </w:rPr>
        <w:t>.</w:t>
      </w:r>
    </w:p>
    <w:p w14:paraId="4726632E" w14:textId="77777777" w:rsidR="00BB1ACD" w:rsidRDefault="00BB1ACD" w:rsidP="00BB1ACD">
      <w:pPr>
        <w:pStyle w:val="a4"/>
        <w:ind w:left="227" w:right="567" w:firstLine="720"/>
        <w:jc w:val="both"/>
        <w:rPr>
          <w:sz w:val="28"/>
          <w:szCs w:val="28"/>
        </w:rPr>
      </w:pPr>
    </w:p>
    <w:p w14:paraId="26B7AFEF" w14:textId="19D150AF" w:rsidR="00BB1ACD" w:rsidRDefault="00BB1ACD" w:rsidP="00BB1ACD">
      <w:pPr>
        <w:pStyle w:val="a4"/>
        <w:ind w:left="227" w:right="567" w:firstLine="720"/>
        <w:jc w:val="both"/>
      </w:pPr>
      <w:r>
        <w:rPr>
          <w:sz w:val="28"/>
          <w:szCs w:val="28"/>
        </w:rPr>
        <w:lastRenderedPageBreak/>
        <w:t xml:space="preserve">Для </w:t>
      </w:r>
      <w:proofErr w:type="spellStart"/>
      <w:r>
        <w:rPr>
          <w:sz w:val="28"/>
          <w:szCs w:val="28"/>
        </w:rPr>
        <w:t>подальшої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деталізації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обрані</w:t>
      </w:r>
      <w:proofErr w:type="spellEnd"/>
      <w:r>
        <w:rPr>
          <w:sz w:val="28"/>
          <w:szCs w:val="28"/>
        </w:rPr>
        <w:t xml:space="preserve"> </w:t>
      </w:r>
      <w:r w:rsidR="00316703">
        <w:rPr>
          <w:sz w:val="28"/>
          <w:szCs w:val="28"/>
          <w:lang w:val="uk-UA"/>
        </w:rPr>
        <w:t xml:space="preserve">такі </w:t>
      </w:r>
      <w:proofErr w:type="spellStart"/>
      <w:r w:rsidR="00316703">
        <w:rPr>
          <w:sz w:val="28"/>
          <w:szCs w:val="28"/>
          <w:lang w:val="uk-UA"/>
        </w:rPr>
        <w:t>прецинденти</w:t>
      </w:r>
      <w:proofErr w:type="spellEnd"/>
      <w:r>
        <w:rPr>
          <w:sz w:val="28"/>
          <w:szCs w:val="28"/>
        </w:rPr>
        <w:t>:</w:t>
      </w:r>
    </w:p>
    <w:p w14:paraId="22EF337A" w14:textId="77777777" w:rsidR="00D81D32" w:rsidRPr="00C56351" w:rsidRDefault="00D81D32" w:rsidP="00D81D32">
      <w:pPr>
        <w:pStyle w:val="2"/>
        <w:numPr>
          <w:ilvl w:val="1"/>
          <w:numId w:val="14"/>
        </w:numPr>
        <w:tabs>
          <w:tab w:val="left" w:pos="1806"/>
        </w:tabs>
        <w:ind w:left="227" w:right="567" w:hanging="284"/>
        <w:jc w:val="both"/>
        <w:rPr>
          <w:sz w:val="28"/>
          <w:szCs w:val="28"/>
        </w:rPr>
      </w:pPr>
      <w:r w:rsidRPr="00C56351">
        <w:rPr>
          <w:sz w:val="28"/>
          <w:szCs w:val="28"/>
        </w:rPr>
        <w:t xml:space="preserve">О1. </w:t>
      </w:r>
      <w:proofErr w:type="spellStart"/>
      <w:r w:rsidRPr="00C56351">
        <w:rPr>
          <w:sz w:val="28"/>
          <w:szCs w:val="28"/>
        </w:rPr>
        <w:t>Оформлення</w:t>
      </w:r>
      <w:proofErr w:type="spellEnd"/>
      <w:r w:rsidRPr="00C56351">
        <w:rPr>
          <w:sz w:val="28"/>
          <w:szCs w:val="28"/>
        </w:rPr>
        <w:t xml:space="preserve"> </w:t>
      </w:r>
      <w:proofErr w:type="spellStart"/>
      <w:r w:rsidRPr="00C56351">
        <w:rPr>
          <w:sz w:val="28"/>
          <w:szCs w:val="28"/>
        </w:rPr>
        <w:t>історії</w:t>
      </w:r>
      <w:proofErr w:type="spellEnd"/>
      <w:r w:rsidRPr="00C56351">
        <w:rPr>
          <w:sz w:val="28"/>
          <w:szCs w:val="28"/>
        </w:rPr>
        <w:t xml:space="preserve"> хвороб</w:t>
      </w:r>
    </w:p>
    <w:p w14:paraId="4D968FFC" w14:textId="77777777" w:rsidR="00D81D32" w:rsidRPr="00C56351" w:rsidRDefault="00D81D32" w:rsidP="00D81D32">
      <w:pPr>
        <w:pStyle w:val="2"/>
        <w:numPr>
          <w:ilvl w:val="1"/>
          <w:numId w:val="14"/>
        </w:numPr>
        <w:tabs>
          <w:tab w:val="left" w:pos="1806"/>
        </w:tabs>
        <w:ind w:left="227" w:right="567" w:hanging="284"/>
        <w:jc w:val="both"/>
        <w:rPr>
          <w:sz w:val="28"/>
          <w:szCs w:val="28"/>
        </w:rPr>
      </w:pPr>
      <w:r w:rsidRPr="00C56351">
        <w:rPr>
          <w:sz w:val="28"/>
          <w:szCs w:val="28"/>
        </w:rPr>
        <w:t xml:space="preserve">Р1. </w:t>
      </w:r>
      <w:proofErr w:type="spellStart"/>
      <w:r w:rsidRPr="00C56351">
        <w:rPr>
          <w:sz w:val="28"/>
          <w:szCs w:val="28"/>
        </w:rPr>
        <w:t>Проводження</w:t>
      </w:r>
      <w:proofErr w:type="spellEnd"/>
      <w:r w:rsidRPr="00C56351">
        <w:rPr>
          <w:sz w:val="28"/>
          <w:szCs w:val="28"/>
        </w:rPr>
        <w:t xml:space="preserve"> </w:t>
      </w:r>
      <w:proofErr w:type="spellStart"/>
      <w:r w:rsidRPr="00C56351">
        <w:rPr>
          <w:sz w:val="28"/>
          <w:szCs w:val="28"/>
        </w:rPr>
        <w:t>процесу</w:t>
      </w:r>
      <w:proofErr w:type="spellEnd"/>
      <w:r w:rsidRPr="00C56351">
        <w:rPr>
          <w:sz w:val="28"/>
          <w:szCs w:val="28"/>
        </w:rPr>
        <w:t xml:space="preserve"> </w:t>
      </w:r>
      <w:proofErr w:type="spellStart"/>
      <w:r w:rsidRPr="00C56351">
        <w:rPr>
          <w:sz w:val="28"/>
          <w:szCs w:val="28"/>
        </w:rPr>
        <w:t>лікування</w:t>
      </w:r>
      <w:proofErr w:type="spellEnd"/>
    </w:p>
    <w:p w14:paraId="241E8706" w14:textId="77777777" w:rsidR="00D81D32" w:rsidRPr="00C56351" w:rsidRDefault="00D81D32" w:rsidP="00D81D32">
      <w:pPr>
        <w:pStyle w:val="2"/>
        <w:numPr>
          <w:ilvl w:val="1"/>
          <w:numId w:val="14"/>
        </w:numPr>
        <w:tabs>
          <w:tab w:val="left" w:pos="1806"/>
        </w:tabs>
        <w:ind w:left="227" w:right="567" w:hanging="284"/>
        <w:jc w:val="both"/>
        <w:rPr>
          <w:sz w:val="28"/>
          <w:szCs w:val="28"/>
        </w:rPr>
      </w:pPr>
      <w:r w:rsidRPr="00C56351">
        <w:rPr>
          <w:sz w:val="28"/>
          <w:szCs w:val="28"/>
        </w:rPr>
        <w:t xml:space="preserve">С1. </w:t>
      </w:r>
      <w:proofErr w:type="spellStart"/>
      <w:r w:rsidRPr="00C56351">
        <w:rPr>
          <w:sz w:val="28"/>
          <w:szCs w:val="28"/>
        </w:rPr>
        <w:t>Виконання</w:t>
      </w:r>
      <w:proofErr w:type="spellEnd"/>
      <w:r w:rsidRPr="00C56351">
        <w:rPr>
          <w:sz w:val="28"/>
          <w:szCs w:val="28"/>
        </w:rPr>
        <w:t xml:space="preserve"> </w:t>
      </w:r>
      <w:proofErr w:type="spellStart"/>
      <w:r w:rsidRPr="00C56351">
        <w:rPr>
          <w:sz w:val="28"/>
          <w:szCs w:val="28"/>
        </w:rPr>
        <w:t>вказівок</w:t>
      </w:r>
      <w:proofErr w:type="spellEnd"/>
      <w:r w:rsidRPr="00C56351">
        <w:rPr>
          <w:sz w:val="28"/>
          <w:szCs w:val="28"/>
        </w:rPr>
        <w:t xml:space="preserve"> </w:t>
      </w:r>
      <w:proofErr w:type="spellStart"/>
      <w:r w:rsidRPr="00C56351">
        <w:rPr>
          <w:sz w:val="28"/>
          <w:szCs w:val="28"/>
        </w:rPr>
        <w:t>лікуючого</w:t>
      </w:r>
      <w:proofErr w:type="spellEnd"/>
      <w:r w:rsidRPr="00C56351">
        <w:rPr>
          <w:sz w:val="28"/>
          <w:szCs w:val="28"/>
        </w:rPr>
        <w:t xml:space="preserve"> </w:t>
      </w:r>
      <w:proofErr w:type="spellStart"/>
      <w:r w:rsidRPr="00C56351">
        <w:rPr>
          <w:sz w:val="28"/>
          <w:szCs w:val="28"/>
        </w:rPr>
        <w:t>лікаря</w:t>
      </w:r>
      <w:proofErr w:type="spellEnd"/>
    </w:p>
    <w:p w14:paraId="782FCE56" w14:textId="74785CF1" w:rsidR="00BB1ACD" w:rsidRDefault="00316703" w:rsidP="00316703">
      <w:pPr>
        <w:pStyle w:val="2"/>
        <w:tabs>
          <w:tab w:val="left" w:pos="2033"/>
        </w:tabs>
        <w:ind w:left="-57" w:right="567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6ACE54" w14:textId="77777777" w:rsidR="00E832B6" w:rsidRDefault="00E832B6" w:rsidP="00E832B6">
      <w:pPr>
        <w:pStyle w:val="41"/>
        <w:ind w:left="227" w:right="567"/>
      </w:pPr>
      <w:proofErr w:type="spellStart"/>
      <w:r>
        <w:rPr>
          <w:sz w:val="28"/>
          <w:szCs w:val="28"/>
        </w:rPr>
        <w:t>Функціональність</w:t>
      </w:r>
      <w:proofErr w:type="spellEnd"/>
    </w:p>
    <w:p w14:paraId="7B7A5F01" w14:textId="77777777" w:rsidR="00E832B6" w:rsidRDefault="00E832B6" w:rsidP="00E832B6">
      <w:pPr>
        <w:pStyle w:val="41"/>
        <w:ind w:left="227" w:right="567"/>
        <w:rPr>
          <w:sz w:val="28"/>
          <w:szCs w:val="28"/>
        </w:rPr>
      </w:pPr>
    </w:p>
    <w:p w14:paraId="209B982F" w14:textId="77777777" w:rsidR="00E832B6" w:rsidRDefault="00E832B6" w:rsidP="00E832B6">
      <w:pPr>
        <w:pStyle w:val="41"/>
        <w:ind w:left="227" w:right="567"/>
      </w:pPr>
      <w:r>
        <w:rPr>
          <w:b w:val="0"/>
          <w:sz w:val="28"/>
          <w:szCs w:val="28"/>
        </w:rPr>
        <w:t>АІС «</w:t>
      </w:r>
      <w:proofErr w:type="spellStart"/>
      <w:r>
        <w:rPr>
          <w:b w:val="0"/>
          <w:sz w:val="28"/>
          <w:szCs w:val="28"/>
          <w:lang w:val="uk-UA"/>
        </w:rPr>
        <w:t>АвтоЛіки</w:t>
      </w:r>
      <w:proofErr w:type="spellEnd"/>
      <w:r>
        <w:rPr>
          <w:b w:val="0"/>
          <w:sz w:val="28"/>
          <w:szCs w:val="28"/>
        </w:rPr>
        <w:t xml:space="preserve">» повинен </w:t>
      </w:r>
      <w:proofErr w:type="spellStart"/>
      <w:r>
        <w:rPr>
          <w:b w:val="0"/>
          <w:sz w:val="28"/>
          <w:szCs w:val="28"/>
        </w:rPr>
        <w:t>мати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такі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функції</w:t>
      </w:r>
      <w:proofErr w:type="spellEnd"/>
      <w:r>
        <w:rPr>
          <w:b w:val="0"/>
          <w:sz w:val="28"/>
          <w:szCs w:val="28"/>
        </w:rPr>
        <w:t>:</w:t>
      </w:r>
    </w:p>
    <w:p w14:paraId="0C2A0F6E" w14:textId="77777777" w:rsidR="00E832B6" w:rsidRDefault="00E832B6" w:rsidP="00E832B6">
      <w:pPr>
        <w:pStyle w:val="41"/>
        <w:ind w:left="227" w:right="567"/>
        <w:rPr>
          <w:b w:val="0"/>
          <w:sz w:val="28"/>
          <w:szCs w:val="28"/>
        </w:rPr>
      </w:pPr>
    </w:p>
    <w:p w14:paraId="449EA5F5" w14:textId="77777777" w:rsidR="00E832B6" w:rsidRDefault="00E832B6" w:rsidP="00E832B6">
      <w:pPr>
        <w:pStyle w:val="41"/>
        <w:numPr>
          <w:ilvl w:val="0"/>
          <w:numId w:val="4"/>
        </w:numPr>
        <w:ind w:left="806" w:right="567"/>
      </w:pPr>
      <w:r>
        <w:rPr>
          <w:b w:val="0"/>
          <w:sz w:val="28"/>
          <w:szCs w:val="28"/>
        </w:rPr>
        <w:t xml:space="preserve">Перегляд </w:t>
      </w:r>
      <w:proofErr w:type="spellStart"/>
      <w:r>
        <w:rPr>
          <w:b w:val="0"/>
          <w:sz w:val="28"/>
          <w:szCs w:val="28"/>
        </w:rPr>
        <w:t>усіх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типів</w:t>
      </w:r>
      <w:proofErr w:type="spellEnd"/>
      <w:r>
        <w:rPr>
          <w:b w:val="0"/>
          <w:sz w:val="28"/>
          <w:szCs w:val="28"/>
          <w:lang w:val="uk-UA"/>
        </w:rPr>
        <w:t xml:space="preserve"> товару</w:t>
      </w:r>
    </w:p>
    <w:p w14:paraId="15518E49" w14:textId="77777777" w:rsidR="00E832B6" w:rsidRDefault="00E832B6" w:rsidP="00E832B6">
      <w:pPr>
        <w:pStyle w:val="41"/>
        <w:numPr>
          <w:ilvl w:val="0"/>
          <w:numId w:val="4"/>
        </w:numPr>
        <w:ind w:left="806" w:right="567"/>
      </w:pPr>
      <w:proofErr w:type="spellStart"/>
      <w:r>
        <w:rPr>
          <w:b w:val="0"/>
          <w:sz w:val="28"/>
          <w:szCs w:val="28"/>
        </w:rPr>
        <w:t>Редагування</w:t>
      </w:r>
      <w:proofErr w:type="spellEnd"/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uk-UA"/>
        </w:rPr>
        <w:t xml:space="preserve">каталогу товарів </w:t>
      </w:r>
      <w:r>
        <w:rPr>
          <w:b w:val="0"/>
          <w:sz w:val="28"/>
          <w:szCs w:val="28"/>
        </w:rPr>
        <w:t>(</w:t>
      </w:r>
      <w:proofErr w:type="spellStart"/>
      <w:r>
        <w:rPr>
          <w:b w:val="0"/>
          <w:sz w:val="28"/>
          <w:szCs w:val="28"/>
        </w:rPr>
        <w:t>Адміністрація</w:t>
      </w:r>
      <w:proofErr w:type="spellEnd"/>
      <w:r>
        <w:rPr>
          <w:b w:val="0"/>
          <w:sz w:val="28"/>
          <w:szCs w:val="28"/>
        </w:rPr>
        <w:t>)</w:t>
      </w:r>
    </w:p>
    <w:p w14:paraId="74CC37AB" w14:textId="77777777" w:rsidR="00E832B6" w:rsidRDefault="00E832B6" w:rsidP="00E832B6">
      <w:pPr>
        <w:pStyle w:val="41"/>
        <w:ind w:left="227" w:right="567"/>
        <w:rPr>
          <w:sz w:val="28"/>
          <w:szCs w:val="28"/>
        </w:rPr>
      </w:pPr>
    </w:p>
    <w:p w14:paraId="5980A151" w14:textId="77777777" w:rsidR="00E832B6" w:rsidRDefault="00E832B6" w:rsidP="00E832B6">
      <w:pPr>
        <w:ind w:left="227" w:right="567"/>
        <w:rPr>
          <w:b/>
          <w:sz w:val="28"/>
          <w:szCs w:val="28"/>
        </w:rPr>
      </w:pPr>
    </w:p>
    <w:p w14:paraId="36B9868E" w14:textId="77777777" w:rsidR="00E832B6" w:rsidRDefault="00E832B6" w:rsidP="00E832B6">
      <w:pPr>
        <w:ind w:left="227" w:right="567"/>
      </w:pPr>
      <w:proofErr w:type="spellStart"/>
      <w:r>
        <w:rPr>
          <w:b/>
          <w:sz w:val="28"/>
          <w:szCs w:val="28"/>
        </w:rPr>
        <w:t>Авторизація</w:t>
      </w:r>
      <w:proofErr w:type="spellEnd"/>
      <w:r>
        <w:rPr>
          <w:b/>
          <w:sz w:val="28"/>
          <w:szCs w:val="28"/>
        </w:rPr>
        <w:t xml:space="preserve"> та </w:t>
      </w:r>
      <w:proofErr w:type="spellStart"/>
      <w:r>
        <w:rPr>
          <w:b/>
          <w:sz w:val="28"/>
          <w:szCs w:val="28"/>
        </w:rPr>
        <w:t>аутентифікація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користувачів</w:t>
      </w:r>
      <w:proofErr w:type="spellEnd"/>
      <w:r>
        <w:rPr>
          <w:b/>
          <w:sz w:val="28"/>
          <w:szCs w:val="28"/>
        </w:rPr>
        <w:t xml:space="preserve"> в </w:t>
      </w:r>
      <w:proofErr w:type="spellStart"/>
      <w:r>
        <w:rPr>
          <w:b/>
          <w:sz w:val="28"/>
          <w:szCs w:val="28"/>
        </w:rPr>
        <w:t>системі</w:t>
      </w:r>
      <w:proofErr w:type="spellEnd"/>
    </w:p>
    <w:p w14:paraId="066BBF2B" w14:textId="77777777" w:rsidR="00E832B6" w:rsidRDefault="00E832B6" w:rsidP="00E832B6">
      <w:pPr>
        <w:pStyle w:val="a4"/>
        <w:ind w:left="227" w:right="567"/>
        <w:rPr>
          <w:b/>
          <w:sz w:val="28"/>
          <w:szCs w:val="28"/>
        </w:rPr>
      </w:pPr>
    </w:p>
    <w:p w14:paraId="6E919655" w14:textId="77777777" w:rsidR="00E832B6" w:rsidRDefault="00E832B6" w:rsidP="00E832B6">
      <w:pPr>
        <w:pStyle w:val="a4"/>
        <w:ind w:left="227" w:right="567" w:firstLine="493"/>
        <w:jc w:val="both"/>
      </w:pPr>
      <w:r>
        <w:rPr>
          <w:sz w:val="28"/>
          <w:szCs w:val="28"/>
        </w:rPr>
        <w:t>В АІС «</w:t>
      </w:r>
      <w:proofErr w:type="spellStart"/>
      <w:r>
        <w:rPr>
          <w:b/>
          <w:sz w:val="28"/>
          <w:szCs w:val="28"/>
          <w:lang w:val="uk-UA"/>
        </w:rPr>
        <w:t>АвтоЛіки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представлені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довідник</w:t>
      </w:r>
      <w:proofErr w:type="spellEnd"/>
      <w:r>
        <w:rPr>
          <w:sz w:val="28"/>
          <w:szCs w:val="28"/>
        </w:rPr>
        <w:t xml:space="preserve"> ролей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довідник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. Повинна бути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реєстрації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пацієнта</w:t>
      </w:r>
      <w:r>
        <w:rPr>
          <w:sz w:val="28"/>
          <w:szCs w:val="28"/>
        </w:rPr>
        <w:t>.</w:t>
      </w:r>
    </w:p>
    <w:p w14:paraId="6241202E" w14:textId="77777777" w:rsidR="00E832B6" w:rsidRPr="00EC76A8" w:rsidRDefault="00E832B6" w:rsidP="00E832B6">
      <w:pPr>
        <w:pStyle w:val="a4"/>
        <w:ind w:left="219" w:right="567"/>
        <w:rPr>
          <w:sz w:val="28"/>
          <w:szCs w:val="28"/>
        </w:rPr>
      </w:pPr>
    </w:p>
    <w:p w14:paraId="777C74BA" w14:textId="77777777" w:rsidR="00E832B6" w:rsidRDefault="00E832B6" w:rsidP="00E832B6">
      <w:pPr>
        <w:pStyle w:val="41"/>
        <w:ind w:left="227" w:right="567"/>
      </w:pPr>
      <w:proofErr w:type="spellStart"/>
      <w:r>
        <w:rPr>
          <w:sz w:val="28"/>
          <w:szCs w:val="28"/>
        </w:rPr>
        <w:t>Застосовність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Зручність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</w:p>
    <w:p w14:paraId="7C96F29C" w14:textId="77777777" w:rsidR="00E832B6" w:rsidRDefault="00E832B6" w:rsidP="00E832B6">
      <w:pPr>
        <w:pStyle w:val="41"/>
        <w:ind w:left="227" w:right="567"/>
        <w:rPr>
          <w:sz w:val="28"/>
          <w:szCs w:val="28"/>
        </w:rPr>
      </w:pPr>
    </w:p>
    <w:p w14:paraId="45E6525E" w14:textId="77777777" w:rsidR="00E832B6" w:rsidRDefault="00E832B6" w:rsidP="00E832B6">
      <w:pPr>
        <w:pStyle w:val="a4"/>
        <w:ind w:left="227" w:right="567" w:firstLine="493"/>
        <w:jc w:val="both"/>
      </w:pP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додатку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  <w:lang w:val="uk-UA"/>
        </w:rPr>
        <w:t>АвтоЛіки</w:t>
      </w:r>
      <w:proofErr w:type="spellEnd"/>
      <w:r>
        <w:rPr>
          <w:sz w:val="28"/>
          <w:szCs w:val="28"/>
        </w:rPr>
        <w:t xml:space="preserve">» повинен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зручності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інтуїтивної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ясності</w:t>
      </w:r>
      <w:proofErr w:type="spellEnd"/>
      <w:r>
        <w:rPr>
          <w:sz w:val="28"/>
          <w:szCs w:val="28"/>
        </w:rPr>
        <w:t xml:space="preserve"> і не </w:t>
      </w:r>
      <w:proofErr w:type="spellStart"/>
      <w:r>
        <w:rPr>
          <w:sz w:val="28"/>
          <w:szCs w:val="28"/>
        </w:rPr>
        <w:t>вимагати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підготовки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>.</w:t>
      </w:r>
    </w:p>
    <w:p w14:paraId="2FF2B831" w14:textId="77777777" w:rsidR="00E832B6" w:rsidRPr="00EC76A8" w:rsidRDefault="00E832B6" w:rsidP="00E832B6">
      <w:pPr>
        <w:pStyle w:val="a4"/>
        <w:ind w:left="227" w:right="567" w:firstLine="493"/>
        <w:jc w:val="both"/>
      </w:pPr>
    </w:p>
    <w:p w14:paraId="0D90F3B0" w14:textId="77777777" w:rsidR="00E832B6" w:rsidRPr="00EC76A8" w:rsidRDefault="00E832B6" w:rsidP="00E832B6">
      <w:pPr>
        <w:pStyle w:val="41"/>
        <w:ind w:left="227" w:right="567"/>
      </w:pPr>
      <w:proofErr w:type="spellStart"/>
      <w:r>
        <w:rPr>
          <w:sz w:val="28"/>
          <w:szCs w:val="28"/>
        </w:rPr>
        <w:t>Надійність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Доступність</w:t>
      </w:r>
      <w:proofErr w:type="spellEnd"/>
    </w:p>
    <w:p w14:paraId="0CE17025" w14:textId="77777777" w:rsidR="00E832B6" w:rsidRPr="00FF7A12" w:rsidRDefault="00E832B6" w:rsidP="00E832B6">
      <w:pPr>
        <w:pStyle w:val="a4"/>
        <w:ind w:left="227" w:right="567" w:firstLine="493"/>
        <w:jc w:val="both"/>
        <w:rPr>
          <w:lang w:val="uk-UA"/>
        </w:rPr>
      </w:pPr>
      <w:r>
        <w:rPr>
          <w:sz w:val="28"/>
          <w:szCs w:val="28"/>
        </w:rPr>
        <w:t xml:space="preserve">АРМ </w:t>
      </w:r>
      <w:r>
        <w:rPr>
          <w:sz w:val="28"/>
          <w:szCs w:val="28"/>
          <w:lang w:val="uk-UA"/>
        </w:rPr>
        <w:t>Медичний персонал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</w:t>
      </w:r>
      <w:r>
        <w:rPr>
          <w:sz w:val="28"/>
          <w:szCs w:val="28"/>
          <w:lang w:val="uk-UA"/>
        </w:rPr>
        <w:t>ен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доступн</w:t>
      </w:r>
      <w:r>
        <w:rPr>
          <w:sz w:val="28"/>
          <w:szCs w:val="28"/>
          <w:lang w:val="uk-UA"/>
        </w:rPr>
        <w:t>ий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робочі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дні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робочий</w:t>
      </w:r>
      <w:proofErr w:type="spellEnd"/>
      <w:r>
        <w:rPr>
          <w:sz w:val="28"/>
          <w:szCs w:val="28"/>
        </w:rPr>
        <w:t xml:space="preserve"> час</w:t>
      </w:r>
      <w:r>
        <w:rPr>
          <w:sz w:val="28"/>
          <w:szCs w:val="28"/>
          <w:lang w:val="uk-UA"/>
        </w:rPr>
        <w:t>.</w:t>
      </w:r>
    </w:p>
    <w:p w14:paraId="3F9800AD" w14:textId="77777777" w:rsidR="00E832B6" w:rsidRDefault="00E832B6" w:rsidP="00E832B6">
      <w:pPr>
        <w:pStyle w:val="a4"/>
        <w:ind w:left="219" w:right="567" w:firstLine="720"/>
        <w:jc w:val="both"/>
      </w:pPr>
      <w:r>
        <w:rPr>
          <w:sz w:val="28"/>
          <w:szCs w:val="28"/>
        </w:rPr>
        <w:t xml:space="preserve">Час,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витрачається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обслуговування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не повинен </w:t>
      </w:r>
      <w:proofErr w:type="spellStart"/>
      <w:r>
        <w:rPr>
          <w:sz w:val="28"/>
          <w:szCs w:val="28"/>
        </w:rPr>
        <w:t>перевищувати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%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загального</w:t>
      </w:r>
      <w:proofErr w:type="spellEnd"/>
      <w:r>
        <w:rPr>
          <w:sz w:val="28"/>
          <w:szCs w:val="28"/>
        </w:rPr>
        <w:t xml:space="preserve"> часу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>.</w:t>
      </w:r>
    </w:p>
    <w:p w14:paraId="455EC065" w14:textId="77777777" w:rsidR="00E832B6" w:rsidRDefault="00E832B6" w:rsidP="00E832B6">
      <w:pPr>
        <w:pStyle w:val="a4"/>
        <w:ind w:left="219" w:right="567" w:firstLine="720"/>
        <w:jc w:val="both"/>
        <w:rPr>
          <w:sz w:val="28"/>
          <w:szCs w:val="28"/>
        </w:rPr>
      </w:pPr>
    </w:p>
    <w:p w14:paraId="5F07AA79" w14:textId="77777777" w:rsidR="00E832B6" w:rsidRDefault="00E832B6" w:rsidP="00E832B6">
      <w:pPr>
        <w:pStyle w:val="a4"/>
        <w:ind w:left="219" w:right="567" w:firstLine="284"/>
        <w:jc w:val="both"/>
      </w:pPr>
      <w:proofErr w:type="spellStart"/>
      <w:r>
        <w:rPr>
          <w:b/>
          <w:bCs/>
          <w:sz w:val="28"/>
          <w:szCs w:val="28"/>
        </w:rPr>
        <w:t>Напрацювання</w:t>
      </w:r>
      <w:proofErr w:type="spellEnd"/>
      <w:r>
        <w:rPr>
          <w:b/>
          <w:bCs/>
          <w:sz w:val="28"/>
          <w:szCs w:val="28"/>
        </w:rPr>
        <w:t xml:space="preserve"> на </w:t>
      </w:r>
      <w:proofErr w:type="spellStart"/>
      <w:r>
        <w:rPr>
          <w:b/>
          <w:bCs/>
          <w:sz w:val="28"/>
          <w:szCs w:val="28"/>
        </w:rPr>
        <w:t>відмову</w:t>
      </w:r>
      <w:proofErr w:type="spellEnd"/>
    </w:p>
    <w:p w14:paraId="4423BE3F" w14:textId="77777777" w:rsidR="00E832B6" w:rsidRDefault="00E832B6" w:rsidP="00E832B6">
      <w:pPr>
        <w:pStyle w:val="a4"/>
        <w:ind w:left="227" w:right="567" w:firstLine="493"/>
      </w:pPr>
      <w:proofErr w:type="spellStart"/>
      <w:r>
        <w:rPr>
          <w:sz w:val="28"/>
          <w:szCs w:val="28"/>
        </w:rPr>
        <w:t>Середній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безвідмовної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- 30 </w:t>
      </w:r>
      <w:proofErr w:type="spellStart"/>
      <w:r>
        <w:rPr>
          <w:sz w:val="28"/>
          <w:szCs w:val="28"/>
        </w:rPr>
        <w:t>робочих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днів</w:t>
      </w:r>
      <w:proofErr w:type="spellEnd"/>
      <w:r>
        <w:rPr>
          <w:sz w:val="28"/>
          <w:szCs w:val="28"/>
        </w:rPr>
        <w:t>.</w:t>
      </w:r>
    </w:p>
    <w:p w14:paraId="2A464C02" w14:textId="77777777" w:rsidR="00E832B6" w:rsidRDefault="00E832B6" w:rsidP="00E832B6">
      <w:pPr>
        <w:pStyle w:val="a4"/>
        <w:ind w:left="227" w:right="567"/>
        <w:rPr>
          <w:sz w:val="28"/>
          <w:szCs w:val="28"/>
        </w:rPr>
      </w:pPr>
    </w:p>
    <w:p w14:paraId="65DEA963" w14:textId="77777777" w:rsidR="00E832B6" w:rsidRDefault="00E832B6" w:rsidP="00E832B6">
      <w:pPr>
        <w:pStyle w:val="a4"/>
        <w:ind w:left="227" w:right="567"/>
      </w:pPr>
      <w:r>
        <w:rPr>
          <w:b/>
          <w:bCs/>
          <w:sz w:val="28"/>
          <w:szCs w:val="28"/>
        </w:rPr>
        <w:t xml:space="preserve">Норма </w:t>
      </w:r>
      <w:proofErr w:type="spellStart"/>
      <w:r>
        <w:rPr>
          <w:b/>
          <w:bCs/>
          <w:sz w:val="28"/>
          <w:szCs w:val="28"/>
        </w:rPr>
        <w:t>дефектів</w:t>
      </w:r>
      <w:proofErr w:type="spellEnd"/>
    </w:p>
    <w:p w14:paraId="2A1531CE" w14:textId="77777777" w:rsidR="00E832B6" w:rsidRDefault="00E832B6" w:rsidP="00E832B6">
      <w:pPr>
        <w:pStyle w:val="a4"/>
        <w:ind w:left="227" w:right="567"/>
        <w:rPr>
          <w:b/>
          <w:sz w:val="28"/>
          <w:szCs w:val="28"/>
        </w:rPr>
      </w:pPr>
    </w:p>
    <w:p w14:paraId="0A246276" w14:textId="77777777" w:rsidR="00E832B6" w:rsidRDefault="00E832B6" w:rsidP="00E832B6">
      <w:pPr>
        <w:pStyle w:val="a4"/>
        <w:ind w:left="227" w:right="567" w:firstLine="493"/>
      </w:pPr>
      <w:r>
        <w:rPr>
          <w:sz w:val="28"/>
          <w:szCs w:val="28"/>
        </w:rPr>
        <w:lastRenderedPageBreak/>
        <w:t xml:space="preserve">Максимальна норма </w:t>
      </w:r>
      <w:proofErr w:type="spellStart"/>
      <w:r>
        <w:rPr>
          <w:sz w:val="28"/>
          <w:szCs w:val="28"/>
        </w:rPr>
        <w:t>помилок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дефектів</w:t>
      </w:r>
      <w:proofErr w:type="spellEnd"/>
      <w:r>
        <w:rPr>
          <w:sz w:val="28"/>
          <w:szCs w:val="28"/>
        </w:rPr>
        <w:t xml:space="preserve"> - 1 </w:t>
      </w:r>
      <w:proofErr w:type="spellStart"/>
      <w:r>
        <w:rPr>
          <w:sz w:val="28"/>
          <w:szCs w:val="28"/>
        </w:rPr>
        <w:t>помилка</w:t>
      </w:r>
      <w:proofErr w:type="spellEnd"/>
      <w:r>
        <w:rPr>
          <w:sz w:val="28"/>
          <w:szCs w:val="28"/>
        </w:rPr>
        <w:t xml:space="preserve"> на десять </w:t>
      </w:r>
      <w:proofErr w:type="spellStart"/>
      <w:r>
        <w:rPr>
          <w:sz w:val="28"/>
          <w:szCs w:val="28"/>
        </w:rPr>
        <w:t>тисяч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 xml:space="preserve"> коду.</w:t>
      </w:r>
    </w:p>
    <w:p w14:paraId="30E20C4E" w14:textId="77777777" w:rsidR="00E832B6" w:rsidRDefault="00E832B6" w:rsidP="00E832B6">
      <w:pPr>
        <w:pStyle w:val="a4"/>
        <w:ind w:left="227" w:right="567"/>
        <w:rPr>
          <w:sz w:val="28"/>
          <w:szCs w:val="28"/>
        </w:rPr>
      </w:pPr>
    </w:p>
    <w:p w14:paraId="6AFED218" w14:textId="77777777" w:rsidR="00E832B6" w:rsidRDefault="00E832B6" w:rsidP="00E832B6">
      <w:pPr>
        <w:pStyle w:val="41"/>
        <w:ind w:left="227" w:right="567"/>
      </w:pPr>
      <w:proofErr w:type="spellStart"/>
      <w:r>
        <w:rPr>
          <w:sz w:val="28"/>
          <w:szCs w:val="28"/>
        </w:rPr>
        <w:t>Продуктивність</w:t>
      </w:r>
      <w:proofErr w:type="spellEnd"/>
    </w:p>
    <w:p w14:paraId="4CCEC0AE" w14:textId="77777777" w:rsidR="00E832B6" w:rsidRDefault="00E832B6" w:rsidP="00E832B6">
      <w:pPr>
        <w:pStyle w:val="41"/>
        <w:ind w:left="227" w:right="567"/>
        <w:rPr>
          <w:sz w:val="28"/>
          <w:szCs w:val="28"/>
        </w:rPr>
      </w:pPr>
    </w:p>
    <w:p w14:paraId="32C2A4A9" w14:textId="77777777" w:rsidR="00E832B6" w:rsidRDefault="00E832B6" w:rsidP="00E832B6">
      <w:pPr>
        <w:pStyle w:val="41"/>
        <w:ind w:left="227" w:right="567"/>
      </w:pPr>
      <w:r>
        <w:rPr>
          <w:b w:val="0"/>
          <w:sz w:val="28"/>
          <w:szCs w:val="28"/>
        </w:rPr>
        <w:t>АІС «</w:t>
      </w:r>
      <w:proofErr w:type="spellStart"/>
      <w:r>
        <w:rPr>
          <w:b w:val="0"/>
          <w:sz w:val="28"/>
          <w:szCs w:val="28"/>
          <w:lang w:val="uk-UA"/>
        </w:rPr>
        <w:t>АвтоЛіки</w:t>
      </w:r>
      <w:proofErr w:type="spellEnd"/>
      <w:r>
        <w:rPr>
          <w:b w:val="0"/>
          <w:sz w:val="28"/>
          <w:szCs w:val="28"/>
        </w:rPr>
        <w:t>» повинна:</w:t>
      </w:r>
    </w:p>
    <w:p w14:paraId="7033ABE0" w14:textId="77777777" w:rsidR="00E832B6" w:rsidRDefault="00E832B6" w:rsidP="00E832B6">
      <w:pPr>
        <w:pStyle w:val="41"/>
        <w:ind w:left="227" w:right="567"/>
        <w:rPr>
          <w:b w:val="0"/>
          <w:sz w:val="28"/>
          <w:szCs w:val="28"/>
        </w:rPr>
      </w:pPr>
    </w:p>
    <w:p w14:paraId="0955B155" w14:textId="77777777" w:rsidR="00E832B6" w:rsidRDefault="00E832B6" w:rsidP="00E832B6">
      <w:pPr>
        <w:pStyle w:val="41"/>
        <w:numPr>
          <w:ilvl w:val="0"/>
          <w:numId w:val="5"/>
        </w:numPr>
        <w:ind w:left="814" w:right="567"/>
      </w:pPr>
      <w:proofErr w:type="spellStart"/>
      <w:r>
        <w:rPr>
          <w:b w:val="0"/>
          <w:sz w:val="28"/>
          <w:szCs w:val="28"/>
        </w:rPr>
        <w:t>Успішно</w:t>
      </w:r>
      <w:proofErr w:type="spellEnd"/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uk-UA"/>
        </w:rPr>
        <w:t>проводити процес лікування та реабілітації</w:t>
      </w:r>
    </w:p>
    <w:p w14:paraId="3780AE38" w14:textId="77777777" w:rsidR="00E832B6" w:rsidRDefault="00E832B6" w:rsidP="00E832B6">
      <w:pPr>
        <w:pStyle w:val="41"/>
        <w:numPr>
          <w:ilvl w:val="0"/>
          <w:numId w:val="5"/>
        </w:numPr>
        <w:ind w:left="814" w:right="567"/>
      </w:pPr>
      <w:r>
        <w:rPr>
          <w:b w:val="0"/>
          <w:sz w:val="28"/>
          <w:szCs w:val="28"/>
        </w:rPr>
        <w:t xml:space="preserve">Не </w:t>
      </w:r>
      <w:proofErr w:type="spellStart"/>
      <w:r>
        <w:rPr>
          <w:b w:val="0"/>
          <w:sz w:val="28"/>
          <w:szCs w:val="28"/>
        </w:rPr>
        <w:t>допускати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збоїв</w:t>
      </w:r>
      <w:proofErr w:type="spellEnd"/>
      <w:r>
        <w:rPr>
          <w:b w:val="0"/>
          <w:sz w:val="28"/>
          <w:szCs w:val="28"/>
        </w:rPr>
        <w:t xml:space="preserve"> при </w:t>
      </w:r>
      <w:proofErr w:type="spellStart"/>
      <w:r>
        <w:rPr>
          <w:b w:val="0"/>
          <w:sz w:val="28"/>
          <w:szCs w:val="28"/>
        </w:rPr>
        <w:t>реєстрації</w:t>
      </w:r>
      <w:proofErr w:type="spellEnd"/>
      <w:r>
        <w:rPr>
          <w:b w:val="0"/>
          <w:sz w:val="28"/>
          <w:szCs w:val="28"/>
        </w:rPr>
        <w:t xml:space="preserve"> та </w:t>
      </w:r>
      <w:proofErr w:type="spellStart"/>
      <w:r>
        <w:rPr>
          <w:b w:val="0"/>
          <w:sz w:val="28"/>
          <w:szCs w:val="28"/>
        </w:rPr>
        <w:t>авторизації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користувачів</w:t>
      </w:r>
      <w:proofErr w:type="spellEnd"/>
    </w:p>
    <w:p w14:paraId="5EA877DA" w14:textId="77777777" w:rsidR="00E832B6" w:rsidRDefault="00E832B6" w:rsidP="00E832B6">
      <w:pPr>
        <w:pStyle w:val="41"/>
        <w:ind w:left="227" w:right="567"/>
        <w:rPr>
          <w:sz w:val="28"/>
          <w:szCs w:val="28"/>
        </w:rPr>
      </w:pPr>
    </w:p>
    <w:p w14:paraId="000ADA6A" w14:textId="77777777" w:rsidR="00E832B6" w:rsidRDefault="00E832B6" w:rsidP="00E832B6">
      <w:pPr>
        <w:ind w:left="227" w:right="567"/>
      </w:pPr>
      <w:proofErr w:type="spellStart"/>
      <w:r>
        <w:rPr>
          <w:b/>
          <w:sz w:val="28"/>
          <w:szCs w:val="28"/>
        </w:rPr>
        <w:t>Одночасно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працюючі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користувачі</w:t>
      </w:r>
      <w:proofErr w:type="spellEnd"/>
    </w:p>
    <w:p w14:paraId="3B69BD6B" w14:textId="77777777" w:rsidR="00E832B6" w:rsidRDefault="00E832B6" w:rsidP="00E832B6">
      <w:pPr>
        <w:ind w:left="227" w:right="567"/>
        <w:rPr>
          <w:b/>
          <w:sz w:val="28"/>
          <w:szCs w:val="28"/>
        </w:rPr>
      </w:pPr>
    </w:p>
    <w:p w14:paraId="62949274" w14:textId="77777777" w:rsidR="00E832B6" w:rsidRDefault="00E832B6" w:rsidP="00E832B6">
      <w:pPr>
        <w:pStyle w:val="a4"/>
        <w:tabs>
          <w:tab w:val="left" w:pos="3755"/>
        </w:tabs>
        <w:ind w:left="227" w:right="567"/>
        <w:jc w:val="both"/>
      </w:pPr>
      <w:r>
        <w:rPr>
          <w:rFonts w:eastAsia="Liberation Serif" w:cs="Liberation Serif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Система повинна бути </w:t>
      </w:r>
      <w:proofErr w:type="spellStart"/>
      <w:r>
        <w:rPr>
          <w:sz w:val="28"/>
          <w:szCs w:val="28"/>
        </w:rPr>
        <w:t>здатна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підтримувати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60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працюючих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пов'язаних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загальною</w:t>
      </w:r>
      <w:proofErr w:type="spellEnd"/>
      <w:r>
        <w:rPr>
          <w:sz w:val="28"/>
          <w:szCs w:val="28"/>
        </w:rPr>
        <w:t xml:space="preserve"> базою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.</w:t>
      </w:r>
    </w:p>
    <w:p w14:paraId="78C358C9" w14:textId="77777777" w:rsidR="00E832B6" w:rsidRDefault="00E832B6" w:rsidP="00E832B6">
      <w:pPr>
        <w:pStyle w:val="a4"/>
        <w:ind w:left="227" w:right="567"/>
        <w:rPr>
          <w:sz w:val="28"/>
          <w:szCs w:val="28"/>
        </w:rPr>
      </w:pPr>
    </w:p>
    <w:p w14:paraId="7931FF64" w14:textId="77777777" w:rsidR="00E832B6" w:rsidRDefault="00E832B6" w:rsidP="00E832B6">
      <w:pPr>
        <w:pStyle w:val="41"/>
        <w:ind w:left="227" w:right="567"/>
      </w:pPr>
      <w:r>
        <w:rPr>
          <w:sz w:val="28"/>
          <w:szCs w:val="28"/>
        </w:rPr>
        <w:t xml:space="preserve">Час </w:t>
      </w:r>
      <w:proofErr w:type="spellStart"/>
      <w:r>
        <w:rPr>
          <w:sz w:val="28"/>
          <w:szCs w:val="28"/>
        </w:rPr>
        <w:t>відгуку</w:t>
      </w:r>
      <w:proofErr w:type="spellEnd"/>
    </w:p>
    <w:p w14:paraId="0E1FA095" w14:textId="77777777" w:rsidR="00E832B6" w:rsidRDefault="00E832B6" w:rsidP="00E832B6">
      <w:pPr>
        <w:pStyle w:val="a4"/>
        <w:ind w:left="227" w:right="567"/>
        <w:rPr>
          <w:b/>
          <w:sz w:val="28"/>
          <w:szCs w:val="28"/>
        </w:rPr>
      </w:pPr>
    </w:p>
    <w:p w14:paraId="6E603457" w14:textId="77777777" w:rsidR="00E832B6" w:rsidRDefault="00E832B6" w:rsidP="00E832B6">
      <w:pPr>
        <w:pStyle w:val="a4"/>
        <w:ind w:left="227" w:right="567" w:firstLine="493"/>
        <w:jc w:val="both"/>
      </w:pPr>
      <w:r>
        <w:rPr>
          <w:sz w:val="28"/>
          <w:szCs w:val="28"/>
        </w:rPr>
        <w:t xml:space="preserve">Час </w:t>
      </w:r>
      <w:proofErr w:type="spellStart"/>
      <w:r>
        <w:rPr>
          <w:sz w:val="28"/>
          <w:szCs w:val="28"/>
        </w:rPr>
        <w:t>відгуку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типових</w:t>
      </w:r>
      <w:proofErr w:type="spellEnd"/>
      <w:r>
        <w:rPr>
          <w:sz w:val="28"/>
          <w:szCs w:val="28"/>
        </w:rPr>
        <w:t xml:space="preserve"> задач - не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1-2</w:t>
      </w:r>
      <w:r>
        <w:rPr>
          <w:sz w:val="28"/>
          <w:szCs w:val="28"/>
        </w:rPr>
        <w:t xml:space="preserve"> секунд, для </w:t>
      </w:r>
      <w:proofErr w:type="spellStart"/>
      <w:r>
        <w:rPr>
          <w:sz w:val="28"/>
          <w:szCs w:val="28"/>
        </w:rPr>
        <w:t>складних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>
        <w:rPr>
          <w:sz w:val="28"/>
          <w:szCs w:val="28"/>
        </w:rPr>
        <w:t xml:space="preserve"> - не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 xml:space="preserve"> секунд.</w:t>
      </w:r>
    </w:p>
    <w:p w14:paraId="7BC4E0FE" w14:textId="77777777" w:rsidR="00E832B6" w:rsidRDefault="00E832B6" w:rsidP="00E832B6">
      <w:pPr>
        <w:pStyle w:val="a4"/>
        <w:ind w:left="227" w:right="567"/>
        <w:jc w:val="both"/>
        <w:rPr>
          <w:sz w:val="28"/>
          <w:szCs w:val="28"/>
        </w:rPr>
      </w:pPr>
    </w:p>
    <w:p w14:paraId="4AF865FC" w14:textId="77777777" w:rsidR="00E832B6" w:rsidRDefault="00E832B6" w:rsidP="00E832B6">
      <w:pPr>
        <w:pStyle w:val="a4"/>
        <w:ind w:left="227" w:right="567"/>
        <w:jc w:val="both"/>
        <w:rPr>
          <w:sz w:val="28"/>
          <w:szCs w:val="28"/>
        </w:rPr>
      </w:pPr>
    </w:p>
    <w:p w14:paraId="366D5C2C" w14:textId="77777777" w:rsidR="00E832B6" w:rsidRDefault="00E832B6" w:rsidP="00E832B6">
      <w:pPr>
        <w:pStyle w:val="41"/>
        <w:ind w:left="227" w:right="567"/>
        <w:jc w:val="both"/>
      </w:pPr>
      <w:proofErr w:type="spellStart"/>
      <w:r>
        <w:rPr>
          <w:sz w:val="28"/>
          <w:szCs w:val="28"/>
        </w:rPr>
        <w:t>Придатність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експлуатації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Масштабованість</w:t>
      </w:r>
      <w:proofErr w:type="spellEnd"/>
    </w:p>
    <w:p w14:paraId="1C75E5D8" w14:textId="77777777" w:rsidR="00E832B6" w:rsidRDefault="00E832B6" w:rsidP="00E832B6">
      <w:pPr>
        <w:pStyle w:val="41"/>
        <w:ind w:left="227" w:right="567"/>
        <w:jc w:val="both"/>
        <w:rPr>
          <w:sz w:val="28"/>
          <w:szCs w:val="28"/>
        </w:rPr>
      </w:pPr>
    </w:p>
    <w:p w14:paraId="71FF4B7C" w14:textId="77777777" w:rsidR="00E832B6" w:rsidRPr="00FF7A12" w:rsidRDefault="00E832B6" w:rsidP="00E832B6">
      <w:pPr>
        <w:pStyle w:val="a4"/>
        <w:ind w:left="227" w:right="567" w:firstLine="493"/>
        <w:jc w:val="both"/>
        <w:rPr>
          <w:lang w:val="uk-UA"/>
        </w:rPr>
      </w:pPr>
      <w:r>
        <w:rPr>
          <w:sz w:val="28"/>
          <w:szCs w:val="28"/>
        </w:rPr>
        <w:t xml:space="preserve">Система повинна бути </w:t>
      </w:r>
      <w:proofErr w:type="spellStart"/>
      <w:r>
        <w:rPr>
          <w:sz w:val="28"/>
          <w:szCs w:val="28"/>
        </w:rPr>
        <w:t>здатна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підтримувати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60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одночасно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працюючих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пов'язаних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загальною</w:t>
      </w:r>
      <w:proofErr w:type="spellEnd"/>
      <w:r>
        <w:rPr>
          <w:sz w:val="28"/>
          <w:szCs w:val="28"/>
        </w:rPr>
        <w:t xml:space="preserve"> базою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збільшити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випадок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збільшення</w:t>
      </w:r>
      <w:proofErr w:type="spellEnd"/>
      <w:r>
        <w:rPr>
          <w:sz w:val="28"/>
          <w:szCs w:val="28"/>
        </w:rPr>
        <w:t xml:space="preserve"> штату </w:t>
      </w:r>
      <w:r>
        <w:rPr>
          <w:sz w:val="28"/>
          <w:szCs w:val="28"/>
          <w:lang w:val="uk-UA"/>
        </w:rPr>
        <w:t>робітників.</w:t>
      </w:r>
    </w:p>
    <w:p w14:paraId="69FFC0D7" w14:textId="77777777" w:rsidR="00E832B6" w:rsidRDefault="00E832B6" w:rsidP="00E832B6">
      <w:pPr>
        <w:pStyle w:val="a4"/>
        <w:ind w:left="219" w:right="567"/>
        <w:jc w:val="both"/>
        <w:rPr>
          <w:sz w:val="28"/>
          <w:szCs w:val="28"/>
        </w:rPr>
      </w:pPr>
    </w:p>
    <w:p w14:paraId="1395EE6C" w14:textId="77777777" w:rsidR="00E832B6" w:rsidRDefault="00E832B6" w:rsidP="00E832B6">
      <w:pPr>
        <w:pStyle w:val="41"/>
        <w:ind w:left="227" w:right="567"/>
      </w:pPr>
      <w:proofErr w:type="spellStart"/>
      <w:r>
        <w:rPr>
          <w:sz w:val="28"/>
          <w:szCs w:val="28"/>
        </w:rPr>
        <w:t>Оновлення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версій</w:t>
      </w:r>
      <w:proofErr w:type="spellEnd"/>
    </w:p>
    <w:p w14:paraId="79E85170" w14:textId="77777777" w:rsidR="00E832B6" w:rsidRDefault="00E832B6" w:rsidP="00E832B6">
      <w:pPr>
        <w:pStyle w:val="a4"/>
        <w:ind w:left="227" w:right="567"/>
        <w:rPr>
          <w:b/>
          <w:sz w:val="28"/>
          <w:szCs w:val="28"/>
        </w:rPr>
      </w:pPr>
    </w:p>
    <w:p w14:paraId="60893C55" w14:textId="77777777" w:rsidR="00E832B6" w:rsidRDefault="00E832B6" w:rsidP="00E832B6">
      <w:pPr>
        <w:pStyle w:val="a4"/>
        <w:ind w:left="227" w:right="567" w:firstLine="493"/>
      </w:pPr>
      <w:proofErr w:type="spellStart"/>
      <w:r>
        <w:rPr>
          <w:sz w:val="28"/>
          <w:szCs w:val="28"/>
        </w:rPr>
        <w:t>Оновлення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здійснюватися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автоматизованому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контролю </w:t>
      </w:r>
      <w:proofErr w:type="spellStart"/>
      <w:r>
        <w:rPr>
          <w:sz w:val="28"/>
          <w:szCs w:val="28"/>
        </w:rPr>
        <w:t>версій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(сервера) </w:t>
      </w:r>
      <w:proofErr w:type="spellStart"/>
      <w:r>
        <w:rPr>
          <w:sz w:val="28"/>
          <w:szCs w:val="28"/>
        </w:rPr>
        <w:t>оновлення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версій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робочих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місцях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>.</w:t>
      </w:r>
    </w:p>
    <w:p w14:paraId="0BDC7275" w14:textId="77777777" w:rsidR="00E832B6" w:rsidRDefault="00E832B6" w:rsidP="00E832B6">
      <w:pPr>
        <w:pStyle w:val="a4"/>
        <w:ind w:left="227" w:right="567"/>
        <w:rPr>
          <w:sz w:val="28"/>
          <w:szCs w:val="28"/>
        </w:rPr>
      </w:pPr>
    </w:p>
    <w:p w14:paraId="231FA35C" w14:textId="77777777" w:rsidR="00E832B6" w:rsidRDefault="00E832B6" w:rsidP="00E832B6">
      <w:pPr>
        <w:pStyle w:val="41"/>
        <w:ind w:left="227" w:right="567"/>
      </w:pP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проектування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Застосовувані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стандарти</w:t>
      </w:r>
      <w:proofErr w:type="spellEnd"/>
    </w:p>
    <w:p w14:paraId="0FCAC463" w14:textId="77777777" w:rsidR="00E832B6" w:rsidRDefault="00E832B6" w:rsidP="00E832B6">
      <w:pPr>
        <w:pStyle w:val="41"/>
        <w:ind w:left="227" w:right="567"/>
        <w:rPr>
          <w:sz w:val="28"/>
          <w:szCs w:val="28"/>
        </w:rPr>
      </w:pPr>
    </w:p>
    <w:p w14:paraId="70DCB3C6" w14:textId="77777777" w:rsidR="00E832B6" w:rsidRDefault="00E832B6" w:rsidP="00E832B6">
      <w:pPr>
        <w:ind w:left="227" w:right="567"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Система повинна </w:t>
      </w:r>
      <w:proofErr w:type="spellStart"/>
      <w:r>
        <w:rPr>
          <w:sz w:val="28"/>
          <w:szCs w:val="28"/>
        </w:rPr>
        <w:t>відповідати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всім</w:t>
      </w:r>
      <w:proofErr w:type="spellEnd"/>
      <w:r>
        <w:rPr>
          <w:sz w:val="28"/>
          <w:szCs w:val="28"/>
        </w:rPr>
        <w:t xml:space="preserve"> стандартам </w:t>
      </w:r>
      <w:proofErr w:type="spellStart"/>
      <w:r>
        <w:rPr>
          <w:sz w:val="28"/>
          <w:szCs w:val="28"/>
        </w:rPr>
        <w:t>інтерфейсу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система: IOS,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>.</w:t>
      </w:r>
    </w:p>
    <w:p w14:paraId="5DE99A67" w14:textId="77777777" w:rsidR="00E832B6" w:rsidRPr="004235B7" w:rsidRDefault="00E832B6" w:rsidP="00E832B6">
      <w:pPr>
        <w:pStyle w:val="2"/>
        <w:tabs>
          <w:tab w:val="left" w:pos="1754"/>
        </w:tabs>
        <w:ind w:left="227" w:right="567" w:firstLine="0"/>
        <w:rPr>
          <w:sz w:val="28"/>
          <w:szCs w:val="28"/>
          <w:lang w:val="uk-UA"/>
        </w:rPr>
      </w:pPr>
    </w:p>
    <w:p w14:paraId="65D55BC6" w14:textId="77777777" w:rsidR="00E832B6" w:rsidRDefault="00E832B6" w:rsidP="00E832B6">
      <w:pPr>
        <w:pStyle w:val="41"/>
        <w:ind w:left="227" w:right="567"/>
      </w:pPr>
      <w:proofErr w:type="spellStart"/>
      <w:r>
        <w:rPr>
          <w:sz w:val="28"/>
          <w:szCs w:val="28"/>
        </w:rPr>
        <w:t>Вимоги</w:t>
      </w:r>
      <w:proofErr w:type="spellEnd"/>
      <w:r>
        <w:rPr>
          <w:sz w:val="28"/>
          <w:szCs w:val="28"/>
        </w:rPr>
        <w:t xml:space="preserve"> до СУБД і доступу до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.</w:t>
      </w:r>
    </w:p>
    <w:p w14:paraId="452EAC85" w14:textId="77777777" w:rsidR="00E832B6" w:rsidRDefault="00E832B6" w:rsidP="00E832B6">
      <w:pPr>
        <w:pStyle w:val="41"/>
        <w:ind w:left="227" w:right="567"/>
        <w:rPr>
          <w:sz w:val="28"/>
          <w:szCs w:val="28"/>
        </w:rPr>
      </w:pPr>
    </w:p>
    <w:p w14:paraId="1501DD68" w14:textId="68461498" w:rsidR="00486C4C" w:rsidRPr="005A23B9" w:rsidRDefault="00E832B6" w:rsidP="00E832B6">
      <w:pPr>
        <w:ind w:left="227"/>
      </w:pPr>
      <w:r>
        <w:rPr>
          <w:i/>
          <w:iCs/>
          <w:sz w:val="28"/>
          <w:szCs w:val="28"/>
        </w:rPr>
        <w:t xml:space="preserve">У </w:t>
      </w:r>
      <w:proofErr w:type="spellStart"/>
      <w:r>
        <w:rPr>
          <w:i/>
          <w:iCs/>
          <w:sz w:val="28"/>
          <w:szCs w:val="28"/>
        </w:rPr>
        <w:t>ядрі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системи</w:t>
      </w:r>
      <w:proofErr w:type="spellEnd"/>
      <w:r>
        <w:rPr>
          <w:i/>
          <w:iCs/>
          <w:sz w:val="28"/>
          <w:szCs w:val="28"/>
        </w:rPr>
        <w:t xml:space="preserve"> повинна бути представлена СУБД </w:t>
      </w:r>
      <w:proofErr w:type="spellStart"/>
      <w:r>
        <w:rPr>
          <w:i/>
          <w:iCs/>
          <w:sz w:val="28"/>
          <w:szCs w:val="28"/>
        </w:rPr>
        <w:t>реляційного</w:t>
      </w:r>
      <w:proofErr w:type="spellEnd"/>
      <w:r>
        <w:rPr>
          <w:i/>
          <w:iCs/>
          <w:sz w:val="28"/>
          <w:szCs w:val="28"/>
        </w:rPr>
        <w:t xml:space="preserve"> доступу.</w:t>
      </w:r>
      <w:bookmarkStart w:id="2" w:name="_GoBack"/>
      <w:bookmarkEnd w:id="2"/>
    </w:p>
    <w:sectPr w:rsidR="00486C4C" w:rsidRPr="005A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altName w:val="Calibri"/>
    <w:charset w:val="01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00000003"/>
    <w:multiLevelType w:val="multilevel"/>
    <w:tmpl w:val="00000003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2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sz w:val="2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sz w:val="2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sz w:val="2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sz w:val="2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sz w:val="2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sz w:val="2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sz w:val="2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  <w:sz w:val="28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/>
        <w:color w:val="000000"/>
        <w:sz w:val="28"/>
        <w:szCs w:val="28"/>
        <w:lang w:val="en-US" w:eastAsia="ru-RU" w:bidi="ar-SA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/>
        <w:sz w:val="20"/>
      </w:r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"/>
      <w:lvlJc w:val="left"/>
      <w:pPr>
        <w:tabs>
          <w:tab w:val="num" w:pos="768"/>
        </w:tabs>
        <w:ind w:left="768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128"/>
        </w:tabs>
        <w:ind w:left="112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88"/>
        </w:tabs>
        <w:ind w:left="148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48"/>
        </w:tabs>
        <w:ind w:left="184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08"/>
        </w:tabs>
        <w:ind w:left="220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68"/>
        </w:tabs>
        <w:ind w:left="256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88"/>
        </w:tabs>
        <w:ind w:left="328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48"/>
        </w:tabs>
        <w:ind w:left="3648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222222"/>
        <w:sz w:val="28"/>
        <w:szCs w:val="28"/>
      </w:rPr>
    </w:lvl>
    <w:lvl w:ilvl="2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3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4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5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6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7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  <w:lvl w:ilvl="8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color w:val="222222"/>
        <w:sz w:val="28"/>
        <w:szCs w:val="28"/>
        <w:lang w:val="ru-RU" w:eastAsia="ru-RU" w:bidi="ar-SA"/>
      </w:r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/>
        <w:b w:val="0"/>
        <w:sz w:val="28"/>
        <w:lang w:val="uk-UA" w:eastAsia="uk-UA" w:bidi="uk-U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8"/>
        <w:szCs w:val="28"/>
        <w:lang w:val="uk-UA" w:eastAsia="uk-UA" w:bidi="uk-U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924" w:hanging="346"/>
      </w:pPr>
      <w:rPr>
        <w:rFonts w:eastAsia="Times New Roman" w:cs="Times New Roman"/>
        <w:b w:val="0"/>
        <w:w w:val="99"/>
        <w:sz w:val="28"/>
        <w:szCs w:val="28"/>
        <w:lang w:val="uk-UA" w:eastAsia="uk-UA" w:bidi="uk-U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pacing w:val="-3"/>
        <w:w w:val="100"/>
        <w:sz w:val="28"/>
        <w:szCs w:val="20"/>
        <w:lang w:val="uk-UA" w:eastAsia="uk-UA" w:bidi="uk-U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82" w:hanging="360"/>
      </w:pPr>
      <w:rPr>
        <w:rFonts w:ascii="Symbol" w:hAnsi="Symbol" w:cs="Symbol"/>
        <w:lang w:val="uk-UA" w:eastAsia="uk-UA" w:bidi="uk-U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4" w:hanging="360"/>
      </w:pPr>
      <w:rPr>
        <w:rFonts w:ascii="Symbol" w:hAnsi="Symbol" w:cs="Symbol"/>
        <w:lang w:val="uk-UA" w:eastAsia="uk-UA" w:bidi="uk-U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46" w:hanging="360"/>
      </w:pPr>
      <w:rPr>
        <w:rFonts w:ascii="Symbol" w:hAnsi="Symbol" w:cs="Symbol"/>
        <w:lang w:val="uk-UA" w:eastAsia="uk-UA" w:bidi="uk-U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28" w:hanging="360"/>
      </w:pPr>
      <w:rPr>
        <w:rFonts w:ascii="Symbol" w:hAnsi="Symbol" w:cs="Symbol"/>
        <w:lang w:val="uk-UA" w:eastAsia="uk-UA" w:bidi="uk-U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11" w:hanging="360"/>
      </w:pPr>
      <w:rPr>
        <w:rFonts w:ascii="Symbol" w:hAnsi="Symbol" w:cs="Symbol"/>
        <w:lang w:val="uk-UA" w:eastAsia="uk-UA" w:bidi="uk-U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93" w:hanging="360"/>
      </w:pPr>
      <w:rPr>
        <w:rFonts w:ascii="Symbol" w:hAnsi="Symbol" w:cs="Symbol"/>
        <w:lang w:val="uk-UA" w:eastAsia="uk-UA" w:bidi="uk-U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75" w:hanging="360"/>
      </w:pPr>
      <w:rPr>
        <w:rFonts w:ascii="Symbol" w:hAnsi="Symbol" w:cs="Symbol"/>
        <w:lang w:val="uk-UA" w:eastAsia="uk-UA" w:bidi="uk-UA"/>
      </w:rPr>
    </w:lvl>
  </w:abstractNum>
  <w:abstractNum w:abstractNumId="11" w15:restartNumberingAfterBreak="0">
    <w:nsid w:val="0000000C"/>
    <w:multiLevelType w:val="multilevel"/>
    <w:tmpl w:val="0000000C"/>
    <w:name w:val="WW8Num21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2" w15:restartNumberingAfterBreak="0">
    <w:nsid w:val="0000000D"/>
    <w:multiLevelType w:val="multilevel"/>
    <w:tmpl w:val="0000000D"/>
    <w:name w:val="WW8Num2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3" w15:restartNumberingAfterBreak="0">
    <w:nsid w:val="0000000E"/>
    <w:multiLevelType w:val="multilevel"/>
    <w:tmpl w:val="0000000E"/>
    <w:name w:val="WW8Num19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4" w15:restartNumberingAfterBreak="0">
    <w:nsid w:val="0000000F"/>
    <w:multiLevelType w:val="multilevel"/>
    <w:tmpl w:val="0000000F"/>
    <w:name w:val="WW8Num1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6" w15:restartNumberingAfterBreak="0">
    <w:nsid w:val="00000011"/>
    <w:multiLevelType w:val="multilevel"/>
    <w:tmpl w:val="00000011"/>
    <w:name w:val="WW8Num1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7" w15:restartNumberingAfterBreak="0">
    <w:nsid w:val="00000012"/>
    <w:multiLevelType w:val="multilevel"/>
    <w:tmpl w:val="00000012"/>
    <w:name w:val="WW8Num15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8" w15:restartNumberingAfterBreak="0">
    <w:nsid w:val="00000013"/>
    <w:multiLevelType w:val="multilevel"/>
    <w:tmpl w:val="00000013"/>
    <w:name w:val="WW8Num1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9" w15:restartNumberingAfterBreak="0">
    <w:nsid w:val="00000014"/>
    <w:multiLevelType w:val="multilevel"/>
    <w:tmpl w:val="00000014"/>
    <w:name w:val="WW8Num1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0" w15:restartNumberingAfterBreak="0">
    <w:nsid w:val="00000015"/>
    <w:multiLevelType w:val="multilevel"/>
    <w:tmpl w:val="00000015"/>
    <w:name w:val="WW8Num1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"/>
      <w:lvlJc w:val="left"/>
      <w:pPr>
        <w:tabs>
          <w:tab w:val="num" w:pos="939"/>
        </w:tabs>
        <w:ind w:left="939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299"/>
        </w:tabs>
        <w:ind w:left="129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659"/>
        </w:tabs>
        <w:ind w:left="165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19"/>
        </w:tabs>
        <w:ind w:left="201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79"/>
        </w:tabs>
        <w:ind w:left="237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739"/>
        </w:tabs>
        <w:ind w:left="273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99"/>
        </w:tabs>
        <w:ind w:left="309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459"/>
        </w:tabs>
        <w:ind w:left="345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19"/>
        </w:tabs>
        <w:ind w:left="3819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7" w15:restartNumberingAfterBreak="0">
    <w:nsid w:val="65F52F4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8" w15:restartNumberingAfterBreak="0">
    <w:nsid w:val="742E5E2F"/>
    <w:multiLevelType w:val="hybridMultilevel"/>
    <w:tmpl w:val="DA42CA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7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 w:numId="26">
    <w:abstractNumId w:val="4"/>
  </w:num>
  <w:num w:numId="2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8"/>
  </w:num>
  <w:num w:numId="29">
    <w:abstractNumId w:val="2"/>
  </w:num>
  <w:num w:numId="30">
    <w:abstractNumId w:val="6"/>
  </w:num>
  <w:num w:numId="31">
    <w:abstractNumId w:val="7"/>
  </w:num>
  <w:num w:numId="32">
    <w:abstractNumId w:val="5"/>
  </w:num>
  <w:num w:numId="33">
    <w:abstractNumId w:val="9"/>
  </w:num>
  <w:num w:numId="34">
    <w:abstractNumId w:val="21"/>
  </w:num>
  <w:num w:numId="35">
    <w:abstractNumId w:val="22"/>
  </w:num>
  <w:num w:numId="36">
    <w:abstractNumId w:val="23"/>
  </w:num>
  <w:num w:numId="37">
    <w:abstractNumId w:val="24"/>
  </w:num>
  <w:num w:numId="38">
    <w:abstractNumId w:val="25"/>
  </w:num>
  <w:num w:numId="39">
    <w:abstractNumId w:val="26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89"/>
    <w:rsid w:val="00033E89"/>
    <w:rsid w:val="0005678B"/>
    <w:rsid w:val="00174EFF"/>
    <w:rsid w:val="00316703"/>
    <w:rsid w:val="003270CF"/>
    <w:rsid w:val="003E341E"/>
    <w:rsid w:val="003E619C"/>
    <w:rsid w:val="004009C7"/>
    <w:rsid w:val="004235B7"/>
    <w:rsid w:val="00486C4C"/>
    <w:rsid w:val="00550EB3"/>
    <w:rsid w:val="005A23B9"/>
    <w:rsid w:val="006D48AC"/>
    <w:rsid w:val="0080158E"/>
    <w:rsid w:val="00807149"/>
    <w:rsid w:val="008B5A78"/>
    <w:rsid w:val="008D45D9"/>
    <w:rsid w:val="009769DE"/>
    <w:rsid w:val="00B82375"/>
    <w:rsid w:val="00BB1ACD"/>
    <w:rsid w:val="00C411CC"/>
    <w:rsid w:val="00C56351"/>
    <w:rsid w:val="00C72052"/>
    <w:rsid w:val="00D04480"/>
    <w:rsid w:val="00D81D32"/>
    <w:rsid w:val="00D94E42"/>
    <w:rsid w:val="00DA3AFA"/>
    <w:rsid w:val="00E00104"/>
    <w:rsid w:val="00E832B6"/>
    <w:rsid w:val="00EC76A8"/>
    <w:rsid w:val="00F17316"/>
    <w:rsid w:val="00F42C35"/>
    <w:rsid w:val="00FA5A4B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225E"/>
  <w15:chartTrackingRefBased/>
  <w15:docId w15:val="{5800B563-D4F3-4710-A3FC-1641F9FE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2B6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86C4C"/>
    <w:rPr>
      <w:color w:val="000080"/>
      <w:u w:val="single"/>
    </w:rPr>
  </w:style>
  <w:style w:type="paragraph" w:styleId="a4">
    <w:name w:val="Body Text"/>
    <w:basedOn w:val="a"/>
    <w:link w:val="a5"/>
    <w:rsid w:val="00486C4C"/>
    <w:pPr>
      <w:spacing w:after="140" w:line="276" w:lineRule="auto"/>
    </w:pPr>
  </w:style>
  <w:style w:type="character" w:customStyle="1" w:styleId="a5">
    <w:name w:val="Основний текст Знак"/>
    <w:basedOn w:val="a0"/>
    <w:link w:val="a4"/>
    <w:rsid w:val="00486C4C"/>
    <w:rPr>
      <w:rFonts w:ascii="Liberation Serif" w:eastAsia="Songti SC" w:hAnsi="Liberation Serif" w:cs="Arial Unicode MS"/>
      <w:kern w:val="2"/>
      <w:sz w:val="24"/>
      <w:szCs w:val="24"/>
      <w:lang w:val="ru-RU" w:eastAsia="zh-CN" w:bidi="hi-IN"/>
    </w:rPr>
  </w:style>
  <w:style w:type="paragraph" w:customStyle="1" w:styleId="41">
    <w:name w:val="Заголовок 41"/>
    <w:basedOn w:val="a"/>
    <w:rsid w:val="00486C4C"/>
    <w:pPr>
      <w:ind w:left="219"/>
    </w:pPr>
    <w:rPr>
      <w:b/>
      <w:bCs/>
      <w:sz w:val="20"/>
      <w:szCs w:val="20"/>
    </w:rPr>
  </w:style>
  <w:style w:type="paragraph" w:customStyle="1" w:styleId="1">
    <w:name w:val="Абзац списку1"/>
    <w:basedOn w:val="a"/>
    <w:rsid w:val="00486C4C"/>
    <w:pPr>
      <w:ind w:left="939" w:hanging="361"/>
    </w:pPr>
  </w:style>
  <w:style w:type="paragraph" w:customStyle="1" w:styleId="11">
    <w:name w:val="Заголовок 11"/>
    <w:basedOn w:val="a"/>
    <w:rsid w:val="00486C4C"/>
    <w:pPr>
      <w:ind w:left="219"/>
    </w:pPr>
    <w:rPr>
      <w:b/>
      <w:bCs/>
      <w:sz w:val="28"/>
      <w:szCs w:val="28"/>
    </w:rPr>
  </w:style>
  <w:style w:type="paragraph" w:customStyle="1" w:styleId="2">
    <w:name w:val="Абзац списку2"/>
    <w:basedOn w:val="a"/>
    <w:rsid w:val="003270CF"/>
    <w:pPr>
      <w:ind w:left="939" w:hanging="361"/>
    </w:pPr>
  </w:style>
  <w:style w:type="paragraph" w:customStyle="1" w:styleId="31">
    <w:name w:val="Заголовок 31"/>
    <w:basedOn w:val="a"/>
    <w:rsid w:val="003270CF"/>
    <w:pPr>
      <w:spacing w:before="118"/>
      <w:ind w:left="1610" w:right="2236"/>
      <w:jc w:val="center"/>
    </w:pPr>
    <w:rPr>
      <w:b/>
      <w:bCs/>
    </w:rPr>
  </w:style>
  <w:style w:type="paragraph" w:customStyle="1" w:styleId="TableContents">
    <w:name w:val="Table Contents"/>
    <w:basedOn w:val="a"/>
    <w:rsid w:val="003270CF"/>
    <w:pPr>
      <w:suppressLineNumbers/>
    </w:pPr>
  </w:style>
  <w:style w:type="paragraph" w:customStyle="1" w:styleId="10">
    <w:name w:val="Звичайний (веб)1"/>
    <w:basedOn w:val="a"/>
    <w:rsid w:val="005A23B9"/>
    <w:pPr>
      <w:spacing w:before="280" w:after="280"/>
    </w:pPr>
    <w:rPr>
      <w:lang w:eastAsia="ru-RU" w:bidi="ar-SA"/>
    </w:rPr>
  </w:style>
  <w:style w:type="paragraph" w:customStyle="1" w:styleId="21">
    <w:name w:val="Заголовок 21"/>
    <w:basedOn w:val="a"/>
    <w:rsid w:val="005A23B9"/>
    <w:pPr>
      <w:ind w:left="939" w:hanging="361"/>
    </w:pPr>
    <w:rPr>
      <w:sz w:val="28"/>
      <w:szCs w:val="28"/>
    </w:rPr>
  </w:style>
  <w:style w:type="paragraph" w:customStyle="1" w:styleId="TableParagraph">
    <w:name w:val="Table Paragraph"/>
    <w:basedOn w:val="a"/>
    <w:rsid w:val="005A23B9"/>
    <w:pPr>
      <w:ind w:left="110"/>
    </w:pPr>
  </w:style>
  <w:style w:type="character" w:customStyle="1" w:styleId="keyword1">
    <w:name w:val="keyword1"/>
    <w:basedOn w:val="a0"/>
    <w:rsid w:val="005A23B9"/>
    <w:rPr>
      <w:i/>
      <w:iCs/>
    </w:rPr>
  </w:style>
  <w:style w:type="character" w:customStyle="1" w:styleId="keyworddef1">
    <w:name w:val="keyword_def1"/>
    <w:basedOn w:val="a0"/>
    <w:rsid w:val="005A23B9"/>
    <w:rPr>
      <w:b/>
      <w:bCs/>
      <w:i/>
      <w:iCs/>
    </w:rPr>
  </w:style>
  <w:style w:type="paragraph" w:styleId="a6">
    <w:name w:val="List Paragraph"/>
    <w:basedOn w:val="a"/>
    <w:uiPriority w:val="34"/>
    <w:qFormat/>
    <w:rsid w:val="00C5635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&#1050;&#1086;&#1084;&#1091;&#1085;&#1110;&#1082;&#1072;&#1094;&#1110;&#1081;&#1085;&#1080;&#1081;_&#1087;&#1088;&#1086;&#1090;&#1086;&#1082;&#1086;&#1083;" TargetMode="External"/><Relationship Id="rId13" Type="http://schemas.openxmlformats.org/officeDocument/2006/relationships/hyperlink" Target="https://uk.wikipedia.org/w/index.php?title=&#1055;&#1077;&#1088;&#1077;&#1085;&#1086;&#1089;&#1080;&#1084;&#1110;&#1089;&#1090;&#1100;_&#1087;&#1088;&#1086;&#1075;&#1088;&#1072;&#1084;&#1085;&#1086;&#1075;&#1086;_&#1079;&#1072;&#1073;&#1077;&#1079;&#1087;&#1077;&#1095;&#1077;&#1085;&#1085;&#1103;&amp;action=edit&amp;redlink=1" TargetMode="External"/><Relationship Id="rId18" Type="http://schemas.openxmlformats.org/officeDocument/2006/relationships/hyperlink" Target="https://uk.wikipedia.org/wiki/&#1040;&#1085;&#1075;&#1083;&#1110;&#1081;&#1089;&#1100;&#1082;&#1072;_&#1084;&#1086;&#1074;&#1072;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&#1040;&#1085;&#1075;&#1083;&#1110;&#1081;&#1089;&#1100;&#1082;&#1072;_&#1084;&#1086;&#1074;&#1072;" TargetMode="External"/><Relationship Id="rId7" Type="http://schemas.openxmlformats.org/officeDocument/2006/relationships/hyperlink" Target="https://uk.wikipedia.org/wiki/&#1055;&#1088;&#1086;&#1075;&#1088;&#1072;&#1084;&#1085;&#1080;&#1081;_&#1110;&#1085;&#1090;&#1077;&#1088;&#1092;&#1077;&#1081;&#1089;" TargetMode="External"/><Relationship Id="rId12" Type="http://schemas.openxmlformats.org/officeDocument/2006/relationships/hyperlink" Target="https://uk.wikipedia.org/wiki/&#1057;&#1091;&#1087;&#1088;&#1086;&#1074;&#1086;&#1076;&#1078;&#1091;&#1074;&#1072;&#1085;&#1110;&#1089;&#1090;&#1100;" TargetMode="External"/><Relationship Id="rId17" Type="http://schemas.openxmlformats.org/officeDocument/2006/relationships/hyperlink" Target="https://uk.wikipedia.org/wiki/UML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uk.wikipedia.org/wiki/&#1040;&#1085;&#1075;&#1083;&#1110;&#1081;&#1089;&#1100;&#1082;&#1072;_&#1084;&#1086;&#1074;&#1072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&#1040;&#1087;&#1072;&#1088;&#1072;&#1090;&#1085;&#1080;&#1081;_&#1110;&#1085;&#1090;&#1077;&#1088;&#1092;&#1077;&#1081;&#1089;&amp;action=edit&amp;redlink=1" TargetMode="External"/><Relationship Id="rId11" Type="http://schemas.openxmlformats.org/officeDocument/2006/relationships/hyperlink" Target="https://uk.wikipedia.org/wiki/&#1030;&#1085;&#1092;&#1086;&#1088;&#1084;&#1072;&#1094;&#1110;&#1081;&#1085;&#1072;_&#1073;&#1077;&#1079;&#1087;&#1077;&#1082;&#1072;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uk.wikipedia.org/wiki/&#1030;&#1085;&#1090;&#1077;&#1088;&#1092;&#1077;&#1081;&#1089;_&#1082;&#1086;&#1088;&#1080;&#1089;&#1090;&#1091;&#1074;&#1072;&#1095;&#1072;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10" Type="http://schemas.openxmlformats.org/officeDocument/2006/relationships/hyperlink" Target="https://uk.wikipedia.org/wiki/&#1044;&#1086;&#1089;&#1090;&#1091;&#1087;&#1085;&#1110;&#1089;&#1090;&#1100;" TargetMode="External"/><Relationship Id="rId19" Type="http://schemas.openxmlformats.org/officeDocument/2006/relationships/hyperlink" Target="https://uk.wikipedia.org/wiki/&#1040;&#1085;&#1075;&#1083;&#1110;&#1081;&#1089;&#1100;&#1082;&#1072;_&#1084;&#1086;&#1074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&#1053;&#1072;&#1076;&#1110;&#1081;&#1085;&#1110;&#1089;&#1090;&#1100;" TargetMode="External"/><Relationship Id="rId14" Type="http://schemas.openxmlformats.org/officeDocument/2006/relationships/hyperlink" Target="https://uk.wikipedia.org/wiki/&#1055;&#1088;&#1086;&#1076;&#1091;&#1082;&#1090;&#1080;&#1074;&#1085;&#1110;&#1089;&#1090;&#1100;" TargetMode="External"/><Relationship Id="rId22" Type="http://schemas.openxmlformats.org/officeDocument/2006/relationships/hyperlink" Target="https://uk.wikipedia.org/wiki/&#1040;&#1085;&#1075;&#1083;&#1110;&#1081;&#1089;&#1100;&#1082;&#1072;_&#1084;&#1086;&#1074;&#1072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33</Pages>
  <Words>5600</Words>
  <Characters>31920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Ruin</dc:creator>
  <cp:keywords/>
  <dc:description/>
  <cp:lastModifiedBy>Archie Ruin</cp:lastModifiedBy>
  <cp:revision>10</cp:revision>
  <dcterms:created xsi:type="dcterms:W3CDTF">2020-01-02T21:24:00Z</dcterms:created>
  <dcterms:modified xsi:type="dcterms:W3CDTF">2020-01-03T02:36:00Z</dcterms:modified>
</cp:coreProperties>
</file>