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F7A0" w14:textId="0E20961C" w:rsidR="00CF68CA" w:rsidRDefault="00F832CF" w:rsidP="00F832CF">
      <w:pPr>
        <w:jc w:val="center"/>
      </w:pPr>
      <w:r>
        <w:t>МІНЕСТЕРСТВО ОСВІТИ ТА НАУКИ, МОЛОДІ ТА СПОРТУ УКРАЇНИ</w:t>
      </w:r>
      <w:r>
        <w:br/>
        <w:t>ДНІПРОВСЬКИ ДЕРЖВНИЙ ТЕХНІЧНИЙ УНІЕРСИТЕТ</w:t>
      </w:r>
    </w:p>
    <w:p w14:paraId="28969EB3" w14:textId="77777777" w:rsidR="00CF68CA" w:rsidRDefault="00CF68CA" w:rsidP="00CF68CA"/>
    <w:p w14:paraId="3553103F" w14:textId="77777777" w:rsidR="00CF68CA" w:rsidRDefault="00CF68CA" w:rsidP="00CF68CA"/>
    <w:p w14:paraId="4EA304D9" w14:textId="77777777" w:rsidR="00CF68CA" w:rsidRDefault="00CF68CA" w:rsidP="00CF68CA"/>
    <w:p w14:paraId="5EFDC901" w14:textId="77777777" w:rsidR="00CF68CA" w:rsidRDefault="00CF68CA" w:rsidP="00CF68CA"/>
    <w:p w14:paraId="491512D7" w14:textId="77777777" w:rsidR="00CF68CA" w:rsidRDefault="00CF68CA" w:rsidP="00CF68CA"/>
    <w:p w14:paraId="48809606" w14:textId="77777777" w:rsidR="00CF68CA" w:rsidRDefault="00CF68CA" w:rsidP="00CF68CA"/>
    <w:p w14:paraId="08084ECE" w14:textId="77777777" w:rsidR="00CF68CA" w:rsidRDefault="00CF68CA" w:rsidP="00CF68CA"/>
    <w:p w14:paraId="41C3FA85" w14:textId="77777777" w:rsidR="00CF68CA" w:rsidRDefault="00CF68CA" w:rsidP="00CF68CA"/>
    <w:p w14:paraId="166E9750" w14:textId="115FBE7A" w:rsidR="00CF68CA" w:rsidRDefault="00CF68CA" w:rsidP="00CF68CA"/>
    <w:p w14:paraId="211AFFDA" w14:textId="23D60425" w:rsidR="00CF68CA" w:rsidRDefault="00CF68CA" w:rsidP="00CF68CA"/>
    <w:p w14:paraId="6469D0E3" w14:textId="4A7F7F50" w:rsidR="00CF68CA" w:rsidRDefault="00CF68CA" w:rsidP="00CF68CA"/>
    <w:p w14:paraId="1843FAA7" w14:textId="02F3A34D" w:rsidR="00CF68CA" w:rsidRDefault="00CF68CA" w:rsidP="00CF68CA"/>
    <w:p w14:paraId="57CC7127" w14:textId="591DB724" w:rsidR="00CF68CA" w:rsidRDefault="00CF68CA" w:rsidP="00CF68CA"/>
    <w:p w14:paraId="6407C5FB" w14:textId="19430939" w:rsidR="00CF68CA" w:rsidRDefault="00CF68CA" w:rsidP="00CF68CA"/>
    <w:p w14:paraId="3BC59DC8" w14:textId="271CD8BB" w:rsidR="00CF68CA" w:rsidRDefault="00CF68CA" w:rsidP="00CF68CA"/>
    <w:p w14:paraId="18B343FF" w14:textId="304451BF" w:rsidR="00C30E2A" w:rsidRDefault="00C30E2A" w:rsidP="00CF68CA"/>
    <w:p w14:paraId="4800EA7F" w14:textId="6630E95E" w:rsidR="00C30E2A" w:rsidRDefault="00C30E2A" w:rsidP="00CF68CA"/>
    <w:p w14:paraId="7D75B62D" w14:textId="27DAE64B" w:rsidR="00C30E2A" w:rsidRDefault="00C30E2A" w:rsidP="00CF68CA"/>
    <w:p w14:paraId="13C18E29" w14:textId="77777777" w:rsidR="00C30E2A" w:rsidRDefault="00C30E2A" w:rsidP="00CF68CA"/>
    <w:p w14:paraId="4C7816F6" w14:textId="3615BB80" w:rsidR="00CF68CA" w:rsidRDefault="00CF68CA" w:rsidP="00CF68CA"/>
    <w:p w14:paraId="7AC6F90F" w14:textId="77777777" w:rsidR="00CF68CA" w:rsidRDefault="00CF68CA" w:rsidP="00CF68CA"/>
    <w:p w14:paraId="27C7C2E0" w14:textId="77777777" w:rsidR="00F832CF" w:rsidRDefault="00CF68CA" w:rsidP="00CF68C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r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 xml:space="preserve">Звіт з предмету </w:t>
      </w:r>
    </w:p>
    <w:p w14:paraId="2BAF871E" w14:textId="0B35BE07" w:rsidR="00CF68CA" w:rsidRPr="00F832CF" w:rsidRDefault="00CF68CA" w:rsidP="00CF68CA">
      <w:pPr>
        <w:jc w:val="center"/>
        <w:rPr>
          <w:sz w:val="48"/>
          <w:szCs w:val="48"/>
        </w:rPr>
      </w:pPr>
      <w:r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«</w:t>
      </w:r>
      <w:r w:rsidR="00F832CF"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Архітектура та проектування ПЗ</w:t>
      </w:r>
      <w:r w:rsidRPr="00F832CF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»</w:t>
      </w:r>
    </w:p>
    <w:p w14:paraId="07DF6670" w14:textId="77777777" w:rsidR="00CF68CA" w:rsidRDefault="00CF68CA" w:rsidP="00CF68CA"/>
    <w:p w14:paraId="206996AE" w14:textId="77777777" w:rsidR="00CF68CA" w:rsidRDefault="00CF68CA" w:rsidP="00CF68CA"/>
    <w:p w14:paraId="0DC64956" w14:textId="77777777" w:rsidR="00CF68CA" w:rsidRDefault="00CF68CA" w:rsidP="00CF68CA"/>
    <w:p w14:paraId="0AF81D98" w14:textId="77777777" w:rsidR="00CF68CA" w:rsidRDefault="00CF68CA" w:rsidP="00CF68CA"/>
    <w:p w14:paraId="6B941048" w14:textId="77777777" w:rsidR="00CF68CA" w:rsidRDefault="00CF68CA" w:rsidP="00CF68CA"/>
    <w:p w14:paraId="2A417F9C" w14:textId="77777777" w:rsidR="00CF68CA" w:rsidRDefault="00CF68CA" w:rsidP="00CF68CA"/>
    <w:p w14:paraId="2DC95B6A" w14:textId="77777777" w:rsidR="00CF68CA" w:rsidRDefault="00CF68CA" w:rsidP="00CF68CA"/>
    <w:p w14:paraId="084E69E8" w14:textId="77777777" w:rsidR="00CF68CA" w:rsidRDefault="00CF68CA" w:rsidP="00CF68CA">
      <w:pPr>
        <w:rPr>
          <w:rFonts w:ascii="EmbossedBlackWide" w:hAnsi="EmbossedBlackWide"/>
        </w:rPr>
      </w:pPr>
    </w:p>
    <w:p w14:paraId="434195B7" w14:textId="77777777" w:rsidR="00CF68CA" w:rsidRDefault="00CF68CA" w:rsidP="00CF68CA">
      <w:pPr>
        <w:rPr>
          <w:rFonts w:ascii="EmbossedBlackWide" w:hAnsi="EmbossedBlackWide"/>
        </w:rPr>
      </w:pPr>
    </w:p>
    <w:p w14:paraId="46195C4E" w14:textId="77777777" w:rsidR="00CF68CA" w:rsidRDefault="00CF68CA" w:rsidP="00CF68CA">
      <w:pPr>
        <w:rPr>
          <w:rFonts w:ascii="EmbossedBlackWide" w:hAnsi="EmbossedBlackWide"/>
        </w:rPr>
      </w:pPr>
    </w:p>
    <w:p w14:paraId="55F6F979" w14:textId="77777777" w:rsidR="00CF68CA" w:rsidRDefault="00CF68CA" w:rsidP="00CF68CA">
      <w:pPr>
        <w:rPr>
          <w:rFonts w:ascii="EmbossedBlackWide" w:hAnsi="EmbossedBlackWide"/>
        </w:rPr>
      </w:pPr>
    </w:p>
    <w:p w14:paraId="7ECD6853" w14:textId="77777777" w:rsidR="00CF68CA" w:rsidRDefault="00CF68CA" w:rsidP="00CF68CA"/>
    <w:p w14:paraId="29284266" w14:textId="77777777" w:rsidR="00CF68CA" w:rsidRDefault="00CF68CA" w:rsidP="00CF68CA"/>
    <w:p w14:paraId="0887FB7B" w14:textId="2E2EE098" w:rsidR="00CF68CA" w:rsidRDefault="00CF68CA" w:rsidP="00CF68CA">
      <w:pPr>
        <w:jc w:val="both"/>
      </w:pPr>
    </w:p>
    <w:p w14:paraId="576AF8AA" w14:textId="3DD27C9B" w:rsidR="00CF68CA" w:rsidRDefault="00CF68CA" w:rsidP="00CF68CA">
      <w:pPr>
        <w:jc w:val="both"/>
      </w:pPr>
    </w:p>
    <w:p w14:paraId="4F0320E5" w14:textId="4611E22F" w:rsidR="00CF68CA" w:rsidRDefault="00CF68CA" w:rsidP="00CF68CA">
      <w:pPr>
        <w:jc w:val="both"/>
      </w:pPr>
    </w:p>
    <w:p w14:paraId="2E799917" w14:textId="3E4DB34E" w:rsidR="00CF68CA" w:rsidRDefault="00CF68CA" w:rsidP="00CF68CA">
      <w:pPr>
        <w:jc w:val="both"/>
      </w:pPr>
    </w:p>
    <w:p w14:paraId="63C7488A" w14:textId="3B076E14" w:rsidR="00CF68CA" w:rsidRDefault="00CF68CA" w:rsidP="00CF68CA">
      <w:pPr>
        <w:jc w:val="both"/>
      </w:pPr>
    </w:p>
    <w:p w14:paraId="2716DB18" w14:textId="32DFFBCA" w:rsidR="00872A0E" w:rsidRDefault="00872A0E" w:rsidP="00CF68CA">
      <w:pPr>
        <w:jc w:val="both"/>
      </w:pPr>
    </w:p>
    <w:p w14:paraId="55CB4694" w14:textId="77777777" w:rsidR="00872A0E" w:rsidRDefault="00872A0E" w:rsidP="00CF68CA">
      <w:pPr>
        <w:jc w:val="both"/>
      </w:pPr>
    </w:p>
    <w:p w14:paraId="7077B27E" w14:textId="44E0BC43" w:rsidR="00872A0E" w:rsidRDefault="00872A0E" w:rsidP="00CF68CA">
      <w:pPr>
        <w:jc w:val="both"/>
      </w:pPr>
    </w:p>
    <w:p w14:paraId="7CA3204A" w14:textId="77777777" w:rsidR="00872A0E" w:rsidRPr="006C51C5" w:rsidRDefault="00872A0E" w:rsidP="00CF68CA">
      <w:pPr>
        <w:jc w:val="both"/>
      </w:pPr>
    </w:p>
    <w:p w14:paraId="2C4B9288" w14:textId="725F7F91" w:rsidR="00F832CF" w:rsidRDefault="00F832CF" w:rsidP="00F832C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 студент</w:t>
      </w:r>
      <w:r w:rsidR="00872A0E">
        <w:rPr>
          <w:b/>
          <w:bCs/>
          <w:sz w:val="28"/>
          <w:szCs w:val="28"/>
        </w:rPr>
        <w:t>:</w:t>
      </w:r>
    </w:p>
    <w:p w14:paraId="4399BB32" w14:textId="7405919E" w:rsidR="00F832CF" w:rsidRDefault="00F832CF" w:rsidP="00F832C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Групи ПЗ-19-1-Ду</w:t>
      </w:r>
    </w:p>
    <w:p w14:paraId="0F552A78" w14:textId="78ABD1C5" w:rsidR="00872A0E" w:rsidRPr="006C51C5" w:rsidRDefault="00CF68CA" w:rsidP="00872A0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C51C5">
        <w:rPr>
          <w:b/>
          <w:bCs/>
          <w:sz w:val="28"/>
          <w:szCs w:val="28"/>
        </w:rPr>
        <w:t>Циганков Артур</w:t>
      </w:r>
    </w:p>
    <w:p w14:paraId="3D5C573B" w14:textId="1761D92F" w:rsid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lang w:val="uk-UA" w:eastAsia="ru-RU"/>
        </w:rPr>
        <w:lastRenderedPageBreak/>
        <w:t>Лабораторна робота №1</w:t>
      </w:r>
    </w:p>
    <w:p w14:paraId="1A8B38A5" w14:textId="77777777" w:rsid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b/>
          <w:lang w:val="uk-UA" w:eastAsia="ru-RU"/>
        </w:rPr>
        <w:t>Структурування програм методом дублювання кодів</w:t>
      </w:r>
    </w:p>
    <w:p w14:paraId="6A08CCFC" w14:textId="77777777" w:rsidR="00CF68CA" w:rsidRDefault="00CF68CA" w:rsidP="00CF68CA">
      <w:r>
        <w:rPr>
          <w:rFonts w:ascii="Times New Roman" w:eastAsia="Times New Roman" w:hAnsi="Times New Roman" w:cs="Times New Roman"/>
          <w:b/>
          <w:lang w:val="uk-UA" w:eastAsia="ru-RU"/>
        </w:rPr>
        <w:t>МЕТА: Здобуття навичок структурування блок схем методом дублювання кодів</w:t>
      </w:r>
    </w:p>
    <w:p w14:paraId="6EACBE7A" w14:textId="77777777" w:rsidR="00CF68CA" w:rsidRDefault="00CF68CA" w:rsidP="00CF68CA"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Умова: </w:t>
      </w:r>
    </w:p>
    <w:p w14:paraId="384F974C" w14:textId="67C7EC66" w:rsidR="00CF68CA" w:rsidRDefault="006C51C5" w:rsidP="00CF68CA">
      <w:pPr>
        <w:jc w:val="center"/>
      </w:pPr>
      <w:r w:rsidRPr="006C51C5">
        <w:rPr>
          <w:noProof/>
        </w:rPr>
        <w:drawing>
          <wp:inline distT="0" distB="0" distL="0" distR="0" wp14:anchorId="7BC4F1FF" wp14:editId="4D84C7E2">
            <wp:extent cx="1876687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792" w14:textId="77777777" w:rsidR="00881F02" w:rsidRDefault="00CF68CA" w:rsidP="00CF6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Вирішення:</w:t>
      </w:r>
    </w:p>
    <w:p w14:paraId="2DD60B54" w14:textId="77777777" w:rsidR="006C51C5" w:rsidRDefault="006C51C5" w:rsidP="00881F0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86013F" w14:textId="0B6E9EFD" w:rsidR="00CF68CA" w:rsidRPr="00521C40" w:rsidRDefault="006C51C5" w:rsidP="00881F02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6C1B5E" wp14:editId="02A78DCA">
            <wp:extent cx="1299410" cy="561754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19" cy="583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2769" w14:textId="5BDC3628" w:rsidR="00CF68CA" w:rsidRPr="00881F02" w:rsidRDefault="00CF68CA" w:rsidP="00CF68CA">
      <w:pPr>
        <w:jc w:val="center"/>
        <w:rPr>
          <w:lang w:val="en-US"/>
        </w:rPr>
      </w:pPr>
    </w:p>
    <w:p w14:paraId="3BB22C8E" w14:textId="21EE07DB" w:rsid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lang w:val="uk-UA" w:eastAsia="ru-RU"/>
        </w:rPr>
        <w:t>Лабораторна робота №2</w:t>
      </w:r>
    </w:p>
    <w:p w14:paraId="414BB87D" w14:textId="15A18BEE" w:rsidR="00CF68CA" w:rsidRPr="00CF68CA" w:rsidRDefault="00CF68CA" w:rsidP="00CF68CA">
      <w:pPr>
        <w:jc w:val="center"/>
      </w:pPr>
      <w:r>
        <w:rPr>
          <w:rFonts w:ascii="Times New Roman" w:eastAsia="Times New Roman" w:hAnsi="Times New Roman" w:cs="Times New Roman"/>
          <w:b/>
          <w:lang w:val="uk-UA" w:eastAsia="ru-RU"/>
        </w:rPr>
        <w:t>Структурування програм методом введення змінної стану</w:t>
      </w:r>
    </w:p>
    <w:p w14:paraId="10F17C76" w14:textId="77777777" w:rsidR="00CF68CA" w:rsidRDefault="00CF68CA" w:rsidP="00CF68CA">
      <w:r>
        <w:rPr>
          <w:rFonts w:ascii="Times New Roman" w:eastAsia="Times New Roman" w:hAnsi="Times New Roman" w:cs="Times New Roman"/>
          <w:b/>
          <w:lang w:val="uk-UA" w:eastAsia="ru-RU"/>
        </w:rPr>
        <w:t>МЕТА: Здобуття навичок структурування блок схем методом введення змінної стану</w:t>
      </w:r>
    </w:p>
    <w:p w14:paraId="001703BD" w14:textId="57E4D297" w:rsidR="00CF68CA" w:rsidRDefault="00CF68CA" w:rsidP="00CF6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Умова:</w:t>
      </w:r>
    </w:p>
    <w:p w14:paraId="006FD6D5" w14:textId="7F63F3F1" w:rsidR="00CF68CA" w:rsidRDefault="006C51C5" w:rsidP="00CF68CA">
      <w:pPr>
        <w:jc w:val="center"/>
      </w:pPr>
      <w:r w:rsidRPr="006C51C5">
        <w:rPr>
          <w:noProof/>
        </w:rPr>
        <w:drawing>
          <wp:inline distT="0" distB="0" distL="0" distR="0" wp14:anchorId="3892582A" wp14:editId="614D2796">
            <wp:extent cx="2267266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373" w14:textId="24595DD0" w:rsidR="00CF68CA" w:rsidRDefault="00CF68CA" w:rsidP="00CF6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Вирішення:</w:t>
      </w:r>
    </w:p>
    <w:p w14:paraId="16E6868F" w14:textId="598AE8C6" w:rsidR="00521C40" w:rsidRDefault="006C51C5" w:rsidP="00521C40">
      <w:pPr>
        <w:jc w:val="center"/>
      </w:pPr>
      <w:r>
        <w:rPr>
          <w:noProof/>
        </w:rPr>
        <w:drawing>
          <wp:inline distT="0" distB="0" distL="0" distR="0" wp14:anchorId="4B08D820" wp14:editId="34031B33">
            <wp:extent cx="1450427" cy="56586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274" cy="571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FCDA" w14:textId="77777777" w:rsidR="00996D65" w:rsidRPr="00013500" w:rsidRDefault="00996D65" w:rsidP="00996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013500">
        <w:rPr>
          <w:rFonts w:ascii="Times New Roman" w:hAnsi="Times New Roman" w:cs="Times New Roman"/>
          <w:sz w:val="28"/>
          <w:szCs w:val="28"/>
        </w:rPr>
        <w:t>3</w:t>
      </w:r>
    </w:p>
    <w:p w14:paraId="4F18062B" w14:textId="77777777" w:rsidR="00996D65" w:rsidRDefault="00996D65" w:rsidP="00996D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013500">
        <w:rPr>
          <w:rFonts w:ascii="Times New Roman" w:hAnsi="Times New Roman" w:cs="Times New Roman"/>
          <w:sz w:val="28"/>
          <w:szCs w:val="28"/>
        </w:rPr>
        <w:t xml:space="preserve">Графічне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редставлення алгоритмів </w:t>
      </w:r>
      <w:r>
        <w:rPr>
          <w:rFonts w:ascii="Times New Roman" w:hAnsi="Times New Roman" w:cs="Times New Roman"/>
          <w:sz w:val="28"/>
          <w:szCs w:val="28"/>
          <w:lang w:val="uk-UA"/>
        </w:rPr>
        <w:t>у вигляді блок-схем</w:t>
      </w:r>
    </w:p>
    <w:p w14:paraId="67B18AB1" w14:textId="77777777" w:rsidR="00996D65" w:rsidRDefault="00996D65" w:rsidP="00996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МЕТА РОБОТИ: Виробити навички проектування та програмної реалiзацiї алгоритмiв</w:t>
      </w:r>
    </w:p>
    <w:p w14:paraId="212297CC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47262B60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1.Скласти алгоритм програми за варіантом, номер якого визначає викладач.</w:t>
      </w:r>
    </w:p>
    <w:p w14:paraId="1E5AD98B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2.Скласти програму відповідно до розробленого алгоритму.</w:t>
      </w:r>
    </w:p>
    <w:p w14:paraId="1E5870E8" w14:textId="77777777" w:rsidR="00996D65" w:rsidRPr="006C7F8C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3.Набрати програму, вiдлагодити її та отримати результати</w:t>
      </w:r>
      <w:r w:rsidRPr="006C7F8C">
        <w:rPr>
          <w:rFonts w:ascii="Times New Roman" w:hAnsi="Times New Roman" w:cs="Times New Roman"/>
          <w:sz w:val="28"/>
          <w:szCs w:val="28"/>
        </w:rPr>
        <w:t>.</w:t>
      </w:r>
    </w:p>
    <w:p w14:paraId="41F02BBA" w14:textId="77777777" w:rsidR="00996D65" w:rsidRPr="005C560B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ВМIСТ ЗВIТУ:</w:t>
      </w:r>
    </w:p>
    <w:p w14:paraId="35CA684C" w14:textId="77777777" w:rsidR="00996D65" w:rsidRPr="005C560B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1.Умова індивідуального завдання та початкові дані.</w:t>
      </w:r>
    </w:p>
    <w:p w14:paraId="310FEA67" w14:textId="77777777" w:rsidR="00996D65" w:rsidRPr="00013500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>-схема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>для розв’язання задачі та її опис.</w:t>
      </w:r>
    </w:p>
    <w:p w14:paraId="4AA02D23" w14:textId="77777777" w:rsidR="00996D65" w:rsidRPr="005C560B" w:rsidRDefault="00996D65" w:rsidP="00996D65">
      <w:pPr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3.Текст розробленої програми.</w:t>
      </w:r>
    </w:p>
    <w:p w14:paraId="7DF068A2" w14:textId="20A6538C" w:rsidR="00996D65" w:rsidRDefault="00996D65" w:rsidP="00996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4.Результати роботи програми.</w:t>
      </w:r>
    </w:p>
    <w:p w14:paraId="27DFD7E2" w14:textId="77777777" w:rsidR="00996D65" w:rsidRDefault="00996D65" w:rsidP="00996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29FB1D" w14:textId="77777777" w:rsidR="00996D65" w:rsidRPr="006C51C5" w:rsidRDefault="00996D65" w:rsidP="00996D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560B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p w14:paraId="519372C2" w14:textId="77777777" w:rsidR="00996D65" w:rsidRDefault="00996D65" w:rsidP="00996D65">
      <w:pPr>
        <w:pStyle w:val="tsk"/>
        <w:widowControl w:val="0"/>
        <w:spacing w:before="0" w:after="0" w:line="264" w:lineRule="auto"/>
        <w:ind w:left="406" w:hanging="406"/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Алгоритми розгалуження</w:t>
      </w:r>
    </w:p>
    <w:p w14:paraId="1BED1F06" w14:textId="58317E3C" w:rsidR="006C51C5" w:rsidRPr="005C560B" w:rsidRDefault="006C51C5" w:rsidP="006C51C5">
      <w:pPr>
        <w:pStyle w:val="a3"/>
        <w:widowControl w:val="0"/>
        <w:numPr>
          <w:ilvl w:val="0"/>
          <w:numId w:val="9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Якщо сума двох різних дійсних чисел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менше одиниці, то кожне значення замінити його модулем, у протилежному випадку вивести квадрат їх різниці.</w:t>
      </w:r>
    </w:p>
    <w:p w14:paraId="74D5A82D" w14:textId="2D24E04E" w:rsidR="00CF68CA" w:rsidRDefault="006C51C5" w:rsidP="00C30E2A">
      <w:pPr>
        <w:widowControl w:val="0"/>
        <w:spacing w:line="264" w:lineRule="auto"/>
        <w:ind w:left="36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6D262C8" wp14:editId="4B4A2668">
            <wp:extent cx="3230264" cy="5195088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21" cy="52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FA86" w14:textId="0CD85A3F" w:rsidR="00FD5BDD" w:rsidRDefault="00FD5BDD" w:rsidP="00C30E2A">
      <w:pPr>
        <w:widowControl w:val="0"/>
        <w:spacing w:line="264" w:lineRule="auto"/>
      </w:pPr>
      <w:r w:rsidRPr="00FD5BDD">
        <w:rPr>
          <w:noProof/>
        </w:rPr>
        <w:lastRenderedPageBreak/>
        <w:drawing>
          <wp:inline distT="0" distB="0" distL="0" distR="0" wp14:anchorId="630AE8DE" wp14:editId="1D1BADA2">
            <wp:extent cx="4414345" cy="4829026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168" cy="48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2AA" w14:textId="10A9DE90" w:rsidR="00996D65" w:rsidRDefault="00FD5BDD" w:rsidP="00C30E2A">
      <w:pPr>
        <w:widowControl w:val="0"/>
        <w:spacing w:line="264" w:lineRule="auto"/>
      </w:pPr>
      <w:r w:rsidRPr="00FD5BDD">
        <w:rPr>
          <w:noProof/>
        </w:rPr>
        <w:drawing>
          <wp:inline distT="0" distB="0" distL="0" distR="0" wp14:anchorId="45B80FF8" wp14:editId="6137CA70">
            <wp:extent cx="4468814" cy="2664372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54" cy="26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8DEF" w14:textId="3CC5F08B" w:rsidR="00C30E2A" w:rsidRDefault="00C30E2A" w:rsidP="00C30E2A">
      <w:pPr>
        <w:widowControl w:val="0"/>
        <w:spacing w:line="264" w:lineRule="auto"/>
      </w:pPr>
    </w:p>
    <w:p w14:paraId="6BDDD9B9" w14:textId="521B630A" w:rsidR="00C30E2A" w:rsidRPr="00C30E2A" w:rsidRDefault="00C30E2A" w:rsidP="00C30E2A">
      <w:pPr>
        <w:suppressAutoHyphens w:val="0"/>
        <w:spacing w:after="160" w:line="259" w:lineRule="auto"/>
      </w:pPr>
      <w:r>
        <w:br w:type="page"/>
      </w:r>
    </w:p>
    <w:p w14:paraId="0C106933" w14:textId="53A6B29B" w:rsidR="00C30E2A" w:rsidRPr="00C30E2A" w:rsidRDefault="00C30E2A" w:rsidP="00C30E2A">
      <w:pPr>
        <w:pStyle w:val="a3"/>
        <w:widowControl w:val="0"/>
        <w:spacing w:line="264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66D5">
        <w:rPr>
          <w:rFonts w:ascii="Times New Roman" w:hAnsi="Times New Roman" w:cs="Times New Roman"/>
          <w:b/>
          <w:sz w:val="28"/>
          <w:szCs w:val="28"/>
        </w:rPr>
        <w:lastRenderedPageBreak/>
        <w:t>Алгоритмічна конструкція повторення (цикли)</w:t>
      </w:r>
    </w:p>
    <w:p w14:paraId="6CA075F5" w14:textId="77777777" w:rsidR="00C30E2A" w:rsidRDefault="00C30E2A" w:rsidP="00C30E2A">
      <w:pPr>
        <w:pStyle w:val="6"/>
        <w:keepNext w:val="0"/>
        <w:ind w:left="3420" w:hanging="3420"/>
        <w:jc w:val="center"/>
      </w:pPr>
      <w:r>
        <w:rPr>
          <w:i w:val="0"/>
          <w:iCs w:val="0"/>
        </w:rPr>
        <w:t>(</w:t>
      </w:r>
      <w:r>
        <w:t>в задачах користуватися лише діями першого та другого ступенів</w:t>
      </w:r>
      <w:r>
        <w:rPr>
          <w:i w:val="0"/>
          <w:iCs w:val="0"/>
        </w:rPr>
        <w:t>*)</w:t>
      </w:r>
    </w:p>
    <w:p w14:paraId="6B848066" w14:textId="71514AE7" w:rsidR="00FD5BDD" w:rsidRPr="00FD5BDD" w:rsidRDefault="00FD5BDD" w:rsidP="00FD5BDD">
      <w:pPr>
        <w:pStyle w:val="a3"/>
        <w:widowControl w:val="0"/>
        <w:numPr>
          <w:ilvl w:val="0"/>
          <w:numId w:val="11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5BDD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FD5B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FD5BDD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FD5BDD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FD5BD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FD5BDD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r w:rsidRPr="00FD5BDD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FD5BDD">
        <w:rPr>
          <w:rFonts w:ascii="Times New Roman" w:hAnsi="Times New Roman" w:cs="Times New Roman"/>
          <w:iCs/>
          <w:sz w:val="28"/>
          <w:szCs w:val="28"/>
          <w:lang w:val="uk-UA"/>
        </w:rPr>
        <w:t>!/(3</w:t>
      </w:r>
      <w:r w:rsidRPr="00FD5BDD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FD5BDD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FD5BDD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FD5BDD">
        <w:rPr>
          <w:rFonts w:ascii="Times New Roman" w:hAnsi="Times New Roman" w:cs="Times New Roman"/>
          <w:sz w:val="28"/>
          <w:szCs w:val="28"/>
          <w:lang w:val="uk-UA"/>
        </w:rPr>
        <w:t xml:space="preserve">. Підсумовувати поки черговий член ряду по модулю не стане менше </w:t>
      </w:r>
      <w:r w:rsidRPr="00FD5BDD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FD5BDD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FD5BDD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–4</w:t>
      </w:r>
      <w:r w:rsidRPr="00FD5B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95C426" w14:textId="62496B97" w:rsidR="00FD5BDD" w:rsidRPr="00FD5BDD" w:rsidRDefault="00FD5BDD" w:rsidP="00FD5BDD">
      <w:pPr>
        <w:widowControl w:val="0"/>
        <w:spacing w:line="264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70FF49" wp14:editId="4D14F3F4">
            <wp:extent cx="3042745" cy="8008843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31" cy="804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A036" w14:textId="20DB3E20" w:rsidR="00A32C7E" w:rsidRDefault="00FD5BDD" w:rsidP="00A32C7E">
      <w:pPr>
        <w:widowControl w:val="0"/>
        <w:spacing w:line="264" w:lineRule="auto"/>
        <w:rPr>
          <w:lang w:val="uk-UA"/>
        </w:rPr>
      </w:pPr>
      <w:r w:rsidRPr="00FD5BDD">
        <w:rPr>
          <w:noProof/>
          <w:lang w:val="uk-UA"/>
        </w:rPr>
        <w:lastRenderedPageBreak/>
        <w:drawing>
          <wp:inline distT="0" distB="0" distL="0" distR="0" wp14:anchorId="5B2EB2FF" wp14:editId="4EDBCA40">
            <wp:extent cx="2839464" cy="414633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003" cy="41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BDD">
        <w:rPr>
          <w:noProof/>
        </w:rPr>
        <w:t xml:space="preserve"> </w:t>
      </w:r>
      <w:r w:rsidRPr="00FD5BDD">
        <w:rPr>
          <w:noProof/>
          <w:lang w:val="uk-UA"/>
        </w:rPr>
        <w:drawing>
          <wp:inline distT="0" distB="0" distL="0" distR="0" wp14:anchorId="7AF6A570" wp14:editId="6335C534">
            <wp:extent cx="2762636" cy="36581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EE2" w14:textId="7DD08A38" w:rsidR="00A32C7E" w:rsidRDefault="00A32C7E" w:rsidP="00A32C7E">
      <w:pPr>
        <w:widowControl w:val="0"/>
        <w:spacing w:line="264" w:lineRule="auto"/>
        <w:rPr>
          <w:lang w:val="en-US"/>
        </w:rPr>
      </w:pPr>
    </w:p>
    <w:p w14:paraId="32AF42D1" w14:textId="458970B4" w:rsidR="00FD5BDD" w:rsidRDefault="00FD5BDD">
      <w:pPr>
        <w:suppressAutoHyphens w:val="0"/>
        <w:spacing w:after="160" w:line="259" w:lineRule="auto"/>
        <w:rPr>
          <w:lang w:val="en-US"/>
        </w:rPr>
      </w:pPr>
      <w:r w:rsidRPr="00FD5BDD">
        <w:rPr>
          <w:noProof/>
          <w:lang w:val="en-US"/>
        </w:rPr>
        <w:drawing>
          <wp:inline distT="0" distB="0" distL="0" distR="0" wp14:anchorId="27A801D6" wp14:editId="735B2A75">
            <wp:extent cx="3038899" cy="23434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828F" w14:textId="3F31DE58" w:rsidR="00FD5BDD" w:rsidRDefault="00FD5BDD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2A4FB2D" w14:textId="65098F84" w:rsidR="00F3555C" w:rsidRPr="00F3555C" w:rsidRDefault="00F3555C" w:rsidP="00F3555C">
      <w:pPr>
        <w:pStyle w:val="tsk"/>
        <w:widowControl w:val="0"/>
        <w:spacing w:before="0" w:after="0" w:line="264" w:lineRule="auto"/>
        <w:ind w:left="406" w:hanging="406"/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lastRenderedPageBreak/>
        <w:t>Вкладені цикли</w:t>
      </w:r>
    </w:p>
    <w:p w14:paraId="6E44EB73" w14:textId="77777777" w:rsidR="00F3555C" w:rsidRDefault="00F3555C" w:rsidP="00F3555C">
      <w:pPr>
        <w:pStyle w:val="6"/>
        <w:keepNext w:val="0"/>
        <w:ind w:left="3420" w:hanging="3420"/>
        <w:jc w:val="center"/>
      </w:pPr>
      <w:r>
        <w:rPr>
          <w:i w:val="0"/>
          <w:iCs w:val="0"/>
        </w:rPr>
        <w:t>(</w:t>
      </w:r>
      <w:r>
        <w:t>в задачах користуватися лише діями першого та другого ступенів</w:t>
      </w:r>
      <w:r>
        <w:rPr>
          <w:i w:val="0"/>
          <w:iCs w:val="0"/>
        </w:rPr>
        <w:t>*)</w:t>
      </w:r>
    </w:p>
    <w:p w14:paraId="23833886" w14:textId="558E5D01" w:rsidR="00F3555C" w:rsidRPr="006C51C5" w:rsidRDefault="006B2C0F" w:rsidP="006B2C0F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5. Дано натуральне число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n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та цілі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>. Одержати суму тих чисел даної послідовності, що є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кратними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14:paraId="3348E3C2" w14:textId="11CF417D" w:rsidR="006B2C0F" w:rsidRDefault="001357EA" w:rsidP="006B2C0F">
      <w:pPr>
        <w:widowControl w:val="0"/>
        <w:spacing w:line="264" w:lineRule="auto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29E91A43" wp14:editId="50960991">
            <wp:extent cx="2929768" cy="7803953"/>
            <wp:effectExtent l="0" t="0" r="444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33" cy="78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C0F" w:rsidRPr="006B2C0F">
        <w:rPr>
          <w:noProof/>
        </w:rPr>
        <w:t xml:space="preserve"> </w:t>
      </w:r>
    </w:p>
    <w:p w14:paraId="20E0BB9B" w14:textId="5893C97E" w:rsidR="00A32C7E" w:rsidRDefault="00FD5BDD" w:rsidP="00FD5BDD">
      <w:pPr>
        <w:widowControl w:val="0"/>
        <w:spacing w:line="264" w:lineRule="auto"/>
        <w:rPr>
          <w:lang w:val="en-US"/>
        </w:rPr>
      </w:pPr>
      <w:r w:rsidRPr="00FD5BDD">
        <w:rPr>
          <w:noProof/>
          <w:lang w:val="en-US"/>
        </w:rPr>
        <w:lastRenderedPageBreak/>
        <w:drawing>
          <wp:inline distT="0" distB="0" distL="0" distR="0" wp14:anchorId="38A5D1EC" wp14:editId="4C731AD5">
            <wp:extent cx="4553585" cy="53537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4D86" w14:textId="26F9D459" w:rsidR="006B2C0F" w:rsidRDefault="006B2C0F" w:rsidP="00FD5BDD">
      <w:pPr>
        <w:widowControl w:val="0"/>
        <w:spacing w:line="264" w:lineRule="auto"/>
        <w:rPr>
          <w:lang w:val="en-US"/>
        </w:rPr>
      </w:pPr>
    </w:p>
    <w:p w14:paraId="70CD34EA" w14:textId="288A5F6B" w:rsidR="001357EA" w:rsidRDefault="001357EA">
      <w:pPr>
        <w:suppressAutoHyphens w:val="0"/>
        <w:spacing w:after="160" w:line="259" w:lineRule="auto"/>
        <w:rPr>
          <w:lang w:val="en-US"/>
        </w:rPr>
      </w:pPr>
      <w:r w:rsidRPr="001357EA">
        <w:rPr>
          <w:noProof/>
          <w:lang w:val="en-US"/>
        </w:rPr>
        <w:drawing>
          <wp:inline distT="0" distB="0" distL="0" distR="0" wp14:anchorId="11A206D6" wp14:editId="0FED0C3F">
            <wp:extent cx="3753374" cy="28674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4A9" w14:textId="6897A3DA" w:rsidR="005964DF" w:rsidRDefault="005964DF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D36E5DE" w14:textId="77777777" w:rsidR="005964DF" w:rsidRDefault="005964DF" w:rsidP="005964DF">
      <w:pPr>
        <w:pStyle w:val="3"/>
        <w:shd w:val="clear" w:color="auto" w:fill="auto"/>
        <w:spacing w:before="0" w:line="326" w:lineRule="exact"/>
        <w:ind w:hanging="540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№4</w:t>
      </w:r>
    </w:p>
    <w:p w14:paraId="6E1D6E81" w14:textId="77777777" w:rsidR="005964DF" w:rsidRDefault="005964DF" w:rsidP="005964DF">
      <w:pPr>
        <w:pStyle w:val="3"/>
        <w:shd w:val="clear" w:color="auto" w:fill="auto"/>
        <w:spacing w:before="0" w:line="326" w:lineRule="exact"/>
        <w:jc w:val="center"/>
      </w:pPr>
      <w:r>
        <w:rPr>
          <w:sz w:val="24"/>
          <w:szCs w:val="24"/>
          <w:lang w:val="uk-UA"/>
        </w:rPr>
        <w:t>Проектування діаграми варіантів використання</w:t>
      </w:r>
    </w:p>
    <w:p w14:paraId="7A254A9D" w14:textId="77777777" w:rsidR="005964DF" w:rsidRDefault="005964DF" w:rsidP="005964DF">
      <w:pPr>
        <w:pStyle w:val="3"/>
        <w:shd w:val="clear" w:color="auto" w:fill="auto"/>
        <w:spacing w:before="0" w:line="326" w:lineRule="exact"/>
        <w:ind w:left="540" w:hanging="140"/>
        <w:jc w:val="left"/>
      </w:pPr>
      <w:r>
        <w:rPr>
          <w:i/>
          <w:sz w:val="24"/>
          <w:szCs w:val="24"/>
          <w:u w:val="single"/>
          <w:lang w:val="uk-UA"/>
        </w:rPr>
        <w:t>Мета роботи</w:t>
      </w:r>
      <w:r>
        <w:rPr>
          <w:sz w:val="24"/>
          <w:szCs w:val="24"/>
          <w:lang w:val="uk-UA"/>
        </w:rPr>
        <w:t xml:space="preserve">: </w:t>
      </w:r>
      <w:r>
        <w:rPr>
          <w:color w:val="000000"/>
          <w:sz w:val="24"/>
          <w:szCs w:val="24"/>
          <w:lang w:val="uk-UA"/>
        </w:rPr>
        <w:t>закріпити навички розробки</w:t>
      </w:r>
      <w:r>
        <w:rPr>
          <w:sz w:val="22"/>
          <w:szCs w:val="22"/>
          <w:lang w:val="uk-UA"/>
        </w:rPr>
        <w:t xml:space="preserve"> діаграм варіантів використання</w:t>
      </w:r>
      <w:r>
        <w:rPr>
          <w:lang w:val="uk-UA"/>
        </w:rPr>
        <w:t>.</w:t>
      </w:r>
    </w:p>
    <w:p w14:paraId="03AC5DB4" w14:textId="77777777" w:rsidR="005964DF" w:rsidRDefault="005964DF" w:rsidP="005964DF">
      <w:pPr>
        <w:pStyle w:val="3"/>
        <w:shd w:val="clear" w:color="auto" w:fill="auto"/>
        <w:spacing w:before="0" w:line="326" w:lineRule="exact"/>
        <w:ind w:left="540" w:hanging="140"/>
        <w:jc w:val="left"/>
        <w:rPr>
          <w:lang w:val="uk-UA"/>
        </w:rPr>
      </w:pPr>
    </w:p>
    <w:p w14:paraId="06936ED4" w14:textId="77777777" w:rsidR="005964DF" w:rsidRDefault="005964DF" w:rsidP="005964DF">
      <w:pPr>
        <w:pStyle w:val="a4"/>
        <w:ind w:right="51" w:firstLine="709"/>
      </w:pPr>
      <w:r>
        <w:rPr>
          <w:i/>
          <w:color w:val="000000"/>
        </w:rPr>
        <w:t>Зміст:</w:t>
      </w:r>
    </w:p>
    <w:p w14:paraId="610F637A" w14:textId="77777777" w:rsidR="005964DF" w:rsidRDefault="005964DF" w:rsidP="005964DF">
      <w:pPr>
        <w:numPr>
          <w:ilvl w:val="0"/>
          <w:numId w:val="5"/>
        </w:numPr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26681C75" w14:textId="77777777" w:rsidR="005964DF" w:rsidRDefault="005964DF" w:rsidP="005964DF">
      <w:pPr>
        <w:numPr>
          <w:ilvl w:val="0"/>
          <w:numId w:val="5"/>
        </w:numPr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031885E1" w14:textId="77777777" w:rsidR="005964DF" w:rsidRPr="00B142C6" w:rsidRDefault="005964DF" w:rsidP="005964DF">
      <w:pPr>
        <w:pStyle w:val="a3"/>
        <w:numPr>
          <w:ilvl w:val="0"/>
          <w:numId w:val="5"/>
        </w:numPr>
        <w:jc w:val="both"/>
        <w:rPr>
          <w:rFonts w:ascii="Times New Roman" w:eastAsia="Calibri" w:hAnsi="Times New Roman" w:cs="Times New Roman"/>
          <w:color w:val="000000"/>
          <w:lang w:val="uk-UA"/>
        </w:rPr>
      </w:pPr>
      <w:r w:rsidRPr="00B142C6">
        <w:rPr>
          <w:rFonts w:ascii="Times New Roman" w:hAnsi="Times New Roman" w:cs="Times New Roman"/>
          <w:color w:val="000000"/>
          <w:lang w:val="uk-UA"/>
        </w:rPr>
        <w:t>Відповіді на контрольні запитання.</w:t>
      </w:r>
      <w:r w:rsidRPr="00B142C6">
        <w:rPr>
          <w:rFonts w:ascii="Times New Roman" w:eastAsia="Calibri" w:hAnsi="Times New Roman" w:cs="Times New Roman"/>
          <w:color w:val="000000"/>
          <w:lang w:val="uk-UA"/>
        </w:rPr>
        <w:t xml:space="preserve"> </w:t>
      </w:r>
    </w:p>
    <w:p w14:paraId="25D5F79B" w14:textId="77777777" w:rsidR="005964DF" w:rsidRDefault="005964DF" w:rsidP="005964DF">
      <w:pPr>
        <w:jc w:val="both"/>
        <w:rPr>
          <w:rFonts w:ascii="Times New Roman" w:eastAsia="Calibri" w:hAnsi="Times New Roman" w:cs="Times New Roman"/>
          <w:noProof/>
          <w:color w:val="000000"/>
          <w:lang w:val="uk-UA"/>
        </w:rPr>
      </w:pPr>
    </w:p>
    <w:p w14:paraId="56195424" w14:textId="64B8EFD7" w:rsidR="005964DF" w:rsidRDefault="005964DF" w:rsidP="005964DF">
      <w:pPr>
        <w:jc w:val="both"/>
        <w:rPr>
          <w:rFonts w:ascii="Times New Roman" w:eastAsia="Calibri" w:hAnsi="Times New Roman" w:cs="Times New Roman"/>
          <w:color w:val="000000"/>
          <w:lang w:val="uk-UA"/>
        </w:rPr>
      </w:pPr>
      <w:r w:rsidRPr="006B2C0F">
        <w:rPr>
          <w:rFonts w:ascii="Times New Roman" w:eastAsia="Calibri" w:hAnsi="Times New Roman" w:cs="Times New Roman"/>
          <w:color w:val="222222"/>
          <w:lang w:val="uk-UA"/>
        </w:rPr>
        <w:t>Діаграма прецидентів (</w:t>
      </w:r>
      <w:r w:rsidRPr="006B2C0F">
        <w:rPr>
          <w:rFonts w:ascii="Times New Roman" w:eastAsia="Calibri" w:hAnsi="Times New Roman" w:cs="Times New Roman"/>
          <w:i/>
          <w:color w:val="222222"/>
          <w:lang w:val="uk-UA"/>
        </w:rPr>
        <w:t>u</w:t>
      </w:r>
      <w:r w:rsidRPr="006B2C0F">
        <w:rPr>
          <w:rFonts w:ascii="Times New Roman" w:eastAsia="Calibri" w:hAnsi="Times New Roman" w:cs="Times New Roman"/>
          <w:i/>
          <w:color w:val="000000"/>
          <w:lang w:val="uk-UA"/>
        </w:rPr>
        <w:t>se case diagram)</w:t>
      </w:r>
      <w:r>
        <w:rPr>
          <w:rFonts w:ascii="Times New Roman" w:eastAsia="Calibri" w:hAnsi="Times New Roman" w:cs="Times New Roman"/>
          <w:color w:val="000000"/>
          <w:lang w:val="uk-UA"/>
        </w:rPr>
        <w:t xml:space="preserve"> 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>в </w:t>
      </w:r>
      <w:r w:rsidRPr="006B2C0F">
        <w:rPr>
          <w:rFonts w:ascii="Times New Roman" w:eastAsia="Calibri" w:hAnsi="Times New Roman" w:cs="Times New Roman"/>
          <w:color w:val="000000"/>
          <w:highlight w:val="white"/>
          <w:lang w:val="uk-UA"/>
        </w:rPr>
        <w:t>UML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> — діаграма, що відображае відношення між акторами та прецидентапи й являеться складовою частиною моделі прецидентів, що дозволяе описати систему на концептуальному рівні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 xml:space="preserve"> </w:t>
      </w:r>
    </w:p>
    <w:p w14:paraId="24BDD07B" w14:textId="77777777" w:rsidR="005964DF" w:rsidRDefault="005964DF" w:rsidP="005964DF">
      <w:pPr>
        <w:jc w:val="both"/>
        <w:rPr>
          <w:rFonts w:ascii="Times New Roman" w:eastAsia="Calibri" w:hAnsi="Times New Roman" w:cs="Times New Roman"/>
          <w:color w:val="000000"/>
          <w:lang w:val="uk-UA"/>
        </w:rPr>
      </w:pPr>
    </w:p>
    <w:p w14:paraId="20F3CBA3" w14:textId="77777777" w:rsidR="005964DF" w:rsidRDefault="005964DF" w:rsidP="005964DF">
      <w:pPr>
        <w:jc w:val="both"/>
        <w:rPr>
          <w:rFonts w:ascii="Times New Roman" w:eastAsia="Calibri" w:hAnsi="Times New Roman" w:cs="Times New Roman"/>
          <w:noProof/>
          <w:color w:val="000000"/>
          <w:lang w:val="uk-UA"/>
        </w:rPr>
      </w:pPr>
    </w:p>
    <w:p w14:paraId="43D7F498" w14:textId="22B0A3D4" w:rsidR="005964DF" w:rsidRDefault="005964DF" w:rsidP="005964DF">
      <w:pPr>
        <w:jc w:val="right"/>
        <w:rPr>
          <w:b/>
          <w:lang w:val="uk-UA"/>
        </w:rPr>
      </w:pPr>
      <w:r>
        <w:rPr>
          <w:rFonts w:ascii="Times New Roman" w:eastAsia="Calibri" w:hAnsi="Times New Roman" w:cs="Times New Roman"/>
          <w:noProof/>
          <w:color w:val="000000"/>
          <w:lang w:val="uk-UA"/>
        </w:rPr>
        <w:drawing>
          <wp:inline distT="0" distB="0" distL="0" distR="0" wp14:anchorId="7275B4BF" wp14:editId="761BC710">
            <wp:extent cx="5943600" cy="3247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56E4" w14:textId="77777777" w:rsidR="005964DF" w:rsidRDefault="005964DF" w:rsidP="005964DF">
      <w:pPr>
        <w:suppressAutoHyphens w:val="0"/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03454358" w14:textId="77777777" w:rsidR="005964DF" w:rsidRDefault="005964DF" w:rsidP="005964DF">
      <w:pPr>
        <w:pStyle w:val="3"/>
        <w:shd w:val="clear" w:color="auto" w:fill="auto"/>
        <w:spacing w:before="0" w:line="326" w:lineRule="exact"/>
        <w:ind w:hanging="540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№5</w:t>
      </w:r>
    </w:p>
    <w:p w14:paraId="13354AA2" w14:textId="77777777" w:rsidR="005964DF" w:rsidRDefault="005964DF" w:rsidP="005964DF">
      <w:pPr>
        <w:pStyle w:val="3"/>
        <w:shd w:val="clear" w:color="auto" w:fill="auto"/>
        <w:spacing w:before="0" w:line="326" w:lineRule="exact"/>
        <w:jc w:val="center"/>
      </w:pPr>
      <w:r>
        <w:rPr>
          <w:sz w:val="24"/>
          <w:szCs w:val="24"/>
          <w:lang w:val="uk-UA"/>
        </w:rPr>
        <w:t>Проектування діаграми класів</w:t>
      </w:r>
    </w:p>
    <w:p w14:paraId="7E7CDD26" w14:textId="77777777" w:rsidR="005964DF" w:rsidRDefault="005964DF" w:rsidP="005964DF">
      <w:pPr>
        <w:pStyle w:val="3"/>
        <w:shd w:val="clear" w:color="auto" w:fill="auto"/>
        <w:spacing w:before="0" w:line="326" w:lineRule="exact"/>
        <w:ind w:left="540" w:hanging="140"/>
        <w:jc w:val="left"/>
      </w:pPr>
      <w:r>
        <w:rPr>
          <w:i/>
          <w:sz w:val="24"/>
          <w:szCs w:val="24"/>
          <w:u w:val="single"/>
          <w:lang w:val="uk-UA"/>
        </w:rPr>
        <w:t>Мета роботи</w:t>
      </w:r>
      <w:r>
        <w:rPr>
          <w:sz w:val="24"/>
          <w:szCs w:val="24"/>
          <w:lang w:val="uk-UA"/>
        </w:rPr>
        <w:t xml:space="preserve">: </w:t>
      </w:r>
      <w:r>
        <w:rPr>
          <w:color w:val="000000"/>
          <w:sz w:val="24"/>
          <w:szCs w:val="24"/>
          <w:lang w:val="uk-UA"/>
        </w:rPr>
        <w:t>закріпити навички розробки</w:t>
      </w:r>
      <w:r>
        <w:rPr>
          <w:sz w:val="22"/>
          <w:szCs w:val="22"/>
          <w:lang w:val="uk-UA"/>
        </w:rPr>
        <w:t xml:space="preserve"> діаграм класів</w:t>
      </w:r>
      <w:r>
        <w:rPr>
          <w:lang w:val="uk-UA"/>
        </w:rPr>
        <w:t>.</w:t>
      </w:r>
    </w:p>
    <w:p w14:paraId="173D09C5" w14:textId="77777777" w:rsidR="005964DF" w:rsidRDefault="005964DF" w:rsidP="005964DF">
      <w:pPr>
        <w:pStyle w:val="3"/>
        <w:shd w:val="clear" w:color="auto" w:fill="auto"/>
        <w:spacing w:before="0" w:line="326" w:lineRule="exact"/>
        <w:ind w:left="540" w:hanging="140"/>
        <w:jc w:val="left"/>
        <w:rPr>
          <w:lang w:val="uk-UA"/>
        </w:rPr>
      </w:pPr>
    </w:p>
    <w:p w14:paraId="1BAC93EC" w14:textId="77777777" w:rsidR="005964DF" w:rsidRDefault="005964DF" w:rsidP="005964DF">
      <w:pPr>
        <w:pStyle w:val="a4"/>
        <w:ind w:right="51" w:firstLine="709"/>
      </w:pPr>
      <w:r>
        <w:rPr>
          <w:i/>
          <w:color w:val="000000"/>
        </w:rPr>
        <w:t>Зміст:</w:t>
      </w:r>
    </w:p>
    <w:p w14:paraId="46B397E8" w14:textId="77777777" w:rsidR="005964DF" w:rsidRDefault="005964DF" w:rsidP="005964DF">
      <w:pPr>
        <w:pStyle w:val="1"/>
        <w:numPr>
          <w:ilvl w:val="0"/>
          <w:numId w:val="6"/>
        </w:numPr>
        <w:spacing w:after="0"/>
        <w:ind w:left="851" w:hanging="425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72D76A95" w14:textId="77777777" w:rsidR="005964DF" w:rsidRDefault="005964DF" w:rsidP="005964DF">
      <w:pPr>
        <w:numPr>
          <w:ilvl w:val="0"/>
          <w:numId w:val="6"/>
        </w:numPr>
        <w:ind w:left="851" w:hanging="425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4D20C506" w14:textId="77777777" w:rsidR="005964DF" w:rsidRDefault="005964DF" w:rsidP="005964DF">
      <w:pPr>
        <w:numPr>
          <w:ilvl w:val="0"/>
          <w:numId w:val="6"/>
        </w:numPr>
        <w:ind w:left="851" w:hanging="425"/>
        <w:jc w:val="both"/>
      </w:pPr>
      <w:r>
        <w:rPr>
          <w:rFonts w:ascii="Times New Roman" w:hAnsi="Times New Roman" w:cs="Times New Roman"/>
          <w:color w:val="000000"/>
          <w:lang w:val="uk-UA"/>
        </w:rPr>
        <w:t>Відповіді на контрольні запитання.</w:t>
      </w:r>
    </w:p>
    <w:p w14:paraId="1355FC33" w14:textId="77777777" w:rsidR="005964DF" w:rsidRDefault="005964DF" w:rsidP="005964DF">
      <w:pPr>
        <w:ind w:left="426"/>
        <w:rPr>
          <w:rFonts w:ascii="Times New Roman" w:eastAsia="Calibri" w:hAnsi="Times New Roman" w:cs="Times New Roman"/>
          <w:noProof/>
          <w:color w:val="000000"/>
          <w:lang w:val="uk-UA"/>
        </w:rPr>
      </w:pPr>
    </w:p>
    <w:p w14:paraId="29767493" w14:textId="7D35C866" w:rsidR="005964DF" w:rsidRDefault="005964DF" w:rsidP="005964DF">
      <w:pPr>
        <w:ind w:left="426"/>
        <w:rPr>
          <w:rFonts w:ascii="Times New Roman" w:hAnsi="Times New Roman" w:cs="Times New Roman"/>
          <w:color w:val="222222"/>
          <w:lang w:val="uk-UA"/>
        </w:rPr>
      </w:pPr>
      <w:r w:rsidRPr="006B2C0F">
        <w:rPr>
          <w:rFonts w:ascii="Times New Roman" w:hAnsi="Times New Roman" w:cs="Times New Roman"/>
          <w:color w:val="222222"/>
          <w:lang w:val="uk-UA"/>
        </w:rPr>
        <w:t>Ддіаграма класів (</w:t>
      </w:r>
      <w:r w:rsidRPr="006B2C0F">
        <w:rPr>
          <w:rFonts w:ascii="Times New Roman" w:hAnsi="Times New Roman" w:cs="Times New Roman"/>
          <w:color w:val="222222"/>
          <w:lang w:val="en-US"/>
        </w:rPr>
        <w:t>Static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 </w:t>
      </w:r>
      <w:r w:rsidRPr="006B2C0F">
        <w:rPr>
          <w:rFonts w:ascii="Times New Roman" w:hAnsi="Times New Roman" w:cs="Times New Roman"/>
          <w:color w:val="222222"/>
          <w:lang w:val="en-US"/>
        </w:rPr>
        <w:t>Structure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 </w:t>
      </w:r>
      <w:r w:rsidRPr="006B2C0F">
        <w:rPr>
          <w:rFonts w:ascii="Times New Roman" w:hAnsi="Times New Roman" w:cs="Times New Roman"/>
          <w:color w:val="222222"/>
          <w:lang w:val="en-US"/>
        </w:rPr>
        <w:t>diagram</w:t>
      </w:r>
      <w:r w:rsidRPr="006B2C0F">
        <w:rPr>
          <w:rFonts w:ascii="Times New Roman" w:hAnsi="Times New Roman" w:cs="Times New Roman"/>
          <w:color w:val="222222"/>
          <w:lang w:val="uk-UA"/>
        </w:rPr>
        <w:t xml:space="preserve">) — </w:t>
      </w:r>
      <w:hyperlink r:id="rId20" w:history="1">
        <w:r w:rsidRPr="006B2C0F">
          <w:rPr>
            <w:rStyle w:val="a6"/>
            <w:rFonts w:ascii="Times New Roman" w:hAnsi="Times New Roman" w:cs="Times New Roman"/>
            <w:color w:val="222222"/>
            <w:lang w:val="uk-UA"/>
          </w:rPr>
          <w:t>с</w:t>
        </w:r>
      </w:hyperlink>
      <w:r w:rsidRPr="006B2C0F">
        <w:rPr>
          <w:rFonts w:ascii="Times New Roman" w:hAnsi="Times New Roman" w:cs="Times New Roman"/>
          <w:color w:val="222222"/>
          <w:lang w:val="uk-UA"/>
        </w:rPr>
        <w:t>труктурна діаграма моделювання у мові UML , демонструюча  структуру іерархії </w:t>
      </w:r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класів</w:t>
      </w:r>
      <w:r w:rsidRPr="006B2C0F">
        <w:rPr>
          <w:rFonts w:ascii="Times New Roman" w:hAnsi="Times New Roman" w:cs="Times New Roman"/>
          <w:color w:val="0B0080"/>
          <w:highlight w:val="white"/>
          <w:lang w:val="uk-UA"/>
        </w:rPr>
        <w:t xml:space="preserve"> </w:t>
      </w:r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системи</w:t>
      </w:r>
      <w:r w:rsidRPr="006B2C0F">
        <w:rPr>
          <w:rFonts w:ascii="Times New Roman" w:hAnsi="Times New Roman" w:cs="Times New Roman"/>
          <w:color w:val="222222"/>
          <w:lang w:val="uk-UA"/>
        </w:rPr>
        <w:t>, їх кооперації,</w:t>
      </w:r>
      <w:r w:rsidRPr="006B2C0F">
        <w:rPr>
          <w:rFonts w:ascii="Times New Roman" w:hAnsi="Times New Roman" w:cs="Times New Roman"/>
          <w:color w:val="000000"/>
          <w:lang w:val="uk-UA"/>
        </w:rPr>
        <w:t> </w:t>
      </w:r>
      <w:hyperlink r:id="rId21" w:history="1">
        <w:r w:rsidRPr="006B2C0F">
          <w:rPr>
            <w:rStyle w:val="a6"/>
            <w:rFonts w:ascii="Times New Roman" w:hAnsi="Times New Roman" w:cs="Times New Roman"/>
            <w:color w:val="000000"/>
            <w:highlight w:val="white"/>
            <w:lang w:val="uk-UA"/>
          </w:rPr>
          <w:t>а</w:t>
        </w:r>
      </w:hyperlink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трибутів</w:t>
      </w:r>
      <w:r w:rsidRPr="006B2C0F">
        <w:rPr>
          <w:rFonts w:ascii="Times New Roman" w:hAnsi="Times New Roman" w:cs="Times New Roman"/>
          <w:color w:val="000000"/>
          <w:lang w:val="uk-UA"/>
        </w:rPr>
        <w:t> </w:t>
      </w:r>
      <w:r w:rsidRPr="006B2C0F">
        <w:rPr>
          <w:rFonts w:ascii="Times New Roman" w:hAnsi="Times New Roman" w:cs="Times New Roman"/>
          <w:color w:val="222222"/>
          <w:lang w:val="uk-UA"/>
        </w:rPr>
        <w:t>(полей),</w:t>
      </w:r>
      <w:r w:rsidRPr="006B2C0F">
        <w:rPr>
          <w:rFonts w:ascii="Times New Roman" w:hAnsi="Times New Roman" w:cs="Times New Roman"/>
          <w:color w:val="000000"/>
          <w:lang w:val="uk-UA"/>
        </w:rPr>
        <w:t> </w:t>
      </w:r>
      <w:hyperlink r:id="rId22" w:history="1">
        <w:r w:rsidRPr="006B2C0F">
          <w:rPr>
            <w:rStyle w:val="a6"/>
            <w:rFonts w:ascii="Times New Roman" w:hAnsi="Times New Roman" w:cs="Times New Roman"/>
            <w:color w:val="000000"/>
            <w:highlight w:val="white"/>
            <w:lang w:val="uk-UA"/>
          </w:rPr>
          <w:t>метод</w:t>
        </w:r>
      </w:hyperlink>
      <w:r w:rsidRPr="006B2C0F">
        <w:rPr>
          <w:rFonts w:ascii="Times New Roman" w:hAnsi="Times New Roman" w:cs="Times New Roman"/>
          <w:color w:val="000000"/>
          <w:highlight w:val="white"/>
          <w:lang w:val="uk-UA"/>
        </w:rPr>
        <w:t>ів</w:t>
      </w:r>
      <w:r w:rsidRPr="006B2C0F">
        <w:rPr>
          <w:rFonts w:ascii="Times New Roman" w:hAnsi="Times New Roman" w:cs="Times New Roman"/>
          <w:color w:val="222222"/>
          <w:lang w:val="uk-UA"/>
        </w:rPr>
        <w:t>, інтерфейсів та взаімозв’язку між ними.</w:t>
      </w:r>
    </w:p>
    <w:p w14:paraId="4062E699" w14:textId="77777777" w:rsidR="005964DF" w:rsidRDefault="005964DF" w:rsidP="005964DF">
      <w:pPr>
        <w:ind w:left="426"/>
        <w:rPr>
          <w:rFonts w:ascii="Times New Roman" w:hAnsi="Times New Roman" w:cs="Times New Roman"/>
          <w:noProof/>
          <w:color w:val="222222"/>
          <w:lang w:val="uk-UA"/>
        </w:rPr>
      </w:pPr>
    </w:p>
    <w:p w14:paraId="2D354217" w14:textId="1E14E1E4" w:rsidR="005964DF" w:rsidRDefault="005964DF" w:rsidP="005964DF">
      <w:pPr>
        <w:ind w:left="426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color w:val="222222"/>
          <w:lang w:val="uk-UA"/>
        </w:rPr>
        <w:drawing>
          <wp:inline distT="0" distB="0" distL="0" distR="0" wp14:anchorId="2E867153" wp14:editId="7FE20CE0">
            <wp:extent cx="5927725" cy="4036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4345" w14:textId="77777777" w:rsidR="005964DF" w:rsidRDefault="005964DF" w:rsidP="005964DF">
      <w:pPr>
        <w:suppressAutoHyphens w:val="0"/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6962A2E1" w14:textId="77777777" w:rsidR="005964DF" w:rsidRDefault="005964DF" w:rsidP="005964DF">
      <w:pPr>
        <w:pStyle w:val="3"/>
        <w:shd w:val="clear" w:color="auto" w:fill="auto"/>
        <w:spacing w:before="0" w:line="326" w:lineRule="exact"/>
        <w:ind w:hanging="540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№6</w:t>
      </w:r>
    </w:p>
    <w:p w14:paraId="080F7279" w14:textId="77777777" w:rsidR="005964DF" w:rsidRDefault="005964DF" w:rsidP="005964DF">
      <w:pPr>
        <w:pStyle w:val="3"/>
        <w:shd w:val="clear" w:color="auto" w:fill="auto"/>
        <w:spacing w:before="0" w:line="326" w:lineRule="exact"/>
        <w:jc w:val="center"/>
      </w:pPr>
      <w:r>
        <w:rPr>
          <w:sz w:val="24"/>
          <w:szCs w:val="24"/>
          <w:lang w:val="uk-UA"/>
        </w:rPr>
        <w:t>Проектування діаграми послідовності</w:t>
      </w:r>
    </w:p>
    <w:p w14:paraId="53A7528A" w14:textId="77777777" w:rsidR="005964DF" w:rsidRDefault="005964DF" w:rsidP="005964DF">
      <w:pPr>
        <w:pStyle w:val="3"/>
        <w:shd w:val="clear" w:color="auto" w:fill="auto"/>
        <w:spacing w:before="0" w:line="326" w:lineRule="exact"/>
        <w:ind w:left="540" w:hanging="140"/>
        <w:jc w:val="left"/>
        <w:rPr>
          <w:lang w:val="uk-UA"/>
        </w:rPr>
      </w:pPr>
      <w:r>
        <w:rPr>
          <w:i/>
          <w:sz w:val="24"/>
          <w:szCs w:val="24"/>
          <w:u w:val="single"/>
          <w:lang w:val="uk-UA"/>
        </w:rPr>
        <w:t>Мета роботи</w:t>
      </w:r>
      <w:r>
        <w:rPr>
          <w:sz w:val="24"/>
          <w:szCs w:val="24"/>
          <w:lang w:val="uk-UA"/>
        </w:rPr>
        <w:t xml:space="preserve">: </w:t>
      </w:r>
      <w:r>
        <w:rPr>
          <w:color w:val="000000"/>
          <w:sz w:val="24"/>
          <w:szCs w:val="24"/>
          <w:lang w:val="uk-UA"/>
        </w:rPr>
        <w:t>закріпити навички розробки</w:t>
      </w:r>
      <w:r>
        <w:rPr>
          <w:sz w:val="22"/>
          <w:szCs w:val="22"/>
          <w:lang w:val="uk-UA"/>
        </w:rPr>
        <w:t xml:space="preserve"> діаграм </w:t>
      </w:r>
      <w:r>
        <w:rPr>
          <w:sz w:val="24"/>
          <w:szCs w:val="24"/>
          <w:lang w:val="uk-UA"/>
        </w:rPr>
        <w:t>послідовності</w:t>
      </w:r>
      <w:r>
        <w:rPr>
          <w:lang w:val="uk-UA"/>
        </w:rPr>
        <w:t>.</w:t>
      </w:r>
    </w:p>
    <w:p w14:paraId="55165604" w14:textId="77777777" w:rsidR="005964DF" w:rsidRPr="006B2C0F" w:rsidRDefault="005964DF" w:rsidP="005964DF">
      <w:pPr>
        <w:pStyle w:val="3"/>
        <w:shd w:val="clear" w:color="auto" w:fill="auto"/>
        <w:spacing w:before="0" w:line="326" w:lineRule="exact"/>
        <w:jc w:val="left"/>
        <w:rPr>
          <w:lang w:val="uk-UA"/>
        </w:rPr>
      </w:pPr>
    </w:p>
    <w:p w14:paraId="54EEC825" w14:textId="77777777" w:rsidR="005964DF" w:rsidRDefault="005964DF" w:rsidP="005964DF">
      <w:pPr>
        <w:pStyle w:val="a4"/>
        <w:ind w:right="51" w:firstLine="709"/>
      </w:pPr>
      <w:r>
        <w:rPr>
          <w:i/>
          <w:color w:val="000000"/>
        </w:rPr>
        <w:t>Зміст:</w:t>
      </w:r>
    </w:p>
    <w:p w14:paraId="67811479" w14:textId="77777777" w:rsidR="005964DF" w:rsidRDefault="005964DF" w:rsidP="005964DF">
      <w:pPr>
        <w:pStyle w:val="1"/>
        <w:numPr>
          <w:ilvl w:val="0"/>
          <w:numId w:val="7"/>
        </w:numPr>
        <w:spacing w:after="0"/>
        <w:ind w:left="709" w:hanging="28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5DFB4869" w14:textId="77777777" w:rsidR="005964DF" w:rsidRDefault="005964DF" w:rsidP="005964DF">
      <w:pPr>
        <w:numPr>
          <w:ilvl w:val="0"/>
          <w:numId w:val="7"/>
        </w:numPr>
        <w:ind w:left="709" w:hanging="28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0C15D7EA" w14:textId="77777777" w:rsidR="005964DF" w:rsidRDefault="005964DF" w:rsidP="005964DF">
      <w:pPr>
        <w:numPr>
          <w:ilvl w:val="0"/>
          <w:numId w:val="7"/>
        </w:numPr>
        <w:ind w:left="709" w:hanging="28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>Відповіді на контрольні запитання.</w:t>
      </w:r>
    </w:p>
    <w:p w14:paraId="2A759DDC" w14:textId="77777777" w:rsidR="005964DF" w:rsidRDefault="005964DF" w:rsidP="005964DF">
      <w:pPr>
        <w:ind w:left="426"/>
        <w:jc w:val="both"/>
        <w:rPr>
          <w:rFonts w:ascii="Times New Roman" w:eastAsia="Calibri" w:hAnsi="Times New Roman" w:cs="Times New Roman"/>
          <w:noProof/>
          <w:color w:val="000000"/>
          <w:lang w:val="uk-UA"/>
        </w:rPr>
      </w:pPr>
    </w:p>
    <w:p w14:paraId="6ADF37AD" w14:textId="6998EAD3" w:rsidR="005964DF" w:rsidRPr="006B2C0F" w:rsidRDefault="005964DF" w:rsidP="005964DF">
      <w:pPr>
        <w:ind w:left="426"/>
        <w:jc w:val="both"/>
        <w:rPr>
          <w:rFonts w:ascii="Times New Roman" w:hAnsi="Times New Roman" w:cs="Times New Roman"/>
          <w:lang w:val="uk-UA"/>
        </w:rPr>
      </w:pPr>
      <w:r w:rsidRPr="006B2C0F">
        <w:rPr>
          <w:rFonts w:ascii="Times New Roman" w:eastAsia="Calibri" w:hAnsi="Times New Roman" w:cs="Times New Roman"/>
          <w:color w:val="222222"/>
          <w:lang w:val="uk-UA"/>
        </w:rPr>
        <w:t>Діаграма послідовності (</w:t>
      </w:r>
      <w:r w:rsidRPr="006B2C0F">
        <w:rPr>
          <w:rFonts w:ascii="Times New Roman" w:eastAsia="Calibri" w:hAnsi="Times New Roman" w:cs="Times New Roman"/>
          <w:i/>
          <w:color w:val="222222"/>
          <w:lang w:val="en-US"/>
        </w:rPr>
        <w:t>Sequence</w:t>
      </w:r>
      <w:r w:rsidRPr="006B2C0F">
        <w:rPr>
          <w:rFonts w:ascii="Times New Roman" w:eastAsia="Calibri" w:hAnsi="Times New Roman" w:cs="Times New Roman"/>
          <w:i/>
          <w:color w:val="222222"/>
          <w:lang w:val="uk-UA"/>
        </w:rPr>
        <w:t xml:space="preserve"> </w:t>
      </w:r>
      <w:r w:rsidRPr="006B2C0F">
        <w:rPr>
          <w:rFonts w:ascii="Times New Roman" w:eastAsia="Calibri" w:hAnsi="Times New Roman" w:cs="Times New Roman"/>
          <w:i/>
          <w:color w:val="222222"/>
          <w:lang w:val="en-US"/>
        </w:rPr>
        <w:t>diagram</w:t>
      </w:r>
      <w:r w:rsidRPr="006B2C0F">
        <w:rPr>
          <w:rFonts w:ascii="Times New Roman" w:eastAsia="Calibri" w:hAnsi="Times New Roman" w:cs="Times New Roman"/>
          <w:color w:val="222222"/>
          <w:lang w:val="uk-UA"/>
        </w:rPr>
        <w:t xml:space="preserve">) — різновид діаграми </w:t>
      </w:r>
      <w:r w:rsidRPr="006B2C0F">
        <w:rPr>
          <w:rFonts w:ascii="Times New Roman" w:eastAsia="Calibri" w:hAnsi="Times New Roman" w:cs="Times New Roman"/>
          <w:color w:val="000000"/>
          <w:lang w:val="uk-UA"/>
        </w:rPr>
        <w:t>в </w:t>
      </w:r>
      <w:hyperlink r:id="rId24" w:history="1">
        <w:r w:rsidRPr="006B2C0F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UML</w:t>
        </w:r>
      </w:hyperlink>
      <w:r w:rsidRPr="006B2C0F">
        <w:rPr>
          <w:rFonts w:ascii="Times New Roman" w:eastAsia="Calibri" w:hAnsi="Times New Roman" w:cs="Times New Roman"/>
          <w:color w:val="222222"/>
          <w:lang w:val="uk-UA"/>
        </w:rPr>
        <w:t>. Діаграма послідовності відображає взаємодії об'єктів впорядкованих за часом. Зокрема, такі діаграми відображають задіяні </w:t>
      </w:r>
      <w:hyperlink r:id="rId25" w:history="1">
        <w:r w:rsidRPr="006B2C0F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об'єкти</w:t>
        </w:r>
      </w:hyperlink>
      <w:r w:rsidRPr="006B2C0F">
        <w:rPr>
          <w:rFonts w:ascii="Times New Roman" w:eastAsia="Calibri" w:hAnsi="Times New Roman" w:cs="Times New Roman"/>
          <w:color w:val="222222"/>
          <w:lang w:val="uk-UA"/>
        </w:rPr>
        <w:t> та послідовність відправлених повідомлень.</w:t>
      </w:r>
    </w:p>
    <w:p w14:paraId="1067E31C" w14:textId="62029DD1" w:rsidR="005964DF" w:rsidRDefault="005964DF" w:rsidP="005964DF">
      <w:pPr>
        <w:ind w:left="426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C1CA8FD" wp14:editId="1C396C76">
            <wp:extent cx="5943600" cy="5107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5500" w14:textId="77777777" w:rsidR="005964DF" w:rsidRDefault="005964DF" w:rsidP="005964DF">
      <w:pPr>
        <w:suppressAutoHyphens w:val="0"/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6249EB2A" w14:textId="77777777" w:rsidR="005964DF" w:rsidRPr="00501346" w:rsidRDefault="005964DF" w:rsidP="005964DF">
      <w:pPr>
        <w:pStyle w:val="3"/>
        <w:shd w:val="clear" w:color="auto" w:fill="auto"/>
        <w:spacing w:before="0" w:line="326" w:lineRule="exact"/>
        <w:ind w:hanging="540"/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lastRenderedPageBreak/>
        <w:t>Лабораторна робота №7</w:t>
      </w:r>
    </w:p>
    <w:p w14:paraId="48CFA85D" w14:textId="77777777" w:rsidR="005964DF" w:rsidRPr="00501346" w:rsidRDefault="005964DF" w:rsidP="005964DF">
      <w:pPr>
        <w:pStyle w:val="3"/>
        <w:shd w:val="clear" w:color="auto" w:fill="auto"/>
        <w:spacing w:before="0" w:line="326" w:lineRule="exact"/>
        <w:jc w:val="center"/>
        <w:rPr>
          <w:lang w:val="uk-UA"/>
        </w:rPr>
      </w:pPr>
      <w:r>
        <w:rPr>
          <w:sz w:val="24"/>
          <w:szCs w:val="24"/>
          <w:lang w:val="uk-UA"/>
        </w:rPr>
        <w:t>Проектування кооперативної діаграми</w:t>
      </w:r>
    </w:p>
    <w:p w14:paraId="617AC629" w14:textId="77777777" w:rsidR="005964DF" w:rsidRDefault="005964DF" w:rsidP="005964DF">
      <w:pPr>
        <w:tabs>
          <w:tab w:val="left" w:pos="851"/>
        </w:tabs>
        <w:ind w:left="426"/>
        <w:jc w:val="both"/>
        <w:rPr>
          <w:lang w:val="uk-UA"/>
        </w:rPr>
      </w:pPr>
      <w:r>
        <w:rPr>
          <w:rFonts w:ascii="Times New Roman" w:hAnsi="Times New Roman" w:cs="Times New Roman"/>
          <w:i/>
          <w:u w:val="single"/>
          <w:lang w:val="uk-UA"/>
        </w:rPr>
        <w:t>Мета роботи</w:t>
      </w:r>
      <w:r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lang w:val="uk-UA"/>
        </w:rPr>
        <w:t>закріпити навички розробки</w:t>
      </w:r>
      <w:r>
        <w:rPr>
          <w:rFonts w:ascii="Times New Roman" w:hAnsi="Times New Roman" w:cs="Times New Roman"/>
          <w:lang w:val="uk-UA"/>
        </w:rPr>
        <w:t xml:space="preserve"> кооперативної діаграми (</w:t>
      </w:r>
      <w:r>
        <w:rPr>
          <w:rFonts w:ascii="Times New Roman" w:hAnsi="Times New Roman" w:cs="Times New Roman"/>
          <w:lang w:val="en-US"/>
        </w:rPr>
        <w:t>collaboration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diagrams</w:t>
      </w:r>
      <w:r>
        <w:rPr>
          <w:rFonts w:ascii="Times New Roman" w:hAnsi="Times New Roman" w:cs="Times New Roman"/>
          <w:lang w:val="uk-UA"/>
        </w:rPr>
        <w:t>).</w:t>
      </w:r>
      <w:r w:rsidRPr="006B2C0F">
        <w:rPr>
          <w:lang w:val="uk-UA"/>
        </w:rPr>
        <w:t xml:space="preserve"> </w:t>
      </w:r>
    </w:p>
    <w:p w14:paraId="3E10EC96" w14:textId="77777777" w:rsidR="005964DF" w:rsidRPr="006B2C0F" w:rsidRDefault="005964DF" w:rsidP="005964DF">
      <w:pPr>
        <w:pStyle w:val="3"/>
        <w:shd w:val="clear" w:color="auto" w:fill="auto"/>
        <w:spacing w:before="0" w:line="326" w:lineRule="exact"/>
        <w:jc w:val="left"/>
        <w:rPr>
          <w:lang w:val="uk-UA"/>
        </w:rPr>
      </w:pPr>
    </w:p>
    <w:p w14:paraId="2A50FA3B" w14:textId="77777777" w:rsidR="005964DF" w:rsidRPr="00B142C6" w:rsidRDefault="005964DF" w:rsidP="005964DF">
      <w:pPr>
        <w:pStyle w:val="a4"/>
        <w:ind w:right="51" w:firstLine="709"/>
        <w:rPr>
          <w:lang w:val="uk-UA"/>
        </w:rPr>
      </w:pPr>
      <w:r w:rsidRPr="00B142C6">
        <w:rPr>
          <w:i/>
          <w:color w:val="000000"/>
          <w:lang w:val="uk-UA"/>
        </w:rPr>
        <w:t>Зміст:</w:t>
      </w:r>
    </w:p>
    <w:p w14:paraId="7F9C64B3" w14:textId="77777777" w:rsidR="005964DF" w:rsidRPr="00B142C6" w:rsidRDefault="005964DF" w:rsidP="005964DF">
      <w:pPr>
        <w:pStyle w:val="1"/>
        <w:numPr>
          <w:ilvl w:val="3"/>
          <w:numId w:val="7"/>
        </w:numPr>
        <w:spacing w:after="0"/>
        <w:ind w:left="723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2DD01ADE" w14:textId="77777777" w:rsidR="005964DF" w:rsidRPr="00B142C6" w:rsidRDefault="005964DF" w:rsidP="005964DF">
      <w:pPr>
        <w:pStyle w:val="1"/>
        <w:numPr>
          <w:ilvl w:val="3"/>
          <w:numId w:val="7"/>
        </w:numPr>
        <w:spacing w:after="0"/>
        <w:ind w:left="723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23A38999" w14:textId="77777777" w:rsidR="005964DF" w:rsidRDefault="005964DF" w:rsidP="005964DF">
      <w:pPr>
        <w:pStyle w:val="1"/>
        <w:numPr>
          <w:ilvl w:val="3"/>
          <w:numId w:val="7"/>
        </w:numPr>
        <w:spacing w:after="0"/>
        <w:ind w:left="723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Відповіді на контрольні запитання.</w:t>
      </w:r>
      <w:r w:rsidRPr="00B142C6">
        <w:t xml:space="preserve"> </w:t>
      </w:r>
    </w:p>
    <w:p w14:paraId="06619B8C" w14:textId="77777777" w:rsidR="005964DF" w:rsidRDefault="005964DF" w:rsidP="005964DF">
      <w:pPr>
        <w:ind w:left="567" w:hanging="141"/>
        <w:rPr>
          <w:rFonts w:ascii="Times New Roman" w:eastAsia="Calibri" w:hAnsi="Times New Roman" w:cs="Times New Roman"/>
          <w:noProof/>
          <w:color w:val="000000"/>
          <w:lang w:val="uk-UA"/>
        </w:rPr>
      </w:pPr>
    </w:p>
    <w:p w14:paraId="14DAE364" w14:textId="09EDE472" w:rsidR="005964DF" w:rsidRPr="00B142C6" w:rsidRDefault="005964DF" w:rsidP="005964DF">
      <w:pPr>
        <w:ind w:left="567" w:hanging="141"/>
        <w:rPr>
          <w:rFonts w:ascii="Times New Roman" w:hAnsi="Times New Roman" w:cs="Times New Roman"/>
          <w:lang w:val="uk-UA"/>
        </w:rPr>
      </w:pPr>
      <w:r w:rsidRPr="00B142C6">
        <w:rPr>
          <w:rFonts w:ascii="Times New Roman" w:eastAsia="Calibri" w:hAnsi="Times New Roman" w:cs="Times New Roman"/>
          <w:color w:val="222222"/>
          <w:highlight w:val="white"/>
          <w:lang w:val="uk-UA"/>
        </w:rPr>
        <w:t>Діаграма кооперації(С</w:t>
      </w:r>
      <w:r w:rsidRPr="00B142C6">
        <w:rPr>
          <w:rFonts w:ascii="Times New Roman" w:eastAsia="Calibri" w:hAnsi="Times New Roman" w:cs="Times New Roman"/>
          <w:color w:val="222222"/>
          <w:lang w:val="en-US"/>
        </w:rPr>
        <w:t>ommunication</w:t>
      </w:r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</w:t>
      </w:r>
      <w:r w:rsidRPr="00B142C6">
        <w:rPr>
          <w:rFonts w:ascii="Times New Roman" w:eastAsia="Calibri" w:hAnsi="Times New Roman" w:cs="Times New Roman"/>
          <w:color w:val="222222"/>
          <w:lang w:val="en-US"/>
        </w:rPr>
        <w:t>diagram</w:t>
      </w:r>
      <w:r w:rsidRPr="00B142C6">
        <w:rPr>
          <w:rFonts w:ascii="Times New Roman" w:eastAsia="Calibri" w:hAnsi="Times New Roman" w:cs="Times New Roman"/>
          <w:color w:val="222222"/>
          <w:lang w:val="uk-UA"/>
        </w:rPr>
        <w:t>), в </w:t>
      </w:r>
      <w:hyperlink r:id="rId27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UML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 xml:space="preserve"> — діаграмма кооперациї — </w:t>
      </w:r>
      <w:hyperlink r:id="rId28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діаграмма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>, на якій зображаются </w:t>
      </w:r>
      <w:hyperlink r:id="rId29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взаимоді</w:t>
        </w:r>
      </w:hyperlink>
      <w:r w:rsidRPr="00B142C6">
        <w:rPr>
          <w:rFonts w:ascii="Times New Roman" w:eastAsia="Calibri" w:hAnsi="Times New Roman" w:cs="Times New Roman"/>
          <w:color w:val="000000"/>
          <w:highlight w:val="white"/>
          <w:lang w:val="uk-UA"/>
        </w:rPr>
        <w:t>ї</w:t>
      </w:r>
      <w:r w:rsidRPr="00B142C6">
        <w:rPr>
          <w:rFonts w:ascii="Times New Roman" w:eastAsia="Calibri" w:hAnsi="Times New Roman" w:cs="Times New Roman"/>
          <w:color w:val="222222"/>
          <w:lang w:val="uk-UA"/>
        </w:rPr>
        <w:t> між частинами композитной структури або ролями кооперациї. </w:t>
      </w:r>
    </w:p>
    <w:p w14:paraId="2C5229CD" w14:textId="77777777" w:rsidR="005964DF" w:rsidRDefault="005964DF" w:rsidP="005964DF">
      <w:pPr>
        <w:ind w:left="426"/>
        <w:rPr>
          <w:rFonts w:ascii="Times New Roman" w:hAnsi="Times New Roman" w:cs="Times New Roman"/>
          <w:noProof/>
          <w:lang w:val="uk-UA"/>
        </w:rPr>
      </w:pPr>
    </w:p>
    <w:p w14:paraId="671A7955" w14:textId="77777777" w:rsidR="005964DF" w:rsidRDefault="005964DF" w:rsidP="005964DF">
      <w:pPr>
        <w:ind w:left="426"/>
        <w:rPr>
          <w:rFonts w:ascii="Times New Roman" w:hAnsi="Times New Roman" w:cs="Times New Roman"/>
          <w:noProof/>
          <w:lang w:val="uk-UA"/>
        </w:rPr>
      </w:pPr>
    </w:p>
    <w:p w14:paraId="7DADA63D" w14:textId="77777777" w:rsidR="005964DF" w:rsidRDefault="005964DF" w:rsidP="005964DF">
      <w:pPr>
        <w:ind w:left="426"/>
        <w:rPr>
          <w:rFonts w:ascii="Times New Roman" w:hAnsi="Times New Roman" w:cs="Times New Roman"/>
          <w:noProof/>
          <w:lang w:val="uk-UA"/>
        </w:rPr>
      </w:pPr>
    </w:p>
    <w:p w14:paraId="09CF75BD" w14:textId="7389E1B7" w:rsidR="005964DF" w:rsidRDefault="005964DF" w:rsidP="005964DF">
      <w:pPr>
        <w:ind w:left="426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3155822" wp14:editId="455BF319">
            <wp:extent cx="5927725" cy="3689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85A2" w14:textId="77777777" w:rsidR="005964DF" w:rsidRDefault="005964DF" w:rsidP="005964DF">
      <w:pPr>
        <w:suppressAutoHyphens w:val="0"/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37E79DF9" w14:textId="77777777" w:rsidR="005964DF" w:rsidRDefault="005964DF" w:rsidP="005964DF">
      <w:pPr>
        <w:pStyle w:val="3"/>
        <w:shd w:val="clear" w:color="auto" w:fill="auto"/>
        <w:spacing w:before="0" w:line="240" w:lineRule="auto"/>
        <w:jc w:val="center"/>
      </w:pPr>
      <w:r>
        <w:rPr>
          <w:b/>
          <w:sz w:val="24"/>
          <w:szCs w:val="24"/>
          <w:lang w:val="uk-UA"/>
        </w:rPr>
        <w:lastRenderedPageBreak/>
        <w:t>Лабораторна робота №8</w:t>
      </w:r>
    </w:p>
    <w:p w14:paraId="4BA438B1" w14:textId="77777777" w:rsidR="005964DF" w:rsidRDefault="005964DF" w:rsidP="005964DF">
      <w:pPr>
        <w:pStyle w:val="3"/>
        <w:shd w:val="clear" w:color="auto" w:fill="auto"/>
        <w:spacing w:before="0" w:line="240" w:lineRule="auto"/>
        <w:jc w:val="center"/>
      </w:pPr>
      <w:r>
        <w:rPr>
          <w:sz w:val="24"/>
          <w:szCs w:val="24"/>
          <w:lang w:val="uk-UA"/>
        </w:rPr>
        <w:t>Проектування діаграми стану</w:t>
      </w:r>
    </w:p>
    <w:p w14:paraId="761FB2F7" w14:textId="77777777" w:rsidR="005964DF" w:rsidRDefault="005964DF" w:rsidP="005964DF">
      <w:pPr>
        <w:tabs>
          <w:tab w:val="left" w:pos="851"/>
        </w:tabs>
        <w:ind w:left="426"/>
        <w:jc w:val="both"/>
      </w:pPr>
      <w:r>
        <w:rPr>
          <w:rFonts w:ascii="Times New Roman" w:hAnsi="Times New Roman" w:cs="Times New Roman"/>
          <w:i/>
          <w:u w:val="single"/>
          <w:lang w:val="uk-UA"/>
        </w:rPr>
        <w:t>Мета роботи</w:t>
      </w:r>
      <w:r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lang w:val="uk-UA"/>
        </w:rPr>
        <w:t>закріпити навички розробки</w:t>
      </w:r>
      <w:r>
        <w:rPr>
          <w:rFonts w:ascii="Times New Roman" w:hAnsi="Times New Roman" w:cs="Times New Roman"/>
          <w:lang w:val="uk-UA"/>
        </w:rPr>
        <w:t xml:space="preserve"> діаграми стану.</w:t>
      </w:r>
    </w:p>
    <w:p w14:paraId="3921B7AD" w14:textId="77777777" w:rsidR="005964DF" w:rsidRPr="006B2C0F" w:rsidRDefault="005964DF" w:rsidP="005964DF">
      <w:pPr>
        <w:pStyle w:val="3"/>
        <w:shd w:val="clear" w:color="auto" w:fill="auto"/>
        <w:spacing w:before="0" w:line="326" w:lineRule="exact"/>
        <w:jc w:val="left"/>
        <w:rPr>
          <w:lang w:val="uk-UA"/>
        </w:rPr>
      </w:pPr>
    </w:p>
    <w:p w14:paraId="5D902AC2" w14:textId="77777777" w:rsidR="005964DF" w:rsidRPr="00B142C6" w:rsidRDefault="005964DF" w:rsidP="005964DF">
      <w:pPr>
        <w:pStyle w:val="a4"/>
        <w:ind w:right="51" w:firstLine="709"/>
        <w:rPr>
          <w:lang w:val="uk-UA"/>
        </w:rPr>
      </w:pPr>
      <w:r w:rsidRPr="00B142C6">
        <w:rPr>
          <w:i/>
          <w:color w:val="000000"/>
          <w:lang w:val="uk-UA"/>
        </w:rPr>
        <w:t>Зміст:</w:t>
      </w:r>
    </w:p>
    <w:p w14:paraId="7EC5362E" w14:textId="77777777" w:rsidR="005964DF" w:rsidRPr="00B142C6" w:rsidRDefault="005964DF" w:rsidP="005964DF">
      <w:pPr>
        <w:pStyle w:val="1"/>
        <w:numPr>
          <w:ilvl w:val="3"/>
          <w:numId w:val="6"/>
        </w:numPr>
        <w:spacing w:after="0"/>
        <w:ind w:left="363"/>
        <w:jc w:val="both"/>
      </w:pPr>
      <w:r>
        <w:rPr>
          <w:rFonts w:ascii="Times New Roman" w:eastAsia="Calibri" w:hAnsi="Times New Roman" w:cs="Times New Roman"/>
          <w:color w:val="000000"/>
          <w:lang w:val="uk-UA"/>
        </w:rPr>
        <w:t xml:space="preserve">Завдання до роботи згідно </w:t>
      </w:r>
      <w:r>
        <w:rPr>
          <w:rFonts w:ascii="Times New Roman" w:hAnsi="Times New Roman" w:cs="Times New Roman"/>
          <w:color w:val="000000"/>
          <w:lang w:val="uk-UA"/>
        </w:rPr>
        <w:t>вибраного варіанту</w:t>
      </w:r>
      <w:r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6EBC7D84" w14:textId="77777777" w:rsidR="005964DF" w:rsidRPr="00B142C6" w:rsidRDefault="005964DF" w:rsidP="005964DF">
      <w:pPr>
        <w:pStyle w:val="1"/>
        <w:numPr>
          <w:ilvl w:val="3"/>
          <w:numId w:val="6"/>
        </w:numPr>
        <w:spacing w:after="0"/>
        <w:ind w:left="363"/>
        <w:jc w:val="both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Діаграми з поясненнями.</w:t>
      </w:r>
    </w:p>
    <w:p w14:paraId="50282611" w14:textId="77777777" w:rsidR="005964DF" w:rsidRDefault="005964DF" w:rsidP="005964DF">
      <w:pPr>
        <w:pStyle w:val="1"/>
        <w:numPr>
          <w:ilvl w:val="3"/>
          <w:numId w:val="6"/>
        </w:numPr>
        <w:spacing w:after="0"/>
        <w:ind w:left="363"/>
        <w:jc w:val="both"/>
      </w:pPr>
      <w:r w:rsidRPr="00B142C6">
        <w:rPr>
          <w:rFonts w:ascii="Times New Roman" w:eastAsia="Calibri" w:hAnsi="Times New Roman" w:cs="Times New Roman"/>
          <w:color w:val="000000"/>
          <w:lang w:val="uk-UA"/>
        </w:rPr>
        <w:t>Відповіді на контрольні запитання.</w:t>
      </w:r>
      <w:r w:rsidRPr="00B142C6">
        <w:t xml:space="preserve"> </w:t>
      </w:r>
    </w:p>
    <w:p w14:paraId="2F49306B" w14:textId="77777777" w:rsidR="005964DF" w:rsidRDefault="005964DF" w:rsidP="005964DF">
      <w:pPr>
        <w:jc w:val="both"/>
        <w:rPr>
          <w:rFonts w:ascii="Times New Roman" w:eastAsia="Calibri" w:hAnsi="Times New Roman" w:cs="Times New Roman"/>
          <w:i/>
          <w:color w:val="000000"/>
          <w:lang w:val="uk-UA"/>
        </w:rPr>
      </w:pPr>
    </w:p>
    <w:p w14:paraId="25D35556" w14:textId="77777777" w:rsidR="005964DF" w:rsidRPr="00B142C6" w:rsidRDefault="005964DF" w:rsidP="005964DF">
      <w:pPr>
        <w:rPr>
          <w:rFonts w:ascii="Times New Roman" w:hAnsi="Times New Roman" w:cs="Times New Roman"/>
        </w:rPr>
      </w:pPr>
      <w:r w:rsidRPr="00B142C6">
        <w:rPr>
          <w:rFonts w:ascii="Times New Roman" w:eastAsia="Calibri" w:hAnsi="Times New Roman" w:cs="Times New Roman"/>
          <w:color w:val="222222"/>
          <w:lang w:val="uk-UA"/>
        </w:rPr>
        <w:t>Діаграма станів — діаграма, що визначає зміну станів об'єкта у часі, одна з діаграм моделювання поведінки в </w:t>
      </w:r>
      <w:hyperlink r:id="rId31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UML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>. Представляє об'єкт як </w:t>
      </w:r>
      <w:hyperlink r:id="rId32" w:history="1">
        <w:r w:rsidRPr="00B142C6">
          <w:rPr>
            <w:rStyle w:val="a6"/>
            <w:rFonts w:ascii="Times New Roman" w:eastAsia="Calibri" w:hAnsi="Times New Roman" w:cs="Times New Roman"/>
            <w:color w:val="000000"/>
            <w:highlight w:val="white"/>
            <w:lang w:val="uk-UA"/>
          </w:rPr>
          <w:t>автомат з теорії автоматів</w:t>
        </w:r>
      </w:hyperlink>
      <w:r w:rsidRPr="00B142C6">
        <w:rPr>
          <w:rFonts w:ascii="Times New Roman" w:eastAsia="Calibri" w:hAnsi="Times New Roman" w:cs="Times New Roman"/>
          <w:color w:val="222222"/>
          <w:lang w:val="uk-UA"/>
        </w:rPr>
        <w:t> зі стандартизованими умовними позначеннями.</w:t>
      </w:r>
    </w:p>
    <w:p w14:paraId="377D7D43" w14:textId="77777777" w:rsidR="005964DF" w:rsidRDefault="005964DF" w:rsidP="005964DF">
      <w:pPr>
        <w:ind w:left="426"/>
        <w:jc w:val="center"/>
        <w:rPr>
          <w:rFonts w:ascii="Times New Roman" w:hAnsi="Times New Roman" w:cs="Times New Roman"/>
          <w:noProof/>
        </w:rPr>
      </w:pPr>
    </w:p>
    <w:p w14:paraId="1C75C5ED" w14:textId="7E6DAB79" w:rsidR="001357EA" w:rsidRPr="005964DF" w:rsidRDefault="005964DF">
      <w:pPr>
        <w:suppressAutoHyphens w:val="0"/>
        <w:spacing w:after="160" w:line="259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7C1D1701" wp14:editId="521EB0B3">
            <wp:extent cx="5927725" cy="4698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7EA" w:rsidRPr="0059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mbossedBlackWide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6" w:hanging="180"/>
      </w:pPr>
    </w:lvl>
  </w:abstractNum>
  <w:abstractNum w:abstractNumId="4" w15:restartNumberingAfterBreak="0">
    <w:nsid w:val="1E083E37"/>
    <w:multiLevelType w:val="hybridMultilevel"/>
    <w:tmpl w:val="775457C6"/>
    <w:lvl w:ilvl="0" w:tplc="B024008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A7447"/>
    <w:multiLevelType w:val="hybridMultilevel"/>
    <w:tmpl w:val="6CD6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24EE8"/>
    <w:multiLevelType w:val="hybridMultilevel"/>
    <w:tmpl w:val="44DC11A6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23BDC"/>
    <w:multiLevelType w:val="hybridMultilevel"/>
    <w:tmpl w:val="8230E9C4"/>
    <w:lvl w:ilvl="0" w:tplc="1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122BF"/>
    <w:multiLevelType w:val="hybridMultilevel"/>
    <w:tmpl w:val="DFBCBBDE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37D85"/>
    <w:multiLevelType w:val="hybridMultilevel"/>
    <w:tmpl w:val="0AF22312"/>
    <w:lvl w:ilvl="0" w:tplc="5FF6D62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D87514"/>
    <w:multiLevelType w:val="hybridMultilevel"/>
    <w:tmpl w:val="BC8AA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F7"/>
    <w:rsid w:val="001357EA"/>
    <w:rsid w:val="00274EE1"/>
    <w:rsid w:val="003B78F1"/>
    <w:rsid w:val="00521C40"/>
    <w:rsid w:val="00550EB3"/>
    <w:rsid w:val="005964DF"/>
    <w:rsid w:val="006B2C0F"/>
    <w:rsid w:val="006C51C5"/>
    <w:rsid w:val="007F7DFC"/>
    <w:rsid w:val="00872A0E"/>
    <w:rsid w:val="00881F02"/>
    <w:rsid w:val="008B5A78"/>
    <w:rsid w:val="00996D65"/>
    <w:rsid w:val="00A32C7E"/>
    <w:rsid w:val="00B142C6"/>
    <w:rsid w:val="00C30E2A"/>
    <w:rsid w:val="00C61BF7"/>
    <w:rsid w:val="00CF68CA"/>
    <w:rsid w:val="00DA4EFB"/>
    <w:rsid w:val="00F3555C"/>
    <w:rsid w:val="00F832CF"/>
    <w:rsid w:val="00F91E78"/>
    <w:rsid w:val="00F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47AF"/>
  <w15:chartTrackingRefBased/>
  <w15:docId w15:val="{1B88A1BE-DC01-44E1-8754-EA28C43D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C6"/>
    <w:pPr>
      <w:suppressAutoHyphens/>
      <w:spacing w:after="0" w:line="240" w:lineRule="auto"/>
    </w:pPr>
    <w:rPr>
      <w:rFonts w:ascii="Liberation Serif" w:eastAsia="Noto Sans CJK SC" w:hAnsi="Liberation Serif" w:cs="Noto Sans Devanagari"/>
      <w:kern w:val="2"/>
      <w:sz w:val="24"/>
      <w:szCs w:val="24"/>
      <w:lang w:eastAsia="zh-C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E2A"/>
    <w:pPr>
      <w:keepNext/>
      <w:keepLines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k">
    <w:name w:val="tsk"/>
    <w:basedOn w:val="a"/>
    <w:rsid w:val="00996D65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3">
    <w:name w:val="List Paragraph"/>
    <w:basedOn w:val="a"/>
    <w:uiPriority w:val="34"/>
    <w:qFormat/>
    <w:rsid w:val="00996D6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996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D6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30E2A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paragraph" w:styleId="a4">
    <w:name w:val="Body Text"/>
    <w:basedOn w:val="a"/>
    <w:link w:val="a5"/>
    <w:rsid w:val="006B2C0F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6B2C0F"/>
    <w:rPr>
      <w:rFonts w:ascii="Liberation Serif" w:eastAsia="Noto Sans CJK SC" w:hAnsi="Liberation Serif" w:cs="Noto Sans Devanagari"/>
      <w:kern w:val="2"/>
      <w:sz w:val="24"/>
      <w:szCs w:val="24"/>
      <w:lang w:val="ru-RU" w:eastAsia="zh-CN" w:bidi="hi-IN"/>
    </w:rPr>
  </w:style>
  <w:style w:type="paragraph" w:customStyle="1" w:styleId="3">
    <w:name w:val="Основной текст (3)"/>
    <w:basedOn w:val="a"/>
    <w:rsid w:val="006B2C0F"/>
    <w:pPr>
      <w:widowControl w:val="0"/>
      <w:shd w:val="clear" w:color="auto" w:fill="FFFFFF"/>
      <w:spacing w:before="1500" w:line="336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character" w:styleId="a6">
    <w:name w:val="Hyperlink"/>
    <w:rsid w:val="006B2C0F"/>
    <w:rPr>
      <w:color w:val="000080"/>
      <w:u w:val="single"/>
    </w:rPr>
  </w:style>
  <w:style w:type="paragraph" w:customStyle="1" w:styleId="1">
    <w:name w:val="Абзац списка1"/>
    <w:basedOn w:val="a"/>
    <w:rsid w:val="006B2C0F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55;&#1086;&#1083;&#1077;_&#1082;&#1083;&#1072;&#1089;&#1089;&#1072;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uk.wikipedia.org/wiki/&#1054;&#1073;'&#1108;&#1082;&#1090;_(&#1087;&#1088;&#1086;&#1075;&#1088;&#1072;&#1084;&#1091;&#1074;&#1072;&#1085;&#1085;&#1103;)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wikipedia.org/wiki/UML" TargetMode="External"/><Relationship Id="rId29" Type="http://schemas.openxmlformats.org/officeDocument/2006/relationships/hyperlink" Target="https://ru.wikipedia.org/wiki/&#1042;&#1079;&#1072;&#1080;&#1084;&#1086;&#1076;&#1077;&#1081;&#1089;&#1090;&#1074;&#1080;&#1077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uk.wikipedia.org/wiki/UML" TargetMode="External"/><Relationship Id="rId32" Type="http://schemas.openxmlformats.org/officeDocument/2006/relationships/hyperlink" Target="https://uk.wikipedia.org/wiki/&#1057;&#1082;&#1110;&#1085;&#1095;&#1077;&#1085;&#1085;&#1080;&#1081;_&#1072;&#1074;&#1090;&#1086;&#1084;&#1072;&#1090;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44;&#1080;&#1072;&#1075;&#1088;&#1072;&#1084;&#1084;&#1072;_(UML)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uk.wikipedia.org/wiki/U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2;&#1077;&#1090;&#1086;&#1076;_(&#1103;&#1079;&#1099;&#1082;&#1080;_&#1087;&#1088;&#1086;&#1075;&#1088;&#1072;&#1084;&#1084;&#1080;&#1088;&#1086;&#1074;&#1072;&#1085;&#1080;&#1103;)" TargetMode="External"/><Relationship Id="rId27" Type="http://schemas.openxmlformats.org/officeDocument/2006/relationships/hyperlink" Target="https://ru.wikipedia.org/wiki/UML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10</cp:revision>
  <dcterms:created xsi:type="dcterms:W3CDTF">2019-12-21T11:50:00Z</dcterms:created>
  <dcterms:modified xsi:type="dcterms:W3CDTF">2019-12-26T20:01:00Z</dcterms:modified>
</cp:coreProperties>
</file>